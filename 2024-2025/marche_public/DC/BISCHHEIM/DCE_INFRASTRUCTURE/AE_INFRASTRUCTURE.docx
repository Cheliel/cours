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6B691" w14:textId="38896F5A" w:rsidR="00615221" w:rsidRPr="00D42DAC" w:rsidRDefault="008568F1" w:rsidP="00615221">
      <w:pPr>
        <w:jc w:val="center"/>
        <w:rPr>
          <w:rFonts w:ascii="Arial" w:hAnsi="Arial" w:cs="Arial"/>
        </w:rPr>
      </w:pPr>
      <w:r w:rsidRPr="00D42DAC">
        <w:rPr>
          <w:rFonts w:ascii="Arial" w:hAnsi="Arial" w:cs="Arial"/>
          <w:noProof/>
        </w:rPr>
        <w:drawing>
          <wp:inline distT="0" distB="0" distL="0" distR="0" wp14:anchorId="4225E97E" wp14:editId="437B5E97">
            <wp:extent cx="1797087" cy="1899698"/>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0076" cy="1913429"/>
                    </a:xfrm>
                    <a:prstGeom prst="rect">
                      <a:avLst/>
                    </a:prstGeom>
                  </pic:spPr>
                </pic:pic>
              </a:graphicData>
            </a:graphic>
          </wp:inline>
        </w:drawing>
      </w:r>
    </w:p>
    <w:p w14:paraId="6D06A360" w14:textId="77777777" w:rsidR="00615221" w:rsidRPr="00D42DAC" w:rsidRDefault="00615221" w:rsidP="00615221">
      <w:pPr>
        <w:rPr>
          <w:rFonts w:ascii="Arial" w:hAnsi="Arial" w:cs="Arial"/>
          <w:sz w:val="22"/>
          <w:szCs w:val="22"/>
        </w:rPr>
      </w:pPr>
    </w:p>
    <w:p w14:paraId="3FCEA7AF" w14:textId="77777777" w:rsidR="008568F1" w:rsidRPr="00D42DAC" w:rsidRDefault="008568F1" w:rsidP="008568F1">
      <w:pPr>
        <w:pStyle w:val="Standard"/>
        <w:widowControl/>
        <w:suppressAutoHyphens w:val="0"/>
        <w:jc w:val="center"/>
        <w:rPr>
          <w:rFonts w:eastAsia="Times New Roman" w:cs="Arial"/>
          <w:bCs/>
          <w:i/>
          <w:iCs/>
        </w:rPr>
      </w:pPr>
    </w:p>
    <w:p w14:paraId="1AFBD5AA" w14:textId="1D361BA1" w:rsidR="008568F1" w:rsidRPr="00D42DAC" w:rsidRDefault="008568F1" w:rsidP="008568F1">
      <w:pPr>
        <w:pStyle w:val="Standard"/>
        <w:widowControl/>
        <w:suppressAutoHyphens w:val="0"/>
        <w:jc w:val="center"/>
        <w:rPr>
          <w:rFonts w:asciiTheme="minorHAnsi" w:hAnsiTheme="minorHAnsi" w:cstheme="minorHAnsi"/>
        </w:rPr>
      </w:pPr>
      <w:r w:rsidRPr="00D42DAC">
        <w:rPr>
          <w:rFonts w:asciiTheme="minorHAnsi" w:eastAsia="Times New Roman" w:hAnsiTheme="minorHAnsi" w:cstheme="minorHAnsi"/>
          <w:bCs/>
          <w:i/>
          <w:iCs/>
        </w:rPr>
        <w:t>MARCHE A PROCEDURE ADAPTEE</w:t>
      </w:r>
    </w:p>
    <w:p w14:paraId="4A4092CE" w14:textId="77777777" w:rsidR="008568F1" w:rsidRPr="00D42DAC" w:rsidRDefault="008568F1" w:rsidP="008568F1">
      <w:pPr>
        <w:pStyle w:val="Standard"/>
        <w:widowControl/>
        <w:suppressAutoHyphens w:val="0"/>
        <w:jc w:val="center"/>
        <w:rPr>
          <w:rFonts w:asciiTheme="minorHAnsi" w:hAnsiTheme="minorHAnsi" w:cstheme="minorHAnsi"/>
        </w:rPr>
      </w:pPr>
      <w:r w:rsidRPr="00D42DAC">
        <w:rPr>
          <w:rFonts w:asciiTheme="minorHAnsi" w:eastAsia="Times New Roman" w:hAnsiTheme="minorHAnsi" w:cstheme="minorHAnsi"/>
          <w:bCs/>
          <w:i/>
          <w:iCs/>
        </w:rPr>
        <w:t>DE TECHNIQUES DE L’INFORMATION ET DE LA COMMUNICATION</w:t>
      </w:r>
    </w:p>
    <w:p w14:paraId="2A4CD496" w14:textId="77777777" w:rsidR="008568F1" w:rsidRPr="00D42DAC" w:rsidRDefault="008568F1" w:rsidP="008568F1">
      <w:pPr>
        <w:tabs>
          <w:tab w:val="left" w:pos="170"/>
        </w:tabs>
        <w:spacing w:after="120" w:line="250" w:lineRule="exact"/>
        <w:jc w:val="center"/>
        <w:rPr>
          <w:rFonts w:asciiTheme="minorHAnsi" w:hAnsiTheme="minorHAnsi" w:cstheme="minorHAnsi"/>
          <w:sz w:val="22"/>
          <w:szCs w:val="22"/>
        </w:rPr>
      </w:pPr>
    </w:p>
    <w:p w14:paraId="4F18828F" w14:textId="77777777" w:rsidR="008568F1" w:rsidRPr="00D42DAC" w:rsidRDefault="008568F1" w:rsidP="008568F1">
      <w:pPr>
        <w:widowControl/>
        <w:suppressAutoHyphens w:val="0"/>
        <w:autoSpaceDN w:val="0"/>
        <w:jc w:val="center"/>
        <w:textAlignment w:val="baseline"/>
        <w:rPr>
          <w:rFonts w:asciiTheme="minorHAnsi" w:eastAsia="Times New Roman" w:hAnsiTheme="minorHAnsi" w:cstheme="minorHAnsi"/>
          <w:color w:val="000000"/>
          <w:kern w:val="3"/>
          <w:szCs w:val="20"/>
          <w:lang w:bidi="fr-FR"/>
        </w:rPr>
      </w:pPr>
      <w:r w:rsidRPr="00D42DAC">
        <w:rPr>
          <w:rFonts w:asciiTheme="minorHAnsi" w:eastAsia="Times New Roman" w:hAnsiTheme="minorHAnsi" w:cstheme="minorHAnsi"/>
          <w:b/>
          <w:color w:val="000000"/>
          <w:kern w:val="3"/>
          <w:sz w:val="28"/>
          <w:szCs w:val="28"/>
          <w:lang w:bidi="fr-FR"/>
        </w:rPr>
        <w:t>ACCORD-CADRE</w:t>
      </w:r>
    </w:p>
    <w:p w14:paraId="768D8F1E" w14:textId="77777777" w:rsidR="008568F1" w:rsidRPr="00D42DAC" w:rsidRDefault="008568F1" w:rsidP="008568F1">
      <w:pPr>
        <w:tabs>
          <w:tab w:val="left" w:pos="170"/>
        </w:tabs>
        <w:spacing w:after="120" w:line="250" w:lineRule="exact"/>
        <w:jc w:val="center"/>
        <w:rPr>
          <w:rFonts w:asciiTheme="minorHAnsi" w:hAnsiTheme="minorHAnsi" w:cstheme="minorHAnsi"/>
          <w:sz w:val="22"/>
          <w:szCs w:val="22"/>
        </w:rPr>
      </w:pPr>
    </w:p>
    <w:p w14:paraId="6084399C" w14:textId="77777777" w:rsidR="008568F1" w:rsidRPr="00D42DAC" w:rsidRDefault="008568F1" w:rsidP="008568F1">
      <w:pPr>
        <w:tabs>
          <w:tab w:val="left" w:pos="170"/>
        </w:tabs>
        <w:spacing w:after="120" w:line="250" w:lineRule="exact"/>
        <w:jc w:val="center"/>
        <w:rPr>
          <w:rFonts w:asciiTheme="minorHAnsi" w:hAnsiTheme="minorHAnsi" w:cstheme="minorHAnsi"/>
          <w:sz w:val="18"/>
          <w:szCs w:val="18"/>
        </w:rPr>
      </w:pPr>
      <w:proofErr w:type="gramStart"/>
      <w:r w:rsidRPr="00D42DAC">
        <w:rPr>
          <w:rFonts w:asciiTheme="minorHAnsi" w:hAnsiTheme="minorHAnsi" w:cstheme="minorHAnsi"/>
          <w:sz w:val="18"/>
          <w:szCs w:val="18"/>
        </w:rPr>
        <w:t>passé</w:t>
      </w:r>
      <w:proofErr w:type="gramEnd"/>
      <w:r w:rsidRPr="00D42DAC">
        <w:rPr>
          <w:rFonts w:asciiTheme="minorHAnsi" w:hAnsiTheme="minorHAnsi" w:cstheme="minorHAnsi"/>
          <w:sz w:val="18"/>
          <w:szCs w:val="18"/>
        </w:rPr>
        <w:t xml:space="preserve"> en application des articles </w:t>
      </w:r>
    </w:p>
    <w:p w14:paraId="4BA2FB93" w14:textId="77777777" w:rsidR="008568F1" w:rsidRPr="00D42DAC" w:rsidRDefault="008568F1" w:rsidP="008568F1">
      <w:pPr>
        <w:widowControl/>
        <w:suppressAutoHyphens w:val="0"/>
        <w:jc w:val="center"/>
        <w:rPr>
          <w:rFonts w:asciiTheme="minorHAnsi" w:hAnsiTheme="minorHAnsi" w:cstheme="minorHAnsi"/>
          <w:sz w:val="18"/>
          <w:szCs w:val="18"/>
        </w:rPr>
      </w:pPr>
      <w:r w:rsidRPr="00D42DAC">
        <w:rPr>
          <w:rFonts w:asciiTheme="minorHAnsi" w:hAnsiTheme="minorHAnsi" w:cstheme="minorHAnsi"/>
          <w:sz w:val="18"/>
          <w:szCs w:val="18"/>
        </w:rPr>
        <w:t>L.2124-1, L2125-1 alinéa 1, R.2124-1, R.2124-2 alinéa 1, R.2162-2 alinéa 2, R.2162-4 alinéa 3 du Code de la commande publique</w:t>
      </w:r>
    </w:p>
    <w:p w14:paraId="32B69DC0" w14:textId="77777777" w:rsidR="00615221" w:rsidRPr="00D42DAC" w:rsidRDefault="00615221" w:rsidP="00435136">
      <w:pPr>
        <w:jc w:val="center"/>
        <w:rPr>
          <w:rFonts w:asciiTheme="minorHAnsi" w:hAnsiTheme="minorHAnsi" w:cstheme="minorHAnsi"/>
          <w:b/>
        </w:rPr>
      </w:pPr>
    </w:p>
    <w:p w14:paraId="22CE9C9A" w14:textId="77777777" w:rsidR="00B07966" w:rsidRPr="00D42DAC" w:rsidRDefault="00B07966" w:rsidP="00435136">
      <w:pPr>
        <w:jc w:val="center"/>
        <w:rPr>
          <w:rFonts w:asciiTheme="minorHAnsi" w:hAnsiTheme="minorHAnsi" w:cstheme="minorHAnsi"/>
          <w:b/>
        </w:rPr>
      </w:pPr>
    </w:p>
    <w:p w14:paraId="00A56F4F" w14:textId="77777777" w:rsidR="00386C2F" w:rsidRPr="00D42DAC" w:rsidRDefault="00386C2F" w:rsidP="007B20F2">
      <w:pPr>
        <w:keepLines/>
        <w:shd w:val="clear" w:color="auto" w:fill="99CCFF"/>
        <w:spacing w:line="240" w:lineRule="exact"/>
        <w:ind w:right="-284"/>
        <w:jc w:val="center"/>
        <w:rPr>
          <w:rFonts w:asciiTheme="minorHAnsi" w:hAnsiTheme="minorHAnsi" w:cstheme="minorHAnsi"/>
          <w:b/>
          <w:sz w:val="28"/>
          <w:szCs w:val="28"/>
        </w:rPr>
      </w:pPr>
    </w:p>
    <w:p w14:paraId="13FC07A7" w14:textId="32ABB758" w:rsidR="007B20F2" w:rsidRPr="00D42DAC" w:rsidRDefault="007B20F2" w:rsidP="007B20F2">
      <w:pPr>
        <w:keepLines/>
        <w:shd w:val="clear" w:color="auto" w:fill="99CCFF"/>
        <w:spacing w:line="240" w:lineRule="exact"/>
        <w:ind w:right="-284"/>
        <w:jc w:val="center"/>
        <w:rPr>
          <w:rFonts w:asciiTheme="minorHAnsi" w:hAnsiTheme="minorHAnsi" w:cstheme="minorHAnsi"/>
          <w:b/>
          <w:sz w:val="28"/>
          <w:szCs w:val="28"/>
        </w:rPr>
      </w:pPr>
      <w:r w:rsidRPr="00D42DAC">
        <w:rPr>
          <w:rFonts w:asciiTheme="minorHAnsi" w:hAnsiTheme="minorHAnsi" w:cstheme="minorHAnsi"/>
          <w:b/>
          <w:sz w:val="28"/>
          <w:szCs w:val="28"/>
        </w:rPr>
        <w:t xml:space="preserve">ACTE D'ENGAGEMENT </w:t>
      </w:r>
    </w:p>
    <w:p w14:paraId="46BE4358" w14:textId="77777777" w:rsidR="007B20F2" w:rsidRPr="00D42DAC" w:rsidRDefault="007B20F2" w:rsidP="007B20F2">
      <w:pPr>
        <w:keepLines/>
        <w:shd w:val="clear" w:color="auto" w:fill="99CCFF"/>
        <w:spacing w:line="240" w:lineRule="exact"/>
        <w:ind w:right="-284"/>
        <w:jc w:val="center"/>
        <w:rPr>
          <w:rFonts w:asciiTheme="minorHAnsi" w:hAnsiTheme="minorHAnsi" w:cstheme="minorHAnsi"/>
          <w:b/>
          <w:sz w:val="28"/>
          <w:szCs w:val="28"/>
        </w:rPr>
      </w:pPr>
    </w:p>
    <w:p w14:paraId="53463A8C" w14:textId="091B9487" w:rsidR="007B20F2" w:rsidRPr="00D42DAC" w:rsidRDefault="007B20F2" w:rsidP="007B20F2">
      <w:pPr>
        <w:spacing w:after="120"/>
        <w:ind w:right="-287"/>
        <w:rPr>
          <w:rFonts w:asciiTheme="minorHAnsi" w:hAnsiTheme="minorHAnsi" w:cstheme="minorHAnsi"/>
          <w:b/>
          <w:bCs/>
          <w:sz w:val="28"/>
          <w:szCs w:val="28"/>
          <w:lang w:eastAsia="ar-SA"/>
        </w:rPr>
      </w:pPr>
    </w:p>
    <w:p w14:paraId="4288D311" w14:textId="77777777" w:rsidR="00E4455E" w:rsidRPr="00D42DAC" w:rsidRDefault="00E4455E" w:rsidP="008568F1">
      <w:pPr>
        <w:widowControl/>
        <w:suppressAutoHyphens w:val="0"/>
        <w:rPr>
          <w:rFonts w:asciiTheme="minorHAnsi" w:eastAsia="Times New Roman" w:hAnsiTheme="minorHAnsi" w:cstheme="minorHAnsi"/>
          <w:b/>
        </w:rPr>
      </w:pPr>
    </w:p>
    <w:p w14:paraId="0787B676" w14:textId="7C6F891B" w:rsidR="00386C2F" w:rsidRPr="00D42DAC" w:rsidRDefault="00386C2F">
      <w:pPr>
        <w:widowControl/>
        <w:suppressAutoHyphens w:val="0"/>
        <w:rPr>
          <w:rFonts w:asciiTheme="minorHAnsi" w:hAnsiTheme="minorHAnsi" w:cstheme="minorHAnsi"/>
        </w:rPr>
      </w:pPr>
    </w:p>
    <w:p w14:paraId="71CFB708" w14:textId="77777777" w:rsidR="008568F1" w:rsidRPr="00D42DAC" w:rsidRDefault="008568F1" w:rsidP="008568F1">
      <w:pPr>
        <w:pStyle w:val="Standard"/>
        <w:widowControl/>
        <w:suppressAutoHyphens w:val="0"/>
        <w:jc w:val="center"/>
        <w:rPr>
          <w:rFonts w:asciiTheme="minorHAnsi" w:eastAsia="Times New Roman" w:hAnsiTheme="minorHAnsi" w:cstheme="minorHAnsi"/>
          <w:b/>
          <w:caps/>
          <w:sz w:val="28"/>
          <w:szCs w:val="28"/>
        </w:rPr>
      </w:pPr>
      <w:r w:rsidRPr="00D42DAC">
        <w:rPr>
          <w:rFonts w:asciiTheme="minorHAnsi" w:eastAsia="Times New Roman" w:hAnsiTheme="minorHAnsi" w:cstheme="minorHAnsi"/>
          <w:b/>
          <w:caps/>
          <w:sz w:val="28"/>
          <w:szCs w:val="28"/>
        </w:rPr>
        <w:t>Suivi, MAINTIEN en conditions OPéRATIONNELles</w:t>
      </w:r>
      <w:r w:rsidRPr="00D42DAC">
        <w:rPr>
          <w:rFonts w:asciiTheme="minorHAnsi" w:eastAsia="Times New Roman" w:hAnsiTheme="minorHAnsi" w:cstheme="minorHAnsi"/>
          <w:b/>
          <w:caps/>
          <w:sz w:val="28"/>
          <w:szCs w:val="28"/>
        </w:rPr>
        <w:br/>
        <w:t xml:space="preserve">et évolutions DE L’INFRASTRUCTURE INFORMATIQUE </w:t>
      </w:r>
    </w:p>
    <w:p w14:paraId="29558D37" w14:textId="0E95CE02" w:rsidR="008568F1" w:rsidRPr="00D42DAC" w:rsidRDefault="008568F1" w:rsidP="008568F1">
      <w:pPr>
        <w:pStyle w:val="Standard"/>
        <w:widowControl/>
        <w:suppressAutoHyphens w:val="0"/>
        <w:jc w:val="center"/>
        <w:rPr>
          <w:rFonts w:asciiTheme="minorHAnsi" w:eastAsia="Times New Roman" w:hAnsiTheme="minorHAnsi" w:cstheme="minorHAnsi"/>
          <w:b/>
          <w:caps/>
          <w:sz w:val="28"/>
          <w:szCs w:val="28"/>
        </w:rPr>
      </w:pPr>
      <w:r w:rsidRPr="00D42DAC">
        <w:rPr>
          <w:rFonts w:asciiTheme="minorHAnsi" w:eastAsia="Times New Roman" w:hAnsiTheme="minorHAnsi" w:cstheme="minorHAnsi"/>
          <w:b/>
          <w:caps/>
          <w:sz w:val="28"/>
          <w:szCs w:val="28"/>
        </w:rPr>
        <w:t>DE LA VILLE DE BISCHHEIM</w:t>
      </w:r>
    </w:p>
    <w:p w14:paraId="5DEBD282" w14:textId="3911900B" w:rsidR="00386C2F" w:rsidRPr="00D42DAC" w:rsidRDefault="00386C2F" w:rsidP="00386C2F">
      <w:pPr>
        <w:widowControl/>
        <w:suppressAutoHyphens w:val="0"/>
        <w:jc w:val="center"/>
        <w:rPr>
          <w:rFonts w:asciiTheme="minorHAnsi" w:hAnsiTheme="minorHAnsi" w:cstheme="minorHAnsi"/>
          <w:b/>
          <w:bCs/>
          <w:sz w:val="36"/>
          <w:szCs w:val="36"/>
        </w:rPr>
      </w:pPr>
    </w:p>
    <w:p w14:paraId="4B0B04EA" w14:textId="77777777" w:rsidR="00386C2F" w:rsidRPr="00D42DAC" w:rsidRDefault="00386C2F">
      <w:pPr>
        <w:widowControl/>
        <w:suppressAutoHyphens w:val="0"/>
        <w:rPr>
          <w:rFonts w:asciiTheme="minorHAnsi" w:hAnsiTheme="minorHAnsi" w:cstheme="minorHAnsi"/>
        </w:rPr>
      </w:pPr>
    </w:p>
    <w:p w14:paraId="0D864B5A" w14:textId="56759E0D" w:rsidR="007B20F2" w:rsidRPr="00D42DAC" w:rsidRDefault="007B20F2">
      <w:pPr>
        <w:widowControl/>
        <w:suppressAutoHyphens w:val="0"/>
        <w:rPr>
          <w:rFonts w:asciiTheme="minorHAnsi" w:hAnsiTheme="minorHAnsi" w:cstheme="minorHAnsi"/>
        </w:rPr>
      </w:pPr>
    </w:p>
    <w:p w14:paraId="793D2CDD" w14:textId="77777777" w:rsidR="00386C2F" w:rsidRPr="00D42DAC" w:rsidRDefault="00386C2F">
      <w:pPr>
        <w:widowControl/>
        <w:suppressAutoHyphens w:val="0"/>
        <w:rPr>
          <w:rFonts w:asciiTheme="minorHAnsi" w:hAnsiTheme="minorHAnsi" w:cstheme="minorHAnsi"/>
        </w:rPr>
      </w:pPr>
    </w:p>
    <w:tbl>
      <w:tblPr>
        <w:tblStyle w:val="Grilledutableau"/>
        <w:tblW w:w="0" w:type="auto"/>
        <w:tblLook w:val="04A0" w:firstRow="1" w:lastRow="0" w:firstColumn="1" w:lastColumn="0" w:noHBand="0" w:noVBand="1"/>
      </w:tblPr>
      <w:tblGrid>
        <w:gridCol w:w="9062"/>
      </w:tblGrid>
      <w:tr w:rsidR="007B20F2" w:rsidRPr="00D42DAC" w14:paraId="2EE2B37A" w14:textId="77777777" w:rsidTr="007B20F2">
        <w:tc>
          <w:tcPr>
            <w:tcW w:w="9062" w:type="dxa"/>
          </w:tcPr>
          <w:p w14:paraId="4DF02E73" w14:textId="77777777" w:rsidR="007B20F2" w:rsidRPr="00D42DAC" w:rsidRDefault="007B20F2">
            <w:pPr>
              <w:widowControl/>
              <w:suppressAutoHyphens w:val="0"/>
              <w:rPr>
                <w:rFonts w:asciiTheme="minorHAnsi" w:hAnsiTheme="minorHAnsi" w:cstheme="minorHAnsi"/>
              </w:rPr>
            </w:pPr>
          </w:p>
          <w:p w14:paraId="3FD753CC" w14:textId="6F3109CF" w:rsidR="007B20F2" w:rsidRPr="00D42DAC" w:rsidRDefault="007B20F2" w:rsidP="007B20F2">
            <w:pPr>
              <w:widowControl/>
              <w:suppressAutoHyphens w:val="0"/>
              <w:jc w:val="center"/>
              <w:rPr>
                <w:rFonts w:asciiTheme="minorHAnsi" w:hAnsiTheme="minorHAnsi" w:cstheme="minorHAnsi"/>
                <w:b/>
                <w:bCs/>
                <w:color w:val="FFFFFF" w:themeColor="background1"/>
              </w:rPr>
            </w:pPr>
            <w:r w:rsidRPr="00D42DAC">
              <w:rPr>
                <w:rFonts w:asciiTheme="minorHAnsi" w:hAnsiTheme="minorHAnsi" w:cstheme="minorHAnsi"/>
                <w:b/>
                <w:bCs/>
              </w:rPr>
              <w:t>CONTRAT N° 202</w:t>
            </w:r>
            <w:r w:rsidR="008568F1" w:rsidRPr="00D42DAC">
              <w:rPr>
                <w:rFonts w:asciiTheme="minorHAnsi" w:hAnsiTheme="minorHAnsi" w:cstheme="minorHAnsi"/>
                <w:b/>
                <w:bCs/>
              </w:rPr>
              <w:t>4-</w:t>
            </w:r>
            <w:r w:rsidR="007F5D6A">
              <w:rPr>
                <w:rFonts w:asciiTheme="minorHAnsi" w:hAnsiTheme="minorHAnsi" w:cstheme="minorHAnsi"/>
                <w:b/>
                <w:bCs/>
              </w:rPr>
              <w:t>1</w:t>
            </w:r>
            <w:r w:rsidR="0075013E">
              <w:rPr>
                <w:rFonts w:asciiTheme="minorHAnsi" w:hAnsiTheme="minorHAnsi" w:cstheme="minorHAnsi"/>
                <w:b/>
                <w:bCs/>
              </w:rPr>
              <w:t>1</w:t>
            </w:r>
          </w:p>
          <w:p w14:paraId="24BE2D75" w14:textId="1232BF08" w:rsidR="007B20F2" w:rsidRPr="00D42DAC" w:rsidRDefault="007B20F2">
            <w:pPr>
              <w:widowControl/>
              <w:suppressAutoHyphens w:val="0"/>
              <w:rPr>
                <w:rFonts w:asciiTheme="minorHAnsi" w:hAnsiTheme="minorHAnsi" w:cstheme="minorHAnsi"/>
              </w:rPr>
            </w:pPr>
          </w:p>
        </w:tc>
      </w:tr>
    </w:tbl>
    <w:p w14:paraId="0EBAA5D7" w14:textId="77777777" w:rsidR="007B20F2" w:rsidRPr="00D42DAC" w:rsidRDefault="007B20F2">
      <w:pPr>
        <w:widowControl/>
        <w:suppressAutoHyphens w:val="0"/>
        <w:rPr>
          <w:rFonts w:asciiTheme="minorHAnsi" w:hAnsiTheme="minorHAnsi" w:cstheme="minorHAnsi"/>
        </w:rPr>
      </w:pPr>
    </w:p>
    <w:p w14:paraId="3CAB5E01" w14:textId="154233C4" w:rsidR="00386C2F" w:rsidRPr="00D42DAC" w:rsidRDefault="00386C2F">
      <w:pPr>
        <w:widowControl/>
        <w:suppressAutoHyphens w:val="0"/>
        <w:rPr>
          <w:rFonts w:asciiTheme="minorHAnsi" w:hAnsiTheme="minorHAnsi" w:cstheme="minorHAnsi"/>
        </w:rPr>
      </w:pPr>
    </w:p>
    <w:p w14:paraId="30214F51" w14:textId="77777777" w:rsidR="00386C2F" w:rsidRPr="00D42DAC" w:rsidRDefault="00386C2F">
      <w:pPr>
        <w:widowControl/>
        <w:suppressAutoHyphens w:val="0"/>
        <w:rPr>
          <w:rFonts w:asciiTheme="minorHAnsi" w:hAnsiTheme="minorHAnsi" w:cstheme="minorHAnsi"/>
        </w:rPr>
      </w:pPr>
    </w:p>
    <w:p w14:paraId="61109D73" w14:textId="77777777" w:rsidR="00FB42BB" w:rsidRPr="00D42DAC" w:rsidRDefault="00FB42BB" w:rsidP="00FB42BB">
      <w:pPr>
        <w:widowControl/>
        <w:tabs>
          <w:tab w:val="left" w:pos="426"/>
          <w:tab w:val="left" w:pos="851"/>
        </w:tabs>
        <w:jc w:val="both"/>
        <w:rPr>
          <w:rFonts w:asciiTheme="minorHAnsi" w:eastAsia="Times New Roman" w:hAnsiTheme="minorHAnsi" w:cstheme="minorHAnsi"/>
          <w:sz w:val="20"/>
          <w:szCs w:val="20"/>
          <w:lang w:eastAsia="zh-CN"/>
        </w:rPr>
      </w:pPr>
    </w:p>
    <w:p w14:paraId="253016A2" w14:textId="77777777" w:rsidR="001F6267" w:rsidRPr="00D42DAC" w:rsidRDefault="001F6267" w:rsidP="001F6267">
      <w:pPr>
        <w:jc w:val="center"/>
        <w:rPr>
          <w:rFonts w:asciiTheme="minorHAnsi" w:hAnsiTheme="minorHAnsi" w:cstheme="minorHAnsi"/>
          <w:color w:val="FF0000"/>
          <w:sz w:val="20"/>
          <w:szCs w:val="20"/>
          <w:u w:val="single"/>
        </w:rPr>
      </w:pPr>
      <w:r w:rsidRPr="00D42DAC">
        <w:rPr>
          <w:rFonts w:asciiTheme="minorHAnsi" w:eastAsia="Times New Roman" w:hAnsiTheme="minorHAnsi" w:cstheme="minorHAnsi"/>
          <w:sz w:val="20"/>
          <w:szCs w:val="20"/>
        </w:rPr>
        <w:tab/>
      </w:r>
      <w:r w:rsidRPr="00D42DAC">
        <w:rPr>
          <w:rFonts w:asciiTheme="minorHAnsi" w:hAnsiTheme="minorHAnsi" w:cstheme="minorHAnsi"/>
          <w:color w:val="FF0000"/>
          <w:sz w:val="20"/>
          <w:szCs w:val="20"/>
          <w:u w:val="single"/>
        </w:rPr>
        <w:t>Attention : enregistrer l’acte d’engagement en PDF avant de signer électroniquement</w:t>
      </w:r>
    </w:p>
    <w:p w14:paraId="7A57C4F8" w14:textId="77777777" w:rsidR="00FB42BB" w:rsidRPr="00D42DAC" w:rsidRDefault="00FB42BB">
      <w:pPr>
        <w:widowControl/>
        <w:suppressAutoHyphens w:val="0"/>
        <w:rPr>
          <w:rFonts w:asciiTheme="minorHAnsi" w:hAnsiTheme="minorHAnsi" w:cstheme="minorHAnsi"/>
        </w:rPr>
      </w:pPr>
    </w:p>
    <w:p w14:paraId="01BAB656" w14:textId="4BF1CB4E" w:rsidR="00386C2F" w:rsidRPr="00D42DAC" w:rsidRDefault="00386C2F">
      <w:pPr>
        <w:widowControl/>
        <w:suppressAutoHyphens w:val="0"/>
        <w:rPr>
          <w:rFonts w:asciiTheme="minorHAnsi" w:hAnsiTheme="minorHAnsi" w:cstheme="minorHAnsi"/>
        </w:rPr>
      </w:pPr>
    </w:p>
    <w:p w14:paraId="16113EB0" w14:textId="2E9EA720" w:rsidR="0058284B" w:rsidRPr="00D42DAC" w:rsidRDefault="0058284B">
      <w:pPr>
        <w:widowControl/>
        <w:suppressAutoHyphens w:val="0"/>
        <w:rPr>
          <w:rFonts w:asciiTheme="minorHAnsi" w:hAnsiTheme="minorHAnsi" w:cstheme="minorHAnsi"/>
        </w:rPr>
      </w:pPr>
    </w:p>
    <w:p w14:paraId="0F6FFBDE" w14:textId="77777777" w:rsidR="00193112" w:rsidRPr="00D42DAC" w:rsidRDefault="00193112">
      <w:pPr>
        <w:widowControl/>
        <w:suppressAutoHyphens w:val="0"/>
        <w:rPr>
          <w:rFonts w:ascii="Arial" w:hAnsi="Arial" w:cs="Arial"/>
        </w:rPr>
      </w:pPr>
    </w:p>
    <w:tbl>
      <w:tblPr>
        <w:tblW w:w="9067" w:type="dxa"/>
        <w:shd w:val="clear" w:color="auto" w:fill="9CC2E5"/>
        <w:tblLayout w:type="fixed"/>
        <w:tblCellMar>
          <w:left w:w="71" w:type="dxa"/>
          <w:right w:w="71" w:type="dxa"/>
        </w:tblCellMar>
        <w:tblLook w:val="0000" w:firstRow="0" w:lastRow="0" w:firstColumn="0" w:lastColumn="0" w:noHBand="0" w:noVBand="0"/>
      </w:tblPr>
      <w:tblGrid>
        <w:gridCol w:w="9067"/>
      </w:tblGrid>
      <w:tr w:rsidR="00FB42BB" w:rsidRPr="00D42DAC" w14:paraId="6635FE2A" w14:textId="77777777" w:rsidTr="009813C1">
        <w:tc>
          <w:tcPr>
            <w:tcW w:w="9067" w:type="dxa"/>
            <w:tcBorders>
              <w:top w:val="single" w:sz="4" w:space="0" w:color="auto"/>
              <w:left w:val="single" w:sz="4" w:space="0" w:color="auto"/>
              <w:bottom w:val="single" w:sz="4" w:space="0" w:color="auto"/>
              <w:right w:val="single" w:sz="4" w:space="0" w:color="auto"/>
            </w:tcBorders>
            <w:shd w:val="clear" w:color="auto" w:fill="99CCFF"/>
          </w:tcPr>
          <w:p w14:paraId="4C79581C" w14:textId="3A46BF52" w:rsidR="00FB42BB" w:rsidRPr="00D42DAC" w:rsidRDefault="007B20F2" w:rsidP="00FB42BB">
            <w:pPr>
              <w:keepNext/>
              <w:widowControl/>
              <w:numPr>
                <w:ilvl w:val="3"/>
                <w:numId w:val="0"/>
              </w:numPr>
              <w:tabs>
                <w:tab w:val="left" w:pos="-142"/>
                <w:tab w:val="num" w:pos="0"/>
                <w:tab w:val="left" w:pos="851"/>
                <w:tab w:val="left" w:pos="4111"/>
              </w:tabs>
              <w:ind w:left="864" w:hanging="864"/>
              <w:jc w:val="both"/>
              <w:outlineLvl w:val="3"/>
              <w:rPr>
                <w:rFonts w:asciiTheme="minorHAnsi" w:eastAsia="Times New Roman" w:hAnsiTheme="minorHAnsi" w:cstheme="minorHAnsi"/>
                <w:b/>
                <w:sz w:val="18"/>
                <w:szCs w:val="18"/>
                <w:lang w:eastAsia="zh-CN"/>
              </w:rPr>
            </w:pPr>
            <w:r w:rsidRPr="00D42DAC">
              <w:rPr>
                <w:rFonts w:asciiTheme="minorHAnsi" w:eastAsia="Times New Roman" w:hAnsiTheme="minorHAnsi" w:cstheme="minorHAnsi"/>
                <w:b/>
                <w:sz w:val="18"/>
                <w:szCs w:val="18"/>
                <w:lang w:eastAsia="zh-CN"/>
              </w:rPr>
              <w:lastRenderedPageBreak/>
              <w:t>ARTICLE 1 – IDENTIFICATION DE L’ACHETEUR</w:t>
            </w:r>
          </w:p>
        </w:tc>
      </w:tr>
    </w:tbl>
    <w:p w14:paraId="406482D9" w14:textId="77777777" w:rsidR="00FB42BB" w:rsidRPr="00D42DAC" w:rsidRDefault="00FB42BB" w:rsidP="00FB42BB">
      <w:pPr>
        <w:widowControl/>
        <w:tabs>
          <w:tab w:val="left" w:pos="851"/>
        </w:tabs>
        <w:rPr>
          <w:rFonts w:asciiTheme="minorHAnsi" w:eastAsia="Times New Roman" w:hAnsiTheme="minorHAnsi" w:cstheme="minorHAnsi"/>
          <w:sz w:val="18"/>
          <w:szCs w:val="18"/>
          <w:lang w:eastAsia="zh-CN"/>
        </w:rPr>
      </w:pPr>
    </w:p>
    <w:p w14:paraId="429BB0D8" w14:textId="0E3C2250" w:rsidR="008568F1" w:rsidRPr="00D42DAC" w:rsidRDefault="008568F1" w:rsidP="008568F1">
      <w:pPr>
        <w:keepNext/>
        <w:widowControl/>
        <w:tabs>
          <w:tab w:val="num" w:pos="0"/>
          <w:tab w:val="left" w:pos="567"/>
          <w:tab w:val="left" w:pos="851"/>
        </w:tabs>
        <w:jc w:val="both"/>
        <w:outlineLvl w:val="0"/>
        <w:rPr>
          <w:rFonts w:asciiTheme="minorHAnsi" w:eastAsia="Times New Roman" w:hAnsiTheme="minorHAnsi" w:cstheme="minorHAnsi"/>
          <w:bCs/>
          <w:i/>
          <w:iCs/>
          <w:sz w:val="18"/>
          <w:szCs w:val="18"/>
          <w:lang w:eastAsia="zh-CN"/>
        </w:rPr>
      </w:pPr>
      <w:r w:rsidRPr="00D42DAC">
        <w:rPr>
          <w:rFonts w:asciiTheme="minorHAnsi" w:eastAsia="Wingdings" w:hAnsiTheme="minorHAnsi" w:cstheme="minorHAnsi"/>
          <w:color w:val="66CCFF"/>
          <w:spacing w:val="-10"/>
          <w:sz w:val="18"/>
          <w:szCs w:val="18"/>
          <w:lang w:eastAsia="zh-CN"/>
        </w:rPr>
        <w:sym w:font="Wingdings" w:char="F06E"/>
      </w:r>
      <w:r w:rsidRPr="00D42DAC">
        <w:rPr>
          <w:rFonts w:asciiTheme="minorHAnsi" w:eastAsia="Arial" w:hAnsiTheme="minorHAnsi" w:cstheme="minorHAnsi"/>
          <w:b/>
          <w:spacing w:val="-10"/>
          <w:sz w:val="18"/>
          <w:szCs w:val="18"/>
          <w:lang w:eastAsia="zh-CN"/>
        </w:rPr>
        <w:t xml:space="preserve"> </w:t>
      </w:r>
      <w:r w:rsidRPr="00D42DAC">
        <w:rPr>
          <w:rFonts w:asciiTheme="minorHAnsi" w:eastAsia="Times New Roman" w:hAnsiTheme="minorHAnsi" w:cstheme="minorHAnsi"/>
          <w:bCs/>
          <w:iCs/>
          <w:sz w:val="18"/>
          <w:szCs w:val="18"/>
          <w:lang w:eastAsia="zh-CN"/>
        </w:rPr>
        <w:t>Désignation de l’acheteur :</w:t>
      </w:r>
    </w:p>
    <w:p w14:paraId="69DC38B7" w14:textId="77777777" w:rsidR="008568F1" w:rsidRPr="00D42DAC" w:rsidRDefault="008568F1" w:rsidP="008568F1">
      <w:pPr>
        <w:keepNext/>
        <w:widowControl/>
        <w:tabs>
          <w:tab w:val="num" w:pos="0"/>
          <w:tab w:val="left" w:pos="851"/>
        </w:tabs>
        <w:jc w:val="both"/>
        <w:outlineLvl w:val="0"/>
        <w:rPr>
          <w:rFonts w:asciiTheme="minorHAnsi" w:eastAsia="Times New Roman" w:hAnsiTheme="minorHAnsi" w:cstheme="minorHAnsi"/>
          <w:b/>
          <w:sz w:val="18"/>
          <w:szCs w:val="18"/>
          <w:lang w:eastAsia="zh-CN"/>
        </w:rPr>
      </w:pPr>
    </w:p>
    <w:p w14:paraId="4078B40D" w14:textId="77777777" w:rsidR="008568F1" w:rsidRPr="00D42DAC" w:rsidRDefault="008568F1" w:rsidP="008568F1">
      <w:pPr>
        <w:widowControl/>
        <w:numPr>
          <w:ilvl w:val="0"/>
          <w:numId w:val="13"/>
        </w:numPr>
        <w:jc w:val="both"/>
        <w:rPr>
          <w:rFonts w:asciiTheme="minorHAnsi" w:eastAsia="Times New Roman" w:hAnsiTheme="minorHAnsi" w:cstheme="minorHAnsi"/>
          <w:b/>
          <w:sz w:val="18"/>
          <w:szCs w:val="18"/>
          <w:lang w:eastAsia="zh-CN"/>
        </w:rPr>
      </w:pPr>
      <w:r w:rsidRPr="00D42DAC">
        <w:rPr>
          <w:rFonts w:asciiTheme="minorHAnsi" w:eastAsia="Times New Roman" w:hAnsiTheme="minorHAnsi" w:cstheme="minorHAnsi"/>
          <w:b/>
          <w:sz w:val="18"/>
          <w:szCs w:val="18"/>
          <w:lang w:eastAsia="zh-CN"/>
        </w:rPr>
        <w:t>VILLE DE BISCHHEIM</w:t>
      </w:r>
    </w:p>
    <w:p w14:paraId="71A01BF4" w14:textId="77777777" w:rsidR="008568F1" w:rsidRPr="00D42DAC" w:rsidRDefault="008568F1" w:rsidP="008568F1">
      <w:pPr>
        <w:widowControl/>
        <w:numPr>
          <w:ilvl w:val="0"/>
          <w:numId w:val="13"/>
        </w:numPr>
        <w:jc w:val="both"/>
        <w:rPr>
          <w:rFonts w:asciiTheme="minorHAnsi" w:eastAsia="Times New Roman" w:hAnsiTheme="minorHAnsi" w:cstheme="minorHAnsi"/>
          <w:sz w:val="18"/>
          <w:szCs w:val="18"/>
          <w:lang w:val="en-US" w:eastAsia="zh-CN"/>
        </w:rPr>
      </w:pPr>
      <w:r w:rsidRPr="00D42DAC">
        <w:rPr>
          <w:rFonts w:asciiTheme="minorHAnsi" w:hAnsiTheme="minorHAnsi" w:cstheme="minorHAnsi"/>
          <w:sz w:val="18"/>
          <w:szCs w:val="18"/>
        </w:rPr>
        <w:t xml:space="preserve">37 route de Bischwiller  </w:t>
      </w:r>
    </w:p>
    <w:p w14:paraId="265D598D" w14:textId="77777777" w:rsidR="008568F1" w:rsidRPr="00D42DAC" w:rsidRDefault="008568F1" w:rsidP="008568F1">
      <w:pPr>
        <w:widowControl/>
        <w:numPr>
          <w:ilvl w:val="0"/>
          <w:numId w:val="13"/>
        </w:numPr>
        <w:jc w:val="both"/>
        <w:rPr>
          <w:rFonts w:asciiTheme="minorHAnsi" w:eastAsia="Times New Roman" w:hAnsiTheme="minorHAnsi" w:cstheme="minorHAnsi"/>
          <w:sz w:val="18"/>
          <w:szCs w:val="18"/>
          <w:lang w:val="en-US" w:eastAsia="zh-CN"/>
        </w:rPr>
      </w:pPr>
      <w:r w:rsidRPr="00D42DAC">
        <w:rPr>
          <w:rFonts w:asciiTheme="minorHAnsi" w:hAnsiTheme="minorHAnsi" w:cstheme="minorHAnsi"/>
          <w:sz w:val="18"/>
          <w:szCs w:val="18"/>
        </w:rPr>
        <w:t>BP 34</w:t>
      </w:r>
    </w:p>
    <w:p w14:paraId="66413E14" w14:textId="77777777" w:rsidR="008568F1" w:rsidRPr="00D42DAC" w:rsidRDefault="008568F1" w:rsidP="008568F1">
      <w:pPr>
        <w:widowControl/>
        <w:numPr>
          <w:ilvl w:val="0"/>
          <w:numId w:val="13"/>
        </w:numPr>
        <w:jc w:val="both"/>
        <w:rPr>
          <w:rFonts w:asciiTheme="minorHAnsi" w:eastAsia="Times New Roman" w:hAnsiTheme="minorHAnsi" w:cstheme="minorHAnsi"/>
          <w:sz w:val="18"/>
          <w:szCs w:val="18"/>
          <w:lang w:val="en-US" w:eastAsia="zh-CN"/>
        </w:rPr>
      </w:pPr>
      <w:r w:rsidRPr="00D42DAC">
        <w:rPr>
          <w:rFonts w:asciiTheme="minorHAnsi" w:hAnsiTheme="minorHAnsi" w:cstheme="minorHAnsi"/>
          <w:sz w:val="18"/>
          <w:szCs w:val="18"/>
        </w:rPr>
        <w:t>67801 BISCHHEIM Cedex</w:t>
      </w:r>
      <w:r w:rsidRPr="00D42DAC">
        <w:rPr>
          <w:rFonts w:asciiTheme="minorHAnsi" w:eastAsia="Times New Roman" w:hAnsiTheme="minorHAnsi" w:cstheme="minorHAnsi"/>
          <w:sz w:val="18"/>
          <w:szCs w:val="18"/>
          <w:lang w:val="en-US" w:eastAsia="zh-CN"/>
        </w:rPr>
        <w:t xml:space="preserve"> </w:t>
      </w:r>
    </w:p>
    <w:p w14:paraId="6FF76685" w14:textId="77777777" w:rsidR="008568F1" w:rsidRPr="00D42DAC" w:rsidRDefault="008568F1" w:rsidP="008568F1">
      <w:pPr>
        <w:widowControl/>
        <w:numPr>
          <w:ilvl w:val="0"/>
          <w:numId w:val="13"/>
        </w:numPr>
        <w:jc w:val="both"/>
        <w:rPr>
          <w:rFonts w:asciiTheme="minorHAnsi" w:eastAsia="Times New Roman" w:hAnsiTheme="minorHAnsi" w:cstheme="minorHAnsi"/>
          <w:sz w:val="18"/>
          <w:szCs w:val="18"/>
          <w:lang w:val="en-US" w:eastAsia="zh-CN"/>
        </w:rPr>
      </w:pPr>
      <w:r w:rsidRPr="00D42DAC">
        <w:rPr>
          <w:rFonts w:asciiTheme="minorHAnsi" w:eastAsia="Times New Roman" w:hAnsiTheme="minorHAnsi" w:cstheme="minorHAnsi"/>
          <w:sz w:val="18"/>
          <w:szCs w:val="18"/>
          <w:lang w:val="en-US" w:eastAsia="zh-CN"/>
        </w:rPr>
        <w:sym w:font="Wingdings" w:char="F028"/>
      </w:r>
      <w:r w:rsidRPr="00D42DAC">
        <w:rPr>
          <w:rFonts w:asciiTheme="minorHAnsi" w:eastAsia="Times New Roman" w:hAnsiTheme="minorHAnsi" w:cstheme="minorHAnsi"/>
          <w:sz w:val="18"/>
          <w:szCs w:val="18"/>
          <w:lang w:val="en-US" w:eastAsia="zh-CN"/>
        </w:rPr>
        <w:t xml:space="preserve"> 03 88 20 83 83</w:t>
      </w:r>
    </w:p>
    <w:p w14:paraId="0124F3AE" w14:textId="77777777" w:rsidR="008568F1" w:rsidRPr="00D42DAC" w:rsidRDefault="008568F1" w:rsidP="008568F1">
      <w:pPr>
        <w:widowControl/>
        <w:numPr>
          <w:ilvl w:val="0"/>
          <w:numId w:val="13"/>
        </w:numPr>
        <w:jc w:val="both"/>
        <w:rPr>
          <w:rFonts w:asciiTheme="minorHAnsi" w:eastAsia="Times New Roman" w:hAnsiTheme="minorHAnsi" w:cstheme="minorHAnsi"/>
          <w:color w:val="FF0000"/>
          <w:sz w:val="18"/>
          <w:szCs w:val="18"/>
          <w:lang w:val="en-US" w:eastAsia="zh-CN"/>
        </w:rPr>
      </w:pPr>
      <w:hyperlink r:id="rId9" w:history="1">
        <w:r w:rsidRPr="00D42DAC">
          <w:rPr>
            <w:rStyle w:val="Lienhypertexte"/>
            <w:rFonts w:asciiTheme="minorHAnsi" w:eastAsia="Times New Roman" w:hAnsiTheme="minorHAnsi" w:cstheme="minorHAnsi"/>
            <w:sz w:val="18"/>
            <w:szCs w:val="18"/>
            <w:lang w:val="en-US" w:eastAsia="zh-CN"/>
          </w:rPr>
          <w:t>mp@ville-bischheim.fr</w:t>
        </w:r>
      </w:hyperlink>
    </w:p>
    <w:p w14:paraId="01A51B54" w14:textId="77777777" w:rsidR="008568F1" w:rsidRPr="00D42DAC" w:rsidRDefault="008568F1" w:rsidP="008568F1">
      <w:pPr>
        <w:widowControl/>
        <w:tabs>
          <w:tab w:val="left" w:pos="851"/>
        </w:tabs>
        <w:jc w:val="both"/>
        <w:rPr>
          <w:rFonts w:asciiTheme="minorHAnsi" w:eastAsia="Times New Roman" w:hAnsiTheme="minorHAnsi" w:cstheme="minorHAnsi"/>
          <w:sz w:val="18"/>
          <w:szCs w:val="18"/>
          <w:lang w:eastAsia="zh-CN"/>
        </w:rPr>
      </w:pPr>
    </w:p>
    <w:p w14:paraId="36161313" w14:textId="3A85937D" w:rsidR="008568F1" w:rsidRPr="00D42DAC" w:rsidRDefault="008568F1" w:rsidP="008568F1">
      <w:pPr>
        <w:widowControl/>
        <w:tabs>
          <w:tab w:val="left" w:pos="426"/>
          <w:tab w:val="left" w:pos="851"/>
          <w:tab w:val="left" w:pos="5103"/>
        </w:tabs>
        <w:jc w:val="both"/>
        <w:rPr>
          <w:rFonts w:asciiTheme="minorHAnsi" w:eastAsia="Times New Roman" w:hAnsiTheme="minorHAnsi" w:cstheme="minorHAnsi"/>
          <w:i/>
          <w:sz w:val="18"/>
          <w:szCs w:val="18"/>
          <w:lang w:eastAsia="zh-CN"/>
        </w:rPr>
      </w:pPr>
      <w:r w:rsidRPr="00D42DAC">
        <w:rPr>
          <w:rFonts w:asciiTheme="minorHAnsi" w:eastAsia="Wingdings" w:hAnsiTheme="minorHAnsi" w:cstheme="minorHAnsi"/>
          <w:b/>
          <w:color w:val="66CCFF"/>
          <w:spacing w:val="-10"/>
          <w:sz w:val="18"/>
          <w:szCs w:val="18"/>
          <w:lang w:eastAsia="zh-CN"/>
        </w:rPr>
        <w:sym w:font="Wingdings" w:char="F06E"/>
      </w:r>
      <w:r w:rsidRPr="00D42DAC">
        <w:rPr>
          <w:rFonts w:asciiTheme="minorHAnsi" w:eastAsia="Wingdings" w:hAnsiTheme="minorHAnsi" w:cstheme="minorHAnsi"/>
          <w:b/>
          <w:color w:val="66CCFF"/>
          <w:spacing w:val="-10"/>
          <w:sz w:val="18"/>
          <w:szCs w:val="18"/>
          <w:lang w:eastAsia="zh-CN"/>
        </w:rPr>
        <w:t xml:space="preserve"> </w:t>
      </w:r>
      <w:r w:rsidRPr="00D42DAC">
        <w:rPr>
          <w:rFonts w:asciiTheme="minorHAnsi" w:eastAsia="Times New Roman" w:hAnsiTheme="minorHAnsi" w:cstheme="minorHAnsi"/>
          <w:sz w:val="18"/>
          <w:szCs w:val="18"/>
          <w:lang w:eastAsia="zh-CN"/>
        </w:rPr>
        <w:t>Nom, prénom, qualité du signataire de l’accord-cadre :</w:t>
      </w:r>
    </w:p>
    <w:p w14:paraId="07E68FAA" w14:textId="77777777" w:rsidR="008568F1" w:rsidRPr="00D42DAC" w:rsidRDefault="008568F1" w:rsidP="008568F1">
      <w:pPr>
        <w:widowControl/>
        <w:tabs>
          <w:tab w:val="left" w:pos="851"/>
        </w:tabs>
        <w:jc w:val="both"/>
        <w:rPr>
          <w:rFonts w:asciiTheme="minorHAnsi" w:eastAsia="Times New Roman" w:hAnsiTheme="minorHAnsi" w:cstheme="minorHAnsi"/>
          <w:sz w:val="18"/>
          <w:szCs w:val="18"/>
          <w:lang w:eastAsia="zh-CN"/>
        </w:rPr>
      </w:pPr>
    </w:p>
    <w:p w14:paraId="33222A20" w14:textId="77777777" w:rsidR="008568F1" w:rsidRPr="00D42DAC" w:rsidRDefault="008568F1" w:rsidP="008568F1">
      <w:pPr>
        <w:tabs>
          <w:tab w:val="left" w:pos="851"/>
        </w:tabs>
        <w:jc w:val="both"/>
        <w:rPr>
          <w:rFonts w:asciiTheme="minorHAnsi" w:hAnsiTheme="minorHAnsi" w:cstheme="minorHAnsi"/>
          <w:sz w:val="18"/>
          <w:szCs w:val="18"/>
          <w:lang w:eastAsia="zh-CN"/>
        </w:rPr>
      </w:pPr>
      <w:r w:rsidRPr="00D42DAC">
        <w:rPr>
          <w:rFonts w:asciiTheme="minorHAnsi" w:hAnsiTheme="minorHAnsi" w:cstheme="minorHAnsi"/>
          <w:sz w:val="18"/>
          <w:szCs w:val="18"/>
          <w:lang w:eastAsia="zh-CN"/>
        </w:rPr>
        <w:t>Monsieur Jean-Louis HOERLE, Maire de la Ville de Bischheim</w:t>
      </w:r>
    </w:p>
    <w:p w14:paraId="40B6DE66" w14:textId="77777777" w:rsidR="008568F1" w:rsidRPr="00D42DAC" w:rsidRDefault="008568F1" w:rsidP="008568F1">
      <w:pPr>
        <w:widowControl/>
        <w:tabs>
          <w:tab w:val="left" w:pos="851"/>
        </w:tabs>
        <w:jc w:val="both"/>
        <w:rPr>
          <w:rFonts w:asciiTheme="minorHAnsi" w:eastAsia="Times New Roman" w:hAnsiTheme="minorHAnsi" w:cstheme="minorHAnsi"/>
          <w:sz w:val="18"/>
          <w:szCs w:val="18"/>
          <w:lang w:eastAsia="zh-CN"/>
        </w:rPr>
      </w:pPr>
    </w:p>
    <w:p w14:paraId="427EC18D" w14:textId="41EC8AFE" w:rsidR="008568F1" w:rsidRPr="0080138B" w:rsidRDefault="008568F1" w:rsidP="008568F1">
      <w:pPr>
        <w:widowControl/>
        <w:tabs>
          <w:tab w:val="left" w:pos="851"/>
        </w:tabs>
        <w:jc w:val="both"/>
        <w:rPr>
          <w:rFonts w:asciiTheme="minorHAnsi" w:eastAsia="Times New Roman" w:hAnsiTheme="minorHAnsi" w:cstheme="minorHAnsi"/>
          <w:i/>
          <w:color w:val="C00000"/>
          <w:sz w:val="18"/>
          <w:szCs w:val="18"/>
          <w:lang w:eastAsia="zh-CN"/>
        </w:rPr>
      </w:pPr>
      <w:r w:rsidRPr="00D42DAC">
        <w:rPr>
          <w:rFonts w:asciiTheme="minorHAnsi" w:eastAsia="Wingdings" w:hAnsiTheme="minorHAnsi" w:cstheme="minorHAnsi"/>
          <w:b/>
          <w:color w:val="66CCFF"/>
          <w:spacing w:val="-10"/>
          <w:sz w:val="18"/>
          <w:szCs w:val="18"/>
          <w:lang w:eastAsia="zh-CN"/>
        </w:rPr>
        <w:sym w:font="Wingdings" w:char="F06E"/>
      </w:r>
      <w:r w:rsidRPr="00D42DAC">
        <w:rPr>
          <w:rFonts w:asciiTheme="minorHAnsi" w:eastAsia="Wingdings" w:hAnsiTheme="minorHAnsi" w:cstheme="minorHAnsi"/>
          <w:b/>
          <w:color w:val="66CCFF"/>
          <w:spacing w:val="-10"/>
          <w:sz w:val="18"/>
          <w:szCs w:val="18"/>
          <w:lang w:eastAsia="zh-CN"/>
        </w:rPr>
        <w:t xml:space="preserve">  </w:t>
      </w:r>
      <w:r w:rsidRPr="00D42DAC">
        <w:rPr>
          <w:rFonts w:asciiTheme="minorHAnsi" w:eastAsia="Arial" w:hAnsiTheme="minorHAnsi" w:cstheme="minorHAnsi"/>
          <w:spacing w:val="-10"/>
          <w:sz w:val="18"/>
          <w:szCs w:val="18"/>
          <w:lang w:eastAsia="zh-CN"/>
        </w:rPr>
        <w:t xml:space="preserve"> </w:t>
      </w:r>
      <w:r w:rsidRPr="00D42DAC">
        <w:rPr>
          <w:rFonts w:asciiTheme="minorHAnsi" w:eastAsia="Times New Roman" w:hAnsiTheme="minorHAnsi" w:cstheme="minorHAnsi"/>
          <w:sz w:val="18"/>
          <w:szCs w:val="18"/>
          <w:lang w:eastAsia="zh-CN"/>
        </w:rPr>
        <w:t>Personne habilitée à donner les renseignements prévus à l’article R.2191-60 du décret n°2018-1075</w:t>
      </w:r>
      <w:r w:rsidRPr="00D42DAC" w:rsidDel="00660727">
        <w:rPr>
          <w:rFonts w:asciiTheme="minorHAnsi" w:eastAsia="Times New Roman" w:hAnsiTheme="minorHAnsi" w:cstheme="minorHAnsi"/>
          <w:sz w:val="18"/>
          <w:szCs w:val="18"/>
          <w:lang w:eastAsia="zh-CN"/>
        </w:rPr>
        <w:t xml:space="preserve"> </w:t>
      </w:r>
      <w:r w:rsidRPr="00D42DAC">
        <w:rPr>
          <w:rFonts w:asciiTheme="minorHAnsi" w:eastAsia="Times New Roman" w:hAnsiTheme="minorHAnsi" w:cstheme="minorHAnsi"/>
          <w:sz w:val="18"/>
          <w:szCs w:val="18"/>
          <w:lang w:eastAsia="zh-CN"/>
        </w:rPr>
        <w:t>(nantissements ou cessions de créances)</w:t>
      </w:r>
      <w:r w:rsidRPr="00D42DAC">
        <w:rPr>
          <w:rFonts w:asciiTheme="minorHAnsi" w:eastAsia="Times New Roman" w:hAnsiTheme="minorHAnsi" w:cstheme="minorHAnsi"/>
          <w:i/>
          <w:sz w:val="18"/>
          <w:szCs w:val="18"/>
          <w:lang w:eastAsia="zh-CN"/>
        </w:rPr>
        <w:t> :</w:t>
      </w:r>
      <w:r w:rsidR="0080138B">
        <w:rPr>
          <w:rFonts w:asciiTheme="minorHAnsi" w:eastAsia="Times New Roman" w:hAnsiTheme="minorHAnsi" w:cstheme="minorHAnsi"/>
          <w:i/>
          <w:sz w:val="18"/>
          <w:szCs w:val="18"/>
          <w:lang w:eastAsia="zh-CN"/>
        </w:rPr>
        <w:t xml:space="preserve"> </w:t>
      </w:r>
      <w:r w:rsidR="0080138B">
        <w:rPr>
          <w:rFonts w:asciiTheme="minorHAnsi" w:eastAsia="Times New Roman" w:hAnsiTheme="minorHAnsi" w:cstheme="minorHAnsi"/>
          <w:i/>
          <w:color w:val="C00000"/>
          <w:sz w:val="18"/>
          <w:szCs w:val="18"/>
          <w:lang w:eastAsia="zh-CN"/>
        </w:rPr>
        <w:t xml:space="preserve">faux c’est le code de la commande public </w:t>
      </w:r>
    </w:p>
    <w:p w14:paraId="13D4178A" w14:textId="77777777" w:rsidR="008568F1" w:rsidRPr="00D42DAC" w:rsidRDefault="008568F1" w:rsidP="008568F1">
      <w:pPr>
        <w:widowControl/>
        <w:tabs>
          <w:tab w:val="left" w:pos="426"/>
          <w:tab w:val="left" w:pos="851"/>
        </w:tabs>
        <w:suppressAutoHyphens w:val="0"/>
        <w:ind w:left="1134" w:hanging="1134"/>
        <w:jc w:val="both"/>
        <w:rPr>
          <w:rFonts w:asciiTheme="minorHAnsi" w:eastAsia="Times New Roman" w:hAnsiTheme="minorHAnsi" w:cstheme="minorHAnsi"/>
          <w:sz w:val="18"/>
          <w:szCs w:val="18"/>
        </w:rPr>
      </w:pPr>
    </w:p>
    <w:p w14:paraId="4A97D064" w14:textId="77777777" w:rsidR="008568F1" w:rsidRPr="00D42DAC" w:rsidRDefault="008568F1" w:rsidP="008568F1">
      <w:pPr>
        <w:widowControl/>
        <w:tabs>
          <w:tab w:val="left" w:pos="426"/>
          <w:tab w:val="left" w:pos="851"/>
        </w:tabs>
        <w:suppressAutoHyphens w:val="0"/>
        <w:ind w:left="1134" w:hanging="1134"/>
        <w:jc w:val="both"/>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Finances &amp; Marchés publics              </w:t>
      </w:r>
      <w:r w:rsidRPr="00D42DAC">
        <w:rPr>
          <w:rFonts w:asciiTheme="minorHAnsi" w:eastAsia="Times New Roman" w:hAnsiTheme="minorHAnsi" w:cstheme="minorHAnsi"/>
          <w:sz w:val="18"/>
          <w:szCs w:val="18"/>
        </w:rPr>
        <w:sym w:font="Wingdings" w:char="F028"/>
      </w:r>
      <w:r w:rsidRPr="00D42DAC">
        <w:rPr>
          <w:rFonts w:asciiTheme="minorHAnsi" w:eastAsia="Times New Roman" w:hAnsiTheme="minorHAnsi" w:cstheme="minorHAnsi"/>
          <w:sz w:val="18"/>
          <w:szCs w:val="18"/>
        </w:rPr>
        <w:t xml:space="preserve"> 03.88.20.83.56            </w:t>
      </w:r>
      <w:hyperlink r:id="rId10" w:history="1">
        <w:r w:rsidRPr="00D42DAC">
          <w:rPr>
            <w:rFonts w:asciiTheme="minorHAnsi" w:eastAsia="Times New Roman" w:hAnsiTheme="minorHAnsi" w:cstheme="minorHAnsi"/>
            <w:color w:val="0563C1" w:themeColor="hyperlink"/>
            <w:sz w:val="18"/>
            <w:szCs w:val="18"/>
            <w:u w:val="single"/>
          </w:rPr>
          <w:t>mp@ville-bischheim.fr</w:t>
        </w:r>
      </w:hyperlink>
    </w:p>
    <w:p w14:paraId="6A38027E" w14:textId="77777777" w:rsidR="008568F1" w:rsidRPr="00D42DAC" w:rsidRDefault="008568F1" w:rsidP="008568F1">
      <w:pPr>
        <w:widowControl/>
        <w:tabs>
          <w:tab w:val="left" w:pos="426"/>
          <w:tab w:val="left" w:pos="851"/>
        </w:tabs>
        <w:jc w:val="both"/>
        <w:rPr>
          <w:rFonts w:asciiTheme="minorHAnsi" w:eastAsia="Times New Roman" w:hAnsiTheme="minorHAnsi" w:cstheme="minorHAnsi"/>
          <w:sz w:val="18"/>
          <w:szCs w:val="18"/>
          <w:lang w:eastAsia="zh-CN"/>
        </w:rPr>
      </w:pPr>
    </w:p>
    <w:p w14:paraId="01C4802E" w14:textId="4430E751" w:rsidR="008568F1" w:rsidRPr="00D42DAC" w:rsidRDefault="008568F1" w:rsidP="008568F1">
      <w:pPr>
        <w:widowControl/>
        <w:tabs>
          <w:tab w:val="left" w:pos="720"/>
          <w:tab w:val="left" w:pos="851"/>
        </w:tabs>
        <w:jc w:val="both"/>
        <w:rPr>
          <w:rFonts w:asciiTheme="minorHAnsi" w:eastAsia="Times New Roman" w:hAnsiTheme="minorHAnsi" w:cstheme="minorHAnsi"/>
          <w:i/>
          <w:iCs/>
          <w:sz w:val="18"/>
          <w:szCs w:val="18"/>
          <w:lang w:eastAsia="zh-CN"/>
        </w:rPr>
      </w:pPr>
      <w:r w:rsidRPr="00D42DAC">
        <w:rPr>
          <w:rFonts w:asciiTheme="minorHAnsi" w:eastAsia="Wingdings" w:hAnsiTheme="minorHAnsi" w:cstheme="minorHAnsi"/>
          <w:b/>
          <w:color w:val="66CCFF"/>
          <w:spacing w:val="-10"/>
          <w:sz w:val="18"/>
          <w:szCs w:val="18"/>
          <w:lang w:eastAsia="zh-CN"/>
        </w:rPr>
        <w:sym w:font="Wingdings" w:char="F06E"/>
      </w:r>
      <w:r w:rsidRPr="00D42DAC">
        <w:rPr>
          <w:rFonts w:asciiTheme="minorHAnsi" w:eastAsia="Wingdings" w:hAnsiTheme="minorHAnsi" w:cstheme="minorHAnsi"/>
          <w:b/>
          <w:color w:val="66CCFF"/>
          <w:spacing w:val="-10"/>
          <w:sz w:val="18"/>
          <w:szCs w:val="18"/>
          <w:lang w:eastAsia="zh-CN"/>
        </w:rPr>
        <w:t xml:space="preserve"> </w:t>
      </w:r>
      <w:r w:rsidRPr="00D42DAC">
        <w:rPr>
          <w:rFonts w:asciiTheme="minorHAnsi" w:eastAsia="Times New Roman" w:hAnsiTheme="minorHAnsi" w:cstheme="minorHAnsi"/>
          <w:sz w:val="18"/>
          <w:szCs w:val="18"/>
          <w:lang w:eastAsia="zh-CN"/>
        </w:rPr>
        <w:t>Désignation, adresse, numéro de téléphone du comptable assignataire :</w:t>
      </w:r>
    </w:p>
    <w:p w14:paraId="6A762778" w14:textId="77777777" w:rsidR="008568F1" w:rsidRPr="00D42DAC" w:rsidRDefault="008568F1" w:rsidP="008568F1">
      <w:pPr>
        <w:widowControl/>
        <w:tabs>
          <w:tab w:val="left" w:pos="426"/>
          <w:tab w:val="left" w:pos="851"/>
        </w:tabs>
        <w:ind w:left="1134" w:hanging="1134"/>
        <w:jc w:val="both"/>
        <w:rPr>
          <w:rFonts w:asciiTheme="minorHAnsi" w:eastAsia="Times New Roman" w:hAnsiTheme="minorHAnsi" w:cstheme="minorHAnsi"/>
          <w:sz w:val="18"/>
          <w:szCs w:val="18"/>
          <w:lang w:eastAsia="zh-CN"/>
        </w:rPr>
      </w:pPr>
    </w:p>
    <w:p w14:paraId="51D520BA" w14:textId="77777777" w:rsidR="008568F1" w:rsidRPr="00D42DAC" w:rsidRDefault="008568F1" w:rsidP="008568F1">
      <w:pPr>
        <w:widowControl/>
        <w:tabs>
          <w:tab w:val="left" w:pos="426"/>
          <w:tab w:val="left" w:pos="851"/>
        </w:tabs>
        <w:suppressAutoHyphens w:val="0"/>
        <w:ind w:left="1134" w:hanging="1134"/>
        <w:jc w:val="both"/>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Service Gestion Comptable de Saverne</w:t>
      </w:r>
    </w:p>
    <w:p w14:paraId="78557342" w14:textId="77777777" w:rsidR="008568F1" w:rsidRPr="00D42DAC" w:rsidRDefault="008568F1" w:rsidP="008568F1">
      <w:pPr>
        <w:widowControl/>
        <w:tabs>
          <w:tab w:val="left" w:pos="426"/>
          <w:tab w:val="left" w:pos="851"/>
        </w:tabs>
        <w:suppressAutoHyphens w:val="0"/>
        <w:ind w:left="1134" w:hanging="1134"/>
        <w:jc w:val="both"/>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11 rue Sainte Marie      CS 80120</w:t>
      </w:r>
    </w:p>
    <w:p w14:paraId="01339634" w14:textId="77777777" w:rsidR="008568F1" w:rsidRPr="00D42DAC" w:rsidRDefault="008568F1" w:rsidP="008568F1">
      <w:pPr>
        <w:widowControl/>
        <w:tabs>
          <w:tab w:val="left" w:pos="426"/>
          <w:tab w:val="left" w:pos="851"/>
        </w:tabs>
        <w:suppressAutoHyphens w:val="0"/>
        <w:ind w:left="1134" w:hanging="1134"/>
        <w:jc w:val="both"/>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67703 SAVERNE</w:t>
      </w:r>
    </w:p>
    <w:p w14:paraId="3315F9AC" w14:textId="77777777" w:rsidR="008568F1" w:rsidRPr="00D42DAC" w:rsidRDefault="008568F1" w:rsidP="008568F1">
      <w:pPr>
        <w:widowControl/>
        <w:tabs>
          <w:tab w:val="left" w:pos="426"/>
          <w:tab w:val="left" w:pos="851"/>
        </w:tabs>
        <w:suppressAutoHyphens w:val="0"/>
        <w:ind w:left="1134" w:hanging="1134"/>
        <w:jc w:val="both"/>
        <w:rPr>
          <w:rFonts w:asciiTheme="minorHAnsi" w:eastAsia="Times New Roman" w:hAnsiTheme="minorHAnsi" w:cstheme="minorHAnsi"/>
          <w:color w:val="0000FF"/>
          <w:sz w:val="18"/>
          <w:szCs w:val="18"/>
          <w:u w:val="single"/>
        </w:rPr>
      </w:pPr>
      <w:r w:rsidRPr="00D42DAC">
        <w:rPr>
          <w:rFonts w:asciiTheme="minorHAnsi" w:eastAsia="Times New Roman" w:hAnsiTheme="minorHAnsi" w:cstheme="minorHAnsi"/>
          <w:sz w:val="18"/>
          <w:szCs w:val="18"/>
        </w:rPr>
        <w:sym w:font="Wingdings" w:char="F028"/>
      </w:r>
      <w:r w:rsidRPr="00D42DAC">
        <w:rPr>
          <w:rFonts w:asciiTheme="minorHAnsi" w:eastAsia="Times New Roman" w:hAnsiTheme="minorHAnsi" w:cstheme="minorHAnsi"/>
          <w:sz w:val="18"/>
          <w:szCs w:val="18"/>
        </w:rPr>
        <w:t xml:space="preserve"> 03 88 01 86 50           </w:t>
      </w:r>
      <w:hyperlink r:id="rId11" w:history="1">
        <w:r w:rsidRPr="00D42DAC">
          <w:rPr>
            <w:rFonts w:asciiTheme="minorHAnsi" w:eastAsia="Times New Roman" w:hAnsiTheme="minorHAnsi" w:cstheme="minorHAnsi"/>
            <w:color w:val="0000FF"/>
            <w:sz w:val="18"/>
            <w:szCs w:val="18"/>
            <w:u w:val="single"/>
          </w:rPr>
          <w:t>sgc.saverne@dgfip.finances.gouv.fr</w:t>
        </w:r>
      </w:hyperlink>
    </w:p>
    <w:p w14:paraId="4A0DE9FA" w14:textId="53851420" w:rsidR="001D7080" w:rsidRPr="00D42DAC" w:rsidRDefault="001D7080" w:rsidP="001D7080">
      <w:pPr>
        <w:tabs>
          <w:tab w:val="left" w:pos="426"/>
          <w:tab w:val="left" w:pos="851"/>
        </w:tabs>
        <w:ind w:left="1134" w:hanging="1134"/>
        <w:jc w:val="both"/>
        <w:rPr>
          <w:rFonts w:asciiTheme="minorHAnsi" w:eastAsia="Times New Roman" w:hAnsiTheme="minorHAnsi" w:cstheme="minorHAnsi"/>
          <w:sz w:val="18"/>
          <w:szCs w:val="18"/>
        </w:rPr>
      </w:pPr>
    </w:p>
    <w:p w14:paraId="3361ED36" w14:textId="77777777" w:rsidR="00E4455E" w:rsidRPr="00D42DAC" w:rsidRDefault="00E4455E" w:rsidP="001D7080">
      <w:pPr>
        <w:tabs>
          <w:tab w:val="left" w:pos="426"/>
          <w:tab w:val="left" w:pos="851"/>
        </w:tabs>
        <w:ind w:left="1134" w:hanging="1134"/>
        <w:jc w:val="both"/>
        <w:rPr>
          <w:rFonts w:asciiTheme="minorHAnsi" w:eastAsia="Times New Roman" w:hAnsiTheme="minorHAnsi" w:cstheme="minorHAnsi"/>
          <w:sz w:val="18"/>
          <w:szCs w:val="18"/>
        </w:rPr>
      </w:pPr>
    </w:p>
    <w:p w14:paraId="3685D753" w14:textId="77777777" w:rsidR="001D7080" w:rsidRPr="00D42DAC" w:rsidRDefault="001D7080" w:rsidP="001D7080">
      <w:pPr>
        <w:tabs>
          <w:tab w:val="left" w:pos="426"/>
          <w:tab w:val="left" w:pos="851"/>
        </w:tabs>
        <w:ind w:left="1134" w:hanging="1134"/>
        <w:jc w:val="both"/>
        <w:rPr>
          <w:rFonts w:asciiTheme="minorHAnsi" w:eastAsia="Times New Roman" w:hAnsiTheme="minorHAnsi" w:cstheme="minorHAnsi"/>
          <w:sz w:val="18"/>
          <w:szCs w:val="18"/>
        </w:rPr>
      </w:pPr>
    </w:p>
    <w:tbl>
      <w:tblPr>
        <w:tblStyle w:val="Grilledutableau"/>
        <w:tblW w:w="0" w:type="auto"/>
        <w:shd w:val="clear" w:color="auto" w:fill="9CC2E5" w:themeFill="accent1" w:themeFillTint="99"/>
        <w:tblLook w:val="04A0" w:firstRow="1" w:lastRow="0" w:firstColumn="1" w:lastColumn="0" w:noHBand="0" w:noVBand="1"/>
      </w:tblPr>
      <w:tblGrid>
        <w:gridCol w:w="9062"/>
      </w:tblGrid>
      <w:tr w:rsidR="000868CE" w:rsidRPr="00D42DAC" w14:paraId="3E71271A" w14:textId="77777777" w:rsidTr="00F56F06">
        <w:tc>
          <w:tcPr>
            <w:tcW w:w="9629" w:type="dxa"/>
            <w:shd w:val="clear" w:color="auto" w:fill="9CC2E5" w:themeFill="accent1" w:themeFillTint="99"/>
          </w:tcPr>
          <w:p w14:paraId="706DC6D1" w14:textId="77777777" w:rsidR="000868CE" w:rsidRPr="00D42DAC" w:rsidRDefault="000868CE" w:rsidP="000868CE">
            <w:pPr>
              <w:widowControl/>
              <w:tabs>
                <w:tab w:val="left" w:pos="426"/>
                <w:tab w:val="left" w:pos="851"/>
              </w:tabs>
              <w:suppressAutoHyphens w:val="0"/>
              <w:jc w:val="both"/>
              <w:rPr>
                <w:rFonts w:asciiTheme="minorHAnsi" w:eastAsia="Times New Roman" w:hAnsiTheme="minorHAnsi" w:cstheme="minorHAnsi"/>
                <w:b/>
                <w:bCs/>
                <w:sz w:val="18"/>
                <w:szCs w:val="18"/>
              </w:rPr>
            </w:pPr>
            <w:r w:rsidRPr="00D42DAC">
              <w:rPr>
                <w:rFonts w:asciiTheme="minorHAnsi" w:eastAsia="Times New Roman" w:hAnsiTheme="minorHAnsi" w:cstheme="minorHAnsi"/>
                <w:b/>
                <w:bCs/>
                <w:sz w:val="18"/>
                <w:szCs w:val="18"/>
              </w:rPr>
              <w:t>Article 2 – OBJET DU MARCHE</w:t>
            </w:r>
          </w:p>
        </w:tc>
      </w:tr>
    </w:tbl>
    <w:p w14:paraId="15F5EEEF" w14:textId="77777777" w:rsidR="000868CE" w:rsidRPr="00D42DAC" w:rsidRDefault="000868CE" w:rsidP="000868CE">
      <w:pPr>
        <w:widowControl/>
        <w:tabs>
          <w:tab w:val="left" w:pos="426"/>
          <w:tab w:val="left" w:pos="851"/>
        </w:tabs>
        <w:suppressAutoHyphens w:val="0"/>
        <w:jc w:val="both"/>
        <w:rPr>
          <w:rFonts w:asciiTheme="minorHAnsi" w:eastAsia="Times New Roman" w:hAnsiTheme="minorHAnsi" w:cstheme="minorHAnsi"/>
          <w:sz w:val="18"/>
          <w:szCs w:val="18"/>
        </w:rPr>
      </w:pPr>
    </w:p>
    <w:p w14:paraId="16DBFC2D" w14:textId="10E5766E" w:rsidR="000868CE" w:rsidRPr="00D42DAC" w:rsidRDefault="000868CE" w:rsidP="000868CE">
      <w:pPr>
        <w:widowControl/>
        <w:tabs>
          <w:tab w:val="left" w:pos="170"/>
        </w:tabs>
        <w:rPr>
          <w:rFonts w:asciiTheme="minorHAnsi" w:eastAsia="Times New Roman" w:hAnsiTheme="minorHAnsi" w:cstheme="minorHAnsi"/>
          <w:sz w:val="18"/>
          <w:szCs w:val="18"/>
          <w:lang w:eastAsia="ar-SA"/>
        </w:rPr>
      </w:pPr>
      <w:r w:rsidRPr="00D42DAC">
        <w:rPr>
          <w:rFonts w:asciiTheme="minorHAnsi" w:eastAsia="Times New Roman" w:hAnsiTheme="minorHAnsi" w:cstheme="minorHAnsi"/>
          <w:sz w:val="18"/>
          <w:szCs w:val="18"/>
          <w:lang w:eastAsia="ar-SA"/>
        </w:rPr>
        <w:t>Le présent acte d’engagement concerne les prestations</w:t>
      </w:r>
      <w:r w:rsidR="00193112" w:rsidRPr="00D42DAC">
        <w:rPr>
          <w:rFonts w:asciiTheme="minorHAnsi" w:eastAsia="Times New Roman" w:hAnsiTheme="minorHAnsi" w:cstheme="minorHAnsi"/>
          <w:sz w:val="18"/>
          <w:szCs w:val="18"/>
          <w:lang w:eastAsia="ar-SA"/>
        </w:rPr>
        <w:t xml:space="preserve"> de</w:t>
      </w:r>
    </w:p>
    <w:p w14:paraId="10660A6A" w14:textId="77777777" w:rsidR="000868CE" w:rsidRPr="00D42DAC" w:rsidRDefault="000868CE" w:rsidP="000868CE">
      <w:pPr>
        <w:widowControl/>
        <w:tabs>
          <w:tab w:val="left" w:pos="170"/>
        </w:tabs>
        <w:rPr>
          <w:rFonts w:asciiTheme="minorHAnsi" w:eastAsia="Times New Roman" w:hAnsiTheme="minorHAnsi" w:cstheme="minorHAnsi"/>
          <w:sz w:val="18"/>
          <w:szCs w:val="18"/>
          <w:lang w:eastAsia="ar-SA"/>
        </w:rPr>
      </w:pPr>
    </w:p>
    <w:p w14:paraId="68157C2C" w14:textId="2DA5DEBA" w:rsidR="008568F1" w:rsidRPr="00D42DAC" w:rsidRDefault="008568F1" w:rsidP="008568F1">
      <w:pPr>
        <w:pStyle w:val="Standard"/>
        <w:widowControl/>
        <w:suppressAutoHyphens w:val="0"/>
        <w:jc w:val="center"/>
        <w:rPr>
          <w:rFonts w:asciiTheme="minorHAnsi" w:eastAsia="Times New Roman" w:hAnsiTheme="minorHAnsi" w:cstheme="minorHAnsi"/>
          <w:b/>
          <w:caps/>
          <w:sz w:val="22"/>
          <w:szCs w:val="22"/>
        </w:rPr>
      </w:pPr>
      <w:r w:rsidRPr="00D42DAC">
        <w:rPr>
          <w:rFonts w:asciiTheme="minorHAnsi" w:eastAsia="Times New Roman" w:hAnsiTheme="minorHAnsi" w:cstheme="minorHAnsi"/>
          <w:b/>
          <w:caps/>
          <w:sz w:val="22"/>
          <w:szCs w:val="22"/>
        </w:rPr>
        <w:t>Suivi, MAINTIEN en conditions OPéRATIONNELles</w:t>
      </w:r>
      <w:r w:rsidRPr="00D42DAC">
        <w:rPr>
          <w:rFonts w:asciiTheme="minorHAnsi" w:eastAsia="Times New Roman" w:hAnsiTheme="minorHAnsi" w:cstheme="minorHAnsi"/>
          <w:b/>
          <w:caps/>
          <w:sz w:val="22"/>
          <w:szCs w:val="22"/>
        </w:rPr>
        <w:br/>
        <w:t>et évolutions DE L’INFRASTRUCTURE INFORMATIQUE</w:t>
      </w:r>
    </w:p>
    <w:p w14:paraId="34D7A0CB" w14:textId="1B49A17E" w:rsidR="000868CE" w:rsidRPr="00D42DAC" w:rsidRDefault="008568F1" w:rsidP="008568F1">
      <w:pPr>
        <w:widowControl/>
        <w:suppressAutoHyphens w:val="0"/>
        <w:jc w:val="center"/>
        <w:rPr>
          <w:rFonts w:asciiTheme="minorHAnsi" w:eastAsia="Times New Roman" w:hAnsiTheme="minorHAnsi" w:cstheme="minorHAnsi"/>
          <w:sz w:val="22"/>
          <w:szCs w:val="22"/>
        </w:rPr>
      </w:pPr>
      <w:r w:rsidRPr="00D42DAC">
        <w:rPr>
          <w:rFonts w:asciiTheme="minorHAnsi" w:eastAsia="Times New Roman" w:hAnsiTheme="minorHAnsi" w:cstheme="minorHAnsi"/>
          <w:b/>
          <w:caps/>
          <w:sz w:val="22"/>
          <w:szCs w:val="22"/>
        </w:rPr>
        <w:t>DE LA VILLE DE BISCHHEIM</w:t>
      </w:r>
    </w:p>
    <w:p w14:paraId="039B64D8" w14:textId="77777777" w:rsidR="00E4455E" w:rsidRPr="00D42DAC" w:rsidRDefault="00E4455E">
      <w:pPr>
        <w:widowControl/>
        <w:suppressAutoHyphens w:val="0"/>
        <w:rPr>
          <w:rFonts w:asciiTheme="minorHAnsi" w:eastAsia="Times New Roman" w:hAnsiTheme="minorHAnsi" w:cstheme="minorHAnsi"/>
          <w:sz w:val="18"/>
          <w:szCs w:val="18"/>
        </w:rPr>
      </w:pPr>
    </w:p>
    <w:p w14:paraId="44698AF3" w14:textId="77777777" w:rsidR="00F02891" w:rsidRPr="00D42DAC" w:rsidRDefault="00F02891">
      <w:pPr>
        <w:widowControl/>
        <w:suppressAutoHyphens w:val="0"/>
        <w:rPr>
          <w:rFonts w:asciiTheme="minorHAnsi" w:eastAsia="Times New Roman" w:hAnsiTheme="minorHAnsi" w:cstheme="minorHAnsi"/>
          <w:sz w:val="18"/>
          <w:szCs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CC2E5" w:themeFill="accent1" w:themeFillTint="99"/>
        <w:tblLayout w:type="fixed"/>
        <w:tblCellMar>
          <w:left w:w="71" w:type="dxa"/>
          <w:right w:w="71" w:type="dxa"/>
        </w:tblCellMar>
        <w:tblLook w:val="0000" w:firstRow="0" w:lastRow="0" w:firstColumn="0" w:lastColumn="0" w:noHBand="0" w:noVBand="0"/>
      </w:tblPr>
      <w:tblGrid>
        <w:gridCol w:w="9067"/>
      </w:tblGrid>
      <w:tr w:rsidR="007B20F2" w:rsidRPr="00D42DAC" w14:paraId="4A89B812" w14:textId="77777777" w:rsidTr="009813C1">
        <w:trPr>
          <w:trHeight w:val="293"/>
        </w:trPr>
        <w:tc>
          <w:tcPr>
            <w:tcW w:w="9067" w:type="dxa"/>
            <w:shd w:val="clear" w:color="auto" w:fill="9CC2E5" w:themeFill="accent1" w:themeFillTint="99"/>
            <w:vAlign w:val="center"/>
          </w:tcPr>
          <w:p w14:paraId="09B39C8E" w14:textId="79B17267" w:rsidR="007B20F2" w:rsidRPr="00D42DAC" w:rsidRDefault="007B20F2" w:rsidP="007F45FD">
            <w:pPr>
              <w:tabs>
                <w:tab w:val="left" w:pos="-142"/>
                <w:tab w:val="left" w:pos="4111"/>
              </w:tabs>
              <w:rPr>
                <w:rFonts w:asciiTheme="minorHAnsi" w:hAnsiTheme="minorHAnsi" w:cstheme="minorHAnsi"/>
                <w:b/>
                <w:bCs/>
                <w:sz w:val="18"/>
                <w:szCs w:val="18"/>
              </w:rPr>
            </w:pPr>
            <w:r w:rsidRPr="00D42DAC">
              <w:rPr>
                <w:rFonts w:asciiTheme="minorHAnsi" w:hAnsiTheme="minorHAnsi" w:cstheme="minorHAnsi"/>
                <w:b/>
                <w:sz w:val="18"/>
                <w:szCs w:val="18"/>
              </w:rPr>
              <w:t xml:space="preserve">ARTICLE </w:t>
            </w:r>
            <w:r w:rsidR="001D7080" w:rsidRPr="00D42DAC">
              <w:rPr>
                <w:rFonts w:asciiTheme="minorHAnsi" w:hAnsiTheme="minorHAnsi" w:cstheme="minorHAnsi"/>
                <w:b/>
                <w:sz w:val="18"/>
                <w:szCs w:val="18"/>
              </w:rPr>
              <w:t>3</w:t>
            </w:r>
            <w:r w:rsidRPr="00D42DAC">
              <w:rPr>
                <w:rFonts w:asciiTheme="minorHAnsi" w:hAnsiTheme="minorHAnsi" w:cstheme="minorHAnsi"/>
                <w:b/>
                <w:sz w:val="18"/>
                <w:szCs w:val="18"/>
              </w:rPr>
              <w:t xml:space="preserve"> – ENGAGEMENT DU CONTRACTANT</w:t>
            </w:r>
          </w:p>
        </w:tc>
      </w:tr>
    </w:tbl>
    <w:p w14:paraId="20676521" w14:textId="61A3805F" w:rsidR="007B20F2" w:rsidRPr="00D42DAC" w:rsidRDefault="007B20F2" w:rsidP="007B20F2">
      <w:pPr>
        <w:tabs>
          <w:tab w:val="left" w:pos="432"/>
        </w:tabs>
        <w:spacing w:before="60"/>
        <w:jc w:val="both"/>
        <w:rPr>
          <w:rFonts w:asciiTheme="minorHAnsi" w:hAnsiTheme="minorHAnsi" w:cstheme="minorHAnsi"/>
          <w:sz w:val="18"/>
          <w:szCs w:val="18"/>
        </w:rPr>
      </w:pPr>
    </w:p>
    <w:p w14:paraId="15839279" w14:textId="77777777" w:rsidR="000868CE" w:rsidRPr="00D42DAC" w:rsidRDefault="000868CE" w:rsidP="000868CE">
      <w:pPr>
        <w:widowControl/>
        <w:tabs>
          <w:tab w:val="left" w:pos="432"/>
        </w:tabs>
        <w:jc w:val="both"/>
        <w:rPr>
          <w:rFonts w:asciiTheme="minorHAnsi" w:eastAsia="Times New Roman" w:hAnsiTheme="minorHAnsi" w:cstheme="minorHAnsi"/>
          <w:sz w:val="18"/>
          <w:szCs w:val="18"/>
          <w:lang w:eastAsia="ar-SA"/>
        </w:rPr>
      </w:pPr>
      <w:r w:rsidRPr="00D42DAC">
        <w:rPr>
          <w:rFonts w:asciiTheme="minorHAnsi" w:eastAsia="Times New Roman" w:hAnsiTheme="minorHAnsi" w:cstheme="minorHAnsi"/>
          <w:sz w:val="18"/>
          <w:szCs w:val="18"/>
          <w:lang w:eastAsia="ar-SA"/>
        </w:rPr>
        <w:t>Je soussigné</w:t>
      </w:r>
    </w:p>
    <w:p w14:paraId="7396EC3E" w14:textId="77777777" w:rsidR="000868CE" w:rsidRPr="00D42DAC" w:rsidRDefault="000868CE" w:rsidP="000868CE">
      <w:pPr>
        <w:widowControl/>
        <w:tabs>
          <w:tab w:val="left" w:pos="432"/>
        </w:tabs>
        <w:spacing w:before="60"/>
        <w:jc w:val="both"/>
        <w:rPr>
          <w:rFonts w:asciiTheme="minorHAnsi" w:eastAsia="Times New Roman" w:hAnsiTheme="minorHAnsi" w:cstheme="minorHAnsi"/>
          <w:sz w:val="18"/>
          <w:szCs w:val="18"/>
          <w:lang w:eastAsia="ar-SA"/>
        </w:rPr>
      </w:pPr>
    </w:p>
    <w:p w14:paraId="7FF200E1" w14:textId="11A0BF45" w:rsidR="000868CE" w:rsidRPr="00D42DAC" w:rsidRDefault="000868CE" w:rsidP="000868CE">
      <w:pPr>
        <w:widowControl/>
        <w:tabs>
          <w:tab w:val="left" w:pos="851"/>
        </w:tabs>
        <w:jc w:val="both"/>
        <w:rPr>
          <w:rFonts w:asciiTheme="minorHAnsi" w:eastAsia="Times New Roman" w:hAnsiTheme="minorHAnsi" w:cstheme="minorHAnsi"/>
          <w:sz w:val="18"/>
          <w:szCs w:val="18"/>
          <w:lang w:eastAsia="zh-CN"/>
        </w:rPr>
      </w:pPr>
      <w:r w:rsidRPr="00D42DAC">
        <w:rPr>
          <w:rFonts w:asciiTheme="minorHAnsi" w:eastAsia="Times New Roman" w:hAnsiTheme="minorHAnsi" w:cstheme="minorHAnsi"/>
          <w:sz w:val="18"/>
          <w:szCs w:val="18"/>
          <w:lang w:eastAsia="zh-CN"/>
        </w:rPr>
        <w:t xml:space="preserve">NOM </w:t>
      </w:r>
      <w:r w:rsidR="002A2185">
        <w:rPr>
          <w:rFonts w:asciiTheme="minorHAnsi" w:eastAsia="Times New Roman" w:hAnsiTheme="minorHAnsi" w:cstheme="minorHAnsi"/>
          <w:sz w:val="18"/>
          <w:szCs w:val="18"/>
          <w:lang w:eastAsia="zh-CN"/>
        </w:rPr>
        <w:t>FULHABERT</w:t>
      </w:r>
      <w:r w:rsidRPr="00D42DAC">
        <w:rPr>
          <w:rFonts w:asciiTheme="minorHAnsi" w:eastAsia="Times New Roman" w:hAnsiTheme="minorHAnsi" w:cstheme="minorHAnsi"/>
          <w:sz w:val="18"/>
          <w:szCs w:val="18"/>
          <w:lang w:eastAsia="zh-CN"/>
        </w:rPr>
        <w:t>………………………………………………………………………………………………………</w:t>
      </w:r>
      <w:proofErr w:type="gramStart"/>
      <w:r w:rsidRPr="00D42DAC">
        <w:rPr>
          <w:rFonts w:asciiTheme="minorHAnsi" w:eastAsia="Times New Roman" w:hAnsiTheme="minorHAnsi" w:cstheme="minorHAnsi"/>
          <w:sz w:val="18"/>
          <w:szCs w:val="18"/>
          <w:lang w:eastAsia="zh-CN"/>
        </w:rPr>
        <w:t>…....</w:t>
      </w:r>
      <w:proofErr w:type="gramEnd"/>
      <w:r w:rsidRPr="00D42DAC">
        <w:rPr>
          <w:rFonts w:asciiTheme="minorHAnsi" w:eastAsia="Times New Roman" w:hAnsiTheme="minorHAnsi" w:cstheme="minorHAnsi"/>
          <w:sz w:val="18"/>
          <w:szCs w:val="18"/>
          <w:lang w:eastAsia="zh-CN"/>
        </w:rPr>
        <w:t>.…………..…..</w:t>
      </w:r>
    </w:p>
    <w:p w14:paraId="0218A969" w14:textId="77777777" w:rsidR="000868CE" w:rsidRPr="00D42DAC" w:rsidRDefault="000868CE" w:rsidP="000868CE">
      <w:pPr>
        <w:widowControl/>
        <w:tabs>
          <w:tab w:val="left" w:pos="851"/>
        </w:tabs>
        <w:ind w:left="851"/>
        <w:jc w:val="both"/>
        <w:rPr>
          <w:rFonts w:asciiTheme="minorHAnsi" w:eastAsia="Times New Roman" w:hAnsiTheme="minorHAnsi" w:cstheme="minorHAnsi"/>
          <w:sz w:val="18"/>
          <w:szCs w:val="18"/>
          <w:lang w:eastAsia="zh-CN"/>
        </w:rPr>
      </w:pPr>
    </w:p>
    <w:p w14:paraId="0727C364" w14:textId="69E86CEF" w:rsidR="000868CE" w:rsidRPr="00D42DAC" w:rsidRDefault="000868CE" w:rsidP="000868CE">
      <w:pPr>
        <w:widowControl/>
        <w:tabs>
          <w:tab w:val="left" w:pos="851"/>
        </w:tabs>
        <w:jc w:val="both"/>
        <w:rPr>
          <w:rFonts w:asciiTheme="minorHAnsi" w:eastAsia="Times New Roman" w:hAnsiTheme="minorHAnsi" w:cstheme="minorHAnsi"/>
          <w:sz w:val="18"/>
          <w:szCs w:val="18"/>
          <w:lang w:eastAsia="zh-CN"/>
        </w:rPr>
      </w:pPr>
      <w:r w:rsidRPr="00D42DAC">
        <w:rPr>
          <w:rFonts w:asciiTheme="minorHAnsi" w:eastAsia="Times New Roman" w:hAnsiTheme="minorHAnsi" w:cstheme="minorHAnsi"/>
          <w:sz w:val="18"/>
          <w:szCs w:val="18"/>
          <w:lang w:eastAsia="zh-CN"/>
        </w:rPr>
        <w:t xml:space="preserve">Prénom </w:t>
      </w:r>
      <w:r w:rsidR="002A2185">
        <w:rPr>
          <w:rFonts w:asciiTheme="minorHAnsi" w:eastAsia="Times New Roman" w:hAnsiTheme="minorHAnsi" w:cstheme="minorHAnsi"/>
          <w:sz w:val="18"/>
          <w:szCs w:val="18"/>
          <w:lang w:eastAsia="zh-CN"/>
        </w:rPr>
        <w:t>SIMON</w:t>
      </w:r>
      <w:r w:rsidRPr="00D42DAC">
        <w:rPr>
          <w:rFonts w:asciiTheme="minorHAnsi" w:eastAsia="Times New Roman" w:hAnsiTheme="minorHAnsi" w:cstheme="minorHAnsi"/>
          <w:sz w:val="18"/>
          <w:szCs w:val="18"/>
          <w:lang w:eastAsia="zh-CN"/>
        </w:rPr>
        <w:t>…………………………………………………………………............................................................</w:t>
      </w:r>
    </w:p>
    <w:p w14:paraId="1B7F872F" w14:textId="77777777" w:rsidR="000868CE" w:rsidRPr="00D42DAC" w:rsidRDefault="000868CE" w:rsidP="000868CE">
      <w:pPr>
        <w:widowControl/>
        <w:tabs>
          <w:tab w:val="left" w:pos="851"/>
        </w:tabs>
        <w:ind w:left="851"/>
        <w:jc w:val="both"/>
        <w:rPr>
          <w:rFonts w:asciiTheme="minorHAnsi" w:eastAsia="Times New Roman" w:hAnsiTheme="minorHAnsi" w:cstheme="minorHAnsi"/>
          <w:sz w:val="18"/>
          <w:szCs w:val="18"/>
          <w:lang w:eastAsia="zh-CN"/>
        </w:rPr>
      </w:pPr>
    </w:p>
    <w:p w14:paraId="0671D4DC" w14:textId="146F8D2A" w:rsidR="000868CE" w:rsidRPr="00D42DAC" w:rsidRDefault="000868CE" w:rsidP="000868CE">
      <w:pPr>
        <w:widowControl/>
        <w:tabs>
          <w:tab w:val="left" w:pos="851"/>
        </w:tabs>
        <w:jc w:val="both"/>
        <w:rPr>
          <w:rFonts w:asciiTheme="minorHAnsi" w:eastAsia="Times New Roman" w:hAnsiTheme="minorHAnsi" w:cstheme="minorHAnsi"/>
          <w:sz w:val="18"/>
          <w:szCs w:val="18"/>
          <w:lang w:eastAsia="zh-CN"/>
        </w:rPr>
      </w:pPr>
      <w:r w:rsidRPr="00D42DAC">
        <w:rPr>
          <w:rFonts w:asciiTheme="minorHAnsi" w:eastAsia="Times New Roman" w:hAnsiTheme="minorHAnsi" w:cstheme="minorHAnsi"/>
          <w:sz w:val="18"/>
          <w:szCs w:val="18"/>
          <w:lang w:eastAsia="zh-CN"/>
        </w:rPr>
        <w:t>Qualité du signataire …</w:t>
      </w:r>
      <w:r w:rsidR="002A2185">
        <w:rPr>
          <w:rFonts w:asciiTheme="minorHAnsi" w:eastAsia="Times New Roman" w:hAnsiTheme="minorHAnsi" w:cstheme="minorHAnsi"/>
          <w:sz w:val="18"/>
          <w:szCs w:val="18"/>
          <w:lang w:eastAsia="zh-CN"/>
        </w:rPr>
        <w:t>CTO</w:t>
      </w:r>
      <w:r w:rsidRPr="00D42DAC">
        <w:rPr>
          <w:rFonts w:asciiTheme="minorHAnsi" w:eastAsia="Times New Roman" w:hAnsiTheme="minorHAnsi" w:cstheme="minorHAnsi"/>
          <w:sz w:val="18"/>
          <w:szCs w:val="18"/>
          <w:lang w:eastAsia="zh-CN"/>
        </w:rPr>
        <w:t>………………………………………………………………………………</w:t>
      </w:r>
      <w:proofErr w:type="gramStart"/>
      <w:r w:rsidRPr="00D42DAC">
        <w:rPr>
          <w:rFonts w:asciiTheme="minorHAnsi" w:eastAsia="Times New Roman" w:hAnsiTheme="minorHAnsi" w:cstheme="minorHAnsi"/>
          <w:sz w:val="18"/>
          <w:szCs w:val="18"/>
          <w:lang w:eastAsia="zh-CN"/>
        </w:rPr>
        <w:t>…….</w:t>
      </w:r>
      <w:proofErr w:type="gramEnd"/>
      <w:r w:rsidRPr="00D42DAC">
        <w:rPr>
          <w:rFonts w:asciiTheme="minorHAnsi" w:eastAsia="Times New Roman" w:hAnsiTheme="minorHAnsi" w:cstheme="minorHAnsi"/>
          <w:sz w:val="18"/>
          <w:szCs w:val="18"/>
          <w:lang w:eastAsia="zh-CN"/>
        </w:rPr>
        <w:t>.……………..</w:t>
      </w:r>
    </w:p>
    <w:p w14:paraId="57FFA864" w14:textId="77777777" w:rsidR="000868CE" w:rsidRPr="00D42DAC" w:rsidRDefault="000868CE" w:rsidP="000868CE">
      <w:pPr>
        <w:widowControl/>
        <w:tabs>
          <w:tab w:val="left" w:pos="851"/>
        </w:tabs>
        <w:ind w:left="851"/>
        <w:jc w:val="both"/>
        <w:rPr>
          <w:rFonts w:asciiTheme="minorHAnsi" w:eastAsia="Times New Roman" w:hAnsiTheme="minorHAnsi" w:cstheme="minorHAnsi"/>
          <w:sz w:val="18"/>
          <w:szCs w:val="18"/>
          <w:lang w:eastAsia="zh-CN"/>
        </w:rPr>
      </w:pPr>
    </w:p>
    <w:p w14:paraId="05EBE9D3" w14:textId="65079333" w:rsidR="000868CE" w:rsidRPr="00D42DAC" w:rsidRDefault="000868CE" w:rsidP="000868CE">
      <w:pPr>
        <w:widowControl/>
        <w:tabs>
          <w:tab w:val="left" w:pos="432"/>
        </w:tabs>
        <w:spacing w:before="60"/>
        <w:jc w:val="both"/>
        <w:rPr>
          <w:rFonts w:asciiTheme="minorHAnsi" w:eastAsia="Times New Roman" w:hAnsiTheme="minorHAnsi" w:cstheme="minorHAnsi"/>
          <w:sz w:val="18"/>
          <w:szCs w:val="18"/>
          <w:lang w:eastAsia="ar-SA"/>
        </w:rPr>
      </w:pPr>
      <w:r w:rsidRPr="00D42DAC">
        <w:rPr>
          <w:rFonts w:asciiTheme="minorHAnsi" w:eastAsia="Times New Roman" w:hAnsiTheme="minorHAnsi" w:cstheme="minorHAnsi"/>
          <w:sz w:val="18"/>
          <w:szCs w:val="18"/>
          <w:lang w:eastAsia="ar-SA"/>
        </w:rPr>
        <w:t>Adresse professionnelle …</w:t>
      </w:r>
      <w:r w:rsidR="002A2185">
        <w:rPr>
          <w:rFonts w:asciiTheme="minorHAnsi" w:eastAsia="Times New Roman" w:hAnsiTheme="minorHAnsi" w:cstheme="minorHAnsi"/>
          <w:sz w:val="18"/>
          <w:szCs w:val="18"/>
          <w:lang w:eastAsia="ar-SA"/>
        </w:rPr>
        <w:t>simon@picc-solution.com</w:t>
      </w:r>
      <w:r w:rsidRPr="00D42DAC">
        <w:rPr>
          <w:rFonts w:asciiTheme="minorHAnsi" w:eastAsia="Times New Roman" w:hAnsiTheme="minorHAnsi" w:cstheme="minorHAnsi"/>
          <w:sz w:val="18"/>
          <w:szCs w:val="18"/>
          <w:lang w:eastAsia="ar-SA"/>
        </w:rPr>
        <w:t>………………………………………………………………………………………</w:t>
      </w:r>
      <w:proofErr w:type="gramStart"/>
      <w:r w:rsidRPr="00D42DAC">
        <w:rPr>
          <w:rFonts w:asciiTheme="minorHAnsi" w:eastAsia="Times New Roman" w:hAnsiTheme="minorHAnsi" w:cstheme="minorHAnsi"/>
          <w:sz w:val="18"/>
          <w:szCs w:val="18"/>
          <w:lang w:eastAsia="ar-SA"/>
        </w:rPr>
        <w:t>…….</w:t>
      </w:r>
      <w:proofErr w:type="gramEnd"/>
      <w:r w:rsidRPr="00D42DAC">
        <w:rPr>
          <w:rFonts w:asciiTheme="minorHAnsi" w:eastAsia="Times New Roman" w:hAnsiTheme="minorHAnsi" w:cstheme="minorHAnsi"/>
          <w:sz w:val="18"/>
          <w:szCs w:val="18"/>
          <w:lang w:eastAsia="ar-SA"/>
        </w:rPr>
        <w:t>.…</w:t>
      </w:r>
    </w:p>
    <w:p w14:paraId="4675E538" w14:textId="77777777" w:rsidR="000868CE" w:rsidRPr="00D42DAC" w:rsidRDefault="000868CE" w:rsidP="000868CE">
      <w:pPr>
        <w:widowControl/>
        <w:tabs>
          <w:tab w:val="left" w:pos="432"/>
        </w:tabs>
        <w:spacing w:before="60"/>
        <w:jc w:val="both"/>
        <w:rPr>
          <w:rFonts w:asciiTheme="minorHAnsi" w:eastAsia="Times New Roman" w:hAnsiTheme="minorHAnsi" w:cstheme="minorHAnsi"/>
          <w:sz w:val="18"/>
          <w:szCs w:val="18"/>
          <w:lang w:eastAsia="ar-SA"/>
        </w:rPr>
      </w:pPr>
    </w:p>
    <w:p w14:paraId="52C916EA" w14:textId="77777777" w:rsidR="000868CE" w:rsidRPr="00D42DAC" w:rsidRDefault="000868CE" w:rsidP="000868CE">
      <w:pPr>
        <w:widowControl/>
        <w:tabs>
          <w:tab w:val="left" w:pos="432"/>
        </w:tabs>
        <w:spacing w:before="60"/>
        <w:jc w:val="both"/>
        <w:rPr>
          <w:rFonts w:asciiTheme="minorHAnsi" w:eastAsia="Times New Roman" w:hAnsiTheme="minorHAnsi" w:cstheme="minorHAnsi"/>
          <w:sz w:val="18"/>
          <w:szCs w:val="18"/>
          <w:lang w:eastAsia="ar-SA"/>
        </w:rPr>
      </w:pPr>
      <w:r w:rsidRPr="00D42DAC">
        <w:rPr>
          <w:rFonts w:asciiTheme="minorHAnsi" w:eastAsia="Times New Roman" w:hAnsiTheme="minorHAnsi" w:cstheme="minorHAnsi"/>
          <w:sz w:val="18"/>
          <w:szCs w:val="18"/>
          <w:lang w:eastAsia="ar-SA"/>
        </w:rPr>
        <w:tab/>
      </w:r>
      <w:r w:rsidRPr="00D42DAC">
        <w:rPr>
          <w:rFonts w:asciiTheme="minorHAnsi" w:eastAsia="Times New Roman" w:hAnsiTheme="minorHAnsi" w:cstheme="minorHAnsi"/>
          <w:sz w:val="18"/>
          <w:szCs w:val="18"/>
          <w:lang w:eastAsia="ar-SA"/>
        </w:rPr>
        <w:tab/>
      </w:r>
      <w:r w:rsidRPr="00D42DAC">
        <w:rPr>
          <w:rFonts w:asciiTheme="minorHAnsi" w:eastAsia="Times New Roman" w:hAnsiTheme="minorHAnsi" w:cstheme="minorHAnsi"/>
          <w:sz w:val="18"/>
          <w:szCs w:val="18"/>
          <w:lang w:eastAsia="ar-SA"/>
        </w:rPr>
        <w:tab/>
      </w:r>
    </w:p>
    <w:p w14:paraId="29F83521" w14:textId="77777777" w:rsidR="008568F1" w:rsidRPr="00D42DAC" w:rsidRDefault="008568F1" w:rsidP="008568F1">
      <w:pPr>
        <w:widowControl/>
        <w:numPr>
          <w:ilvl w:val="0"/>
          <w:numId w:val="25"/>
        </w:numPr>
        <w:tabs>
          <w:tab w:val="left" w:pos="432"/>
        </w:tabs>
        <w:spacing w:before="60"/>
        <w:contextualSpacing/>
        <w:jc w:val="both"/>
        <w:rPr>
          <w:rFonts w:asciiTheme="minorHAnsi" w:eastAsia="Times New Roman" w:hAnsiTheme="minorHAnsi" w:cstheme="minorHAnsi"/>
          <w:b/>
          <w:bCs/>
          <w:sz w:val="18"/>
          <w:szCs w:val="18"/>
          <w:u w:val="single"/>
          <w:lang w:eastAsia="ar-SA"/>
        </w:rPr>
      </w:pPr>
      <w:r w:rsidRPr="00D42DAC">
        <w:rPr>
          <w:rFonts w:asciiTheme="minorHAnsi" w:eastAsia="Times New Roman" w:hAnsiTheme="minorHAnsi" w:cstheme="minorHAnsi"/>
          <w:b/>
          <w:bCs/>
          <w:sz w:val="18"/>
          <w:szCs w:val="18"/>
          <w:u w:val="single"/>
          <w:lang w:eastAsia="ar-SA"/>
        </w:rPr>
        <w:t>Pour les candidatures individuelles</w:t>
      </w:r>
    </w:p>
    <w:p w14:paraId="321B0AA8" w14:textId="77777777" w:rsidR="008568F1" w:rsidRPr="00D42DAC" w:rsidRDefault="008568F1" w:rsidP="008568F1">
      <w:pPr>
        <w:widowControl/>
        <w:tabs>
          <w:tab w:val="left" w:pos="432"/>
        </w:tabs>
        <w:spacing w:before="60"/>
        <w:jc w:val="both"/>
        <w:rPr>
          <w:rFonts w:asciiTheme="minorHAnsi" w:eastAsia="Times New Roman" w:hAnsiTheme="minorHAnsi" w:cstheme="minorHAnsi"/>
          <w:sz w:val="18"/>
          <w:szCs w:val="18"/>
          <w:lang w:eastAsia="ar-SA"/>
        </w:rPr>
      </w:pPr>
      <w:r w:rsidRPr="00D42DAC">
        <w:rPr>
          <w:rFonts w:asciiTheme="minorHAnsi" w:eastAsia="Times New Roman" w:hAnsiTheme="minorHAnsi" w:cstheme="minorHAnsi"/>
          <w:sz w:val="18"/>
          <w:szCs w:val="18"/>
          <w:lang w:eastAsia="ar-SA"/>
        </w:rPr>
        <w:tab/>
      </w:r>
      <w:r w:rsidRPr="00D42DAC">
        <w:rPr>
          <w:rFonts w:asciiTheme="minorHAnsi" w:eastAsia="Times New Roman" w:hAnsiTheme="minorHAnsi" w:cstheme="minorHAnsi"/>
          <w:sz w:val="18"/>
          <w:szCs w:val="18"/>
          <w:lang w:eastAsia="ar-SA"/>
        </w:rPr>
        <w:tab/>
      </w:r>
      <w:r w:rsidRPr="00D42DAC">
        <w:rPr>
          <w:rFonts w:asciiTheme="minorHAnsi" w:eastAsia="Times New Roman" w:hAnsiTheme="minorHAnsi" w:cstheme="minorHAnsi"/>
          <w:sz w:val="18"/>
          <w:szCs w:val="18"/>
          <w:lang w:eastAsia="ar-SA"/>
        </w:rPr>
        <w:tab/>
      </w:r>
    </w:p>
    <w:p w14:paraId="52749670" w14:textId="7AD0DC26" w:rsidR="008568F1" w:rsidRPr="00D42DAC" w:rsidRDefault="008568F1" w:rsidP="008568F1">
      <w:pPr>
        <w:widowControl/>
        <w:ind w:firstLine="426"/>
        <w:jc w:val="both"/>
        <w:rPr>
          <w:rFonts w:asciiTheme="minorHAnsi" w:eastAsia="Times New Roman" w:hAnsiTheme="minorHAnsi" w:cstheme="minorHAnsi"/>
          <w:sz w:val="18"/>
          <w:szCs w:val="18"/>
          <w:lang w:eastAsia="zh-CN"/>
        </w:rPr>
      </w:pPr>
      <w:r w:rsidRPr="00D42DAC">
        <w:rPr>
          <w:rFonts w:asciiTheme="minorHAnsi" w:eastAsia="Times New Roman" w:hAnsiTheme="minorHAnsi" w:cstheme="minorHAnsi"/>
          <w:sz w:val="18"/>
          <w:szCs w:val="18"/>
          <w:lang w:eastAsia="zh-CN"/>
        </w:rPr>
        <w:sym w:font="Wingdings" w:char="F0A8"/>
      </w:r>
      <w:r w:rsidRPr="00D42DAC">
        <w:rPr>
          <w:rFonts w:asciiTheme="minorHAnsi" w:eastAsia="Times New Roman" w:hAnsiTheme="minorHAnsi" w:cstheme="minorHAnsi"/>
          <w:sz w:val="18"/>
          <w:szCs w:val="18"/>
          <w:lang w:eastAsia="zh-CN"/>
        </w:rPr>
        <w:t xml:space="preserve">  </w:t>
      </w:r>
      <w:proofErr w:type="gramStart"/>
      <w:r w:rsidRPr="00D42DAC">
        <w:rPr>
          <w:rFonts w:asciiTheme="minorHAnsi" w:eastAsia="Times New Roman" w:hAnsiTheme="minorHAnsi" w:cstheme="minorHAnsi"/>
          <w:sz w:val="18"/>
          <w:szCs w:val="18"/>
          <w:lang w:eastAsia="zh-CN"/>
        </w:rPr>
        <w:t>agissant</w:t>
      </w:r>
      <w:proofErr w:type="gramEnd"/>
      <w:r w:rsidRPr="00D42DAC">
        <w:rPr>
          <w:rFonts w:asciiTheme="minorHAnsi" w:eastAsia="Times New Roman" w:hAnsiTheme="minorHAnsi" w:cstheme="minorHAnsi"/>
          <w:sz w:val="18"/>
          <w:szCs w:val="18"/>
          <w:lang w:eastAsia="zh-CN"/>
        </w:rPr>
        <w:t xml:space="preserve"> au nom et pour le compte de la société …</w:t>
      </w:r>
      <w:r w:rsidR="002A2185">
        <w:rPr>
          <w:rFonts w:asciiTheme="minorHAnsi" w:eastAsia="Times New Roman" w:hAnsiTheme="minorHAnsi" w:cstheme="minorHAnsi"/>
          <w:sz w:val="18"/>
          <w:szCs w:val="18"/>
          <w:lang w:eastAsia="zh-CN"/>
        </w:rPr>
        <w:t>PICC SOLUTIONS</w:t>
      </w:r>
      <w:r w:rsidRPr="00D42DAC">
        <w:rPr>
          <w:rFonts w:asciiTheme="minorHAnsi" w:eastAsia="Times New Roman" w:hAnsiTheme="minorHAnsi" w:cstheme="minorHAnsi"/>
          <w:sz w:val="18"/>
          <w:szCs w:val="18"/>
          <w:lang w:eastAsia="zh-CN"/>
        </w:rPr>
        <w:t>……………………………………………………………………...</w:t>
      </w:r>
    </w:p>
    <w:p w14:paraId="5DBC247F" w14:textId="77777777" w:rsidR="008568F1" w:rsidRPr="00D42DAC" w:rsidRDefault="008568F1" w:rsidP="008568F1">
      <w:pPr>
        <w:widowControl/>
        <w:tabs>
          <w:tab w:val="left" w:pos="851"/>
        </w:tabs>
        <w:ind w:left="851"/>
        <w:jc w:val="both"/>
        <w:rPr>
          <w:rFonts w:asciiTheme="minorHAnsi" w:eastAsia="Times New Roman" w:hAnsiTheme="minorHAnsi" w:cstheme="minorHAnsi"/>
          <w:sz w:val="18"/>
          <w:szCs w:val="18"/>
          <w:lang w:eastAsia="zh-CN"/>
        </w:rPr>
      </w:pPr>
    </w:p>
    <w:p w14:paraId="15D105DD" w14:textId="00376C56" w:rsidR="008568F1" w:rsidRPr="00D42DAC" w:rsidRDefault="008568F1" w:rsidP="008568F1">
      <w:pPr>
        <w:widowControl/>
        <w:tabs>
          <w:tab w:val="left" w:pos="851"/>
        </w:tabs>
        <w:jc w:val="both"/>
        <w:rPr>
          <w:rFonts w:asciiTheme="minorHAnsi" w:eastAsia="Times New Roman" w:hAnsiTheme="minorHAnsi" w:cstheme="minorHAnsi"/>
          <w:sz w:val="18"/>
          <w:szCs w:val="18"/>
          <w:lang w:eastAsia="zh-CN"/>
        </w:rPr>
      </w:pPr>
      <w:r w:rsidRPr="00D42DAC">
        <w:rPr>
          <w:rFonts w:asciiTheme="minorHAnsi" w:eastAsia="Times New Roman" w:hAnsiTheme="minorHAnsi" w:cstheme="minorHAnsi"/>
          <w:sz w:val="18"/>
          <w:szCs w:val="18"/>
          <w:lang w:eastAsia="zh-CN"/>
        </w:rPr>
        <w:t xml:space="preserve">              </w:t>
      </w:r>
      <w:proofErr w:type="gramStart"/>
      <w:r w:rsidRPr="00D42DAC">
        <w:rPr>
          <w:rFonts w:asciiTheme="minorHAnsi" w:eastAsia="Times New Roman" w:hAnsiTheme="minorHAnsi" w:cstheme="minorHAnsi"/>
          <w:sz w:val="18"/>
          <w:szCs w:val="18"/>
          <w:lang w:eastAsia="zh-CN"/>
        </w:rPr>
        <w:t>ayant</w:t>
      </w:r>
      <w:proofErr w:type="gramEnd"/>
      <w:r w:rsidRPr="00D42DAC">
        <w:rPr>
          <w:rFonts w:asciiTheme="minorHAnsi" w:eastAsia="Times New Roman" w:hAnsiTheme="minorHAnsi" w:cstheme="minorHAnsi"/>
          <w:sz w:val="18"/>
          <w:szCs w:val="18"/>
          <w:lang w:eastAsia="zh-CN"/>
        </w:rPr>
        <w:t xml:space="preserve"> son siège à ……</w:t>
      </w:r>
      <w:r w:rsidR="002A2185">
        <w:rPr>
          <w:rFonts w:asciiTheme="minorHAnsi" w:eastAsia="Times New Roman" w:hAnsiTheme="minorHAnsi" w:cstheme="minorHAnsi"/>
          <w:sz w:val="18"/>
          <w:szCs w:val="18"/>
          <w:lang w:eastAsia="zh-CN"/>
        </w:rPr>
        <w:t>ZURICH</w:t>
      </w:r>
      <w:r w:rsidRPr="00D42DAC">
        <w:rPr>
          <w:rFonts w:asciiTheme="minorHAnsi" w:eastAsia="Times New Roman" w:hAnsiTheme="minorHAnsi" w:cstheme="minorHAnsi"/>
          <w:sz w:val="18"/>
          <w:szCs w:val="18"/>
          <w:lang w:eastAsia="zh-CN"/>
        </w:rPr>
        <w:t>……………………………………………………………………………………………………….…………….</w:t>
      </w:r>
    </w:p>
    <w:p w14:paraId="0EDAAE14" w14:textId="77777777" w:rsidR="008568F1" w:rsidRPr="00D42DAC" w:rsidRDefault="008568F1" w:rsidP="008568F1">
      <w:pPr>
        <w:widowControl/>
        <w:tabs>
          <w:tab w:val="left" w:pos="851"/>
        </w:tabs>
        <w:ind w:left="851"/>
        <w:jc w:val="both"/>
        <w:rPr>
          <w:rFonts w:asciiTheme="minorHAnsi" w:eastAsia="Times New Roman" w:hAnsiTheme="minorHAnsi" w:cstheme="minorHAnsi"/>
          <w:sz w:val="18"/>
          <w:szCs w:val="18"/>
          <w:lang w:eastAsia="zh-CN"/>
        </w:rPr>
      </w:pPr>
    </w:p>
    <w:p w14:paraId="7654F0FB" w14:textId="474ACEA3" w:rsidR="008568F1" w:rsidRPr="00D42DAC" w:rsidRDefault="008568F1" w:rsidP="008568F1">
      <w:pPr>
        <w:widowControl/>
        <w:tabs>
          <w:tab w:val="left" w:pos="851"/>
        </w:tabs>
        <w:jc w:val="both"/>
        <w:rPr>
          <w:rFonts w:asciiTheme="minorHAnsi" w:eastAsia="Times New Roman" w:hAnsiTheme="minorHAnsi" w:cstheme="minorHAnsi"/>
          <w:sz w:val="18"/>
          <w:szCs w:val="18"/>
          <w:lang w:eastAsia="zh-CN"/>
        </w:rPr>
      </w:pPr>
      <w:r w:rsidRPr="00D42DAC">
        <w:rPr>
          <w:rFonts w:asciiTheme="minorHAnsi" w:eastAsia="Times New Roman" w:hAnsiTheme="minorHAnsi" w:cstheme="minorHAnsi"/>
          <w:sz w:val="18"/>
          <w:szCs w:val="18"/>
          <w:lang w:eastAsia="zh-CN"/>
        </w:rPr>
        <w:t xml:space="preserve">              </w:t>
      </w:r>
      <w:proofErr w:type="gramStart"/>
      <w:r w:rsidRPr="00D42DAC">
        <w:rPr>
          <w:rFonts w:asciiTheme="minorHAnsi" w:eastAsia="Times New Roman" w:hAnsiTheme="minorHAnsi" w:cstheme="minorHAnsi"/>
          <w:sz w:val="18"/>
          <w:szCs w:val="18"/>
          <w:lang w:eastAsia="zh-CN"/>
        </w:rPr>
        <w:t>adresse</w:t>
      </w:r>
      <w:proofErr w:type="gramEnd"/>
      <w:r w:rsidRPr="00D42DAC">
        <w:rPr>
          <w:rFonts w:asciiTheme="minorHAnsi" w:eastAsia="Times New Roman" w:hAnsiTheme="minorHAnsi" w:cstheme="minorHAnsi"/>
          <w:sz w:val="18"/>
          <w:szCs w:val="18"/>
          <w:lang w:eastAsia="zh-CN"/>
        </w:rPr>
        <w:t xml:space="preserve"> du titulaire du marché (agence) …</w:t>
      </w:r>
      <w:r w:rsidR="002A2185">
        <w:rPr>
          <w:rFonts w:asciiTheme="minorHAnsi" w:eastAsia="Times New Roman" w:hAnsiTheme="minorHAnsi" w:cstheme="minorHAnsi"/>
          <w:sz w:val="18"/>
          <w:szCs w:val="18"/>
          <w:lang w:eastAsia="zh-CN"/>
        </w:rPr>
        <w:t xml:space="preserve">3 rue des </w:t>
      </w:r>
      <w:proofErr w:type="spellStart"/>
      <w:r w:rsidR="002A2185">
        <w:rPr>
          <w:rFonts w:asciiTheme="minorHAnsi" w:eastAsia="Times New Roman" w:hAnsiTheme="minorHAnsi" w:cstheme="minorHAnsi"/>
          <w:sz w:val="18"/>
          <w:szCs w:val="18"/>
          <w:lang w:eastAsia="zh-CN"/>
        </w:rPr>
        <w:t>cygone</w:t>
      </w:r>
      <w:proofErr w:type="spellEnd"/>
      <w:r w:rsidRPr="00D42DAC">
        <w:rPr>
          <w:rFonts w:asciiTheme="minorHAnsi" w:eastAsia="Times New Roman" w:hAnsiTheme="minorHAnsi" w:cstheme="minorHAnsi"/>
          <w:sz w:val="18"/>
          <w:szCs w:val="18"/>
          <w:lang w:eastAsia="zh-CN"/>
        </w:rPr>
        <w:t>…………………………………………………………………………………….</w:t>
      </w:r>
    </w:p>
    <w:p w14:paraId="33ADC478" w14:textId="77777777" w:rsidR="008568F1" w:rsidRPr="00D42DAC" w:rsidRDefault="008568F1" w:rsidP="008568F1">
      <w:pPr>
        <w:tabs>
          <w:tab w:val="left" w:pos="432"/>
        </w:tabs>
        <w:spacing w:line="360" w:lineRule="auto"/>
        <w:jc w:val="both"/>
        <w:rPr>
          <w:rFonts w:asciiTheme="minorHAnsi" w:hAnsiTheme="minorHAnsi" w:cstheme="minorHAnsi"/>
          <w:sz w:val="18"/>
          <w:szCs w:val="18"/>
          <w:lang w:eastAsia="zh-CN"/>
        </w:rPr>
      </w:pPr>
    </w:p>
    <w:p w14:paraId="2C571007" w14:textId="59791212" w:rsidR="008568F1" w:rsidRPr="00D42DAC" w:rsidRDefault="008568F1" w:rsidP="008568F1">
      <w:pPr>
        <w:tabs>
          <w:tab w:val="left" w:pos="432"/>
        </w:tabs>
        <w:jc w:val="both"/>
        <w:rPr>
          <w:rFonts w:asciiTheme="minorHAnsi" w:hAnsiTheme="minorHAnsi" w:cstheme="minorHAnsi"/>
          <w:sz w:val="18"/>
          <w:szCs w:val="18"/>
          <w:lang w:eastAsia="zh-CN"/>
        </w:rPr>
      </w:pPr>
      <w:r w:rsidRPr="00D42DAC">
        <w:rPr>
          <w:rFonts w:asciiTheme="minorHAnsi" w:hAnsiTheme="minorHAnsi" w:cstheme="minorHAnsi"/>
          <w:sz w:val="18"/>
          <w:szCs w:val="18"/>
          <w:lang w:eastAsia="zh-CN"/>
        </w:rPr>
        <w:tab/>
        <w:t xml:space="preserve">     </w:t>
      </w:r>
      <w:proofErr w:type="gramStart"/>
      <w:r w:rsidRPr="00D42DAC">
        <w:rPr>
          <w:rFonts w:asciiTheme="minorHAnsi" w:hAnsiTheme="minorHAnsi" w:cstheme="minorHAnsi"/>
          <w:sz w:val="18"/>
          <w:szCs w:val="18"/>
          <w:lang w:eastAsia="zh-CN"/>
        </w:rPr>
        <w:t>téléphone</w:t>
      </w:r>
      <w:proofErr w:type="gramEnd"/>
      <w:r w:rsidRPr="00D42DAC">
        <w:rPr>
          <w:rFonts w:asciiTheme="minorHAnsi" w:hAnsiTheme="minorHAnsi" w:cstheme="minorHAnsi"/>
          <w:sz w:val="18"/>
          <w:szCs w:val="18"/>
          <w:lang w:eastAsia="zh-CN"/>
        </w:rPr>
        <w:t> : ……</w:t>
      </w:r>
      <w:r w:rsidR="002A2185">
        <w:rPr>
          <w:rFonts w:asciiTheme="minorHAnsi" w:hAnsiTheme="minorHAnsi" w:cstheme="minorHAnsi"/>
          <w:sz w:val="18"/>
          <w:szCs w:val="18"/>
          <w:lang w:eastAsia="zh-CN"/>
        </w:rPr>
        <w:t>0123456789</w:t>
      </w:r>
      <w:r w:rsidRPr="00D42DAC">
        <w:rPr>
          <w:rFonts w:asciiTheme="minorHAnsi" w:hAnsiTheme="minorHAnsi" w:cstheme="minorHAnsi"/>
          <w:sz w:val="18"/>
          <w:szCs w:val="18"/>
          <w:lang w:eastAsia="zh-CN"/>
        </w:rPr>
        <w:t>………………………………</w:t>
      </w:r>
      <w:r w:rsidRPr="00D42DAC">
        <w:rPr>
          <w:rFonts w:asciiTheme="minorHAnsi" w:hAnsiTheme="minorHAnsi" w:cstheme="minorHAnsi"/>
          <w:sz w:val="18"/>
          <w:szCs w:val="18"/>
          <w:lang w:eastAsia="zh-CN"/>
        </w:rPr>
        <w:tab/>
      </w:r>
      <w:proofErr w:type="gramStart"/>
      <w:r w:rsidRPr="00D42DAC">
        <w:rPr>
          <w:rFonts w:asciiTheme="minorHAnsi" w:hAnsiTheme="minorHAnsi" w:cstheme="minorHAnsi"/>
          <w:sz w:val="18"/>
          <w:szCs w:val="18"/>
          <w:lang w:eastAsia="zh-CN"/>
        </w:rPr>
        <w:t>contact</w:t>
      </w:r>
      <w:proofErr w:type="gramEnd"/>
      <w:r w:rsidRPr="00D42DAC">
        <w:rPr>
          <w:rFonts w:asciiTheme="minorHAnsi" w:hAnsiTheme="minorHAnsi" w:cstheme="minorHAnsi"/>
          <w:sz w:val="18"/>
          <w:szCs w:val="18"/>
          <w:lang w:eastAsia="zh-CN"/>
        </w:rPr>
        <w:t xml:space="preserve"> client : …………</w:t>
      </w:r>
      <w:r w:rsidR="002A2185">
        <w:rPr>
          <w:rFonts w:asciiTheme="minorHAnsi" w:hAnsiTheme="minorHAnsi" w:cstheme="minorHAnsi"/>
          <w:sz w:val="18"/>
          <w:szCs w:val="18"/>
          <w:lang w:eastAsia="zh-CN"/>
        </w:rPr>
        <w:t>néant</w:t>
      </w:r>
      <w:r w:rsidRPr="00D42DAC">
        <w:rPr>
          <w:rFonts w:asciiTheme="minorHAnsi" w:hAnsiTheme="minorHAnsi" w:cstheme="minorHAnsi"/>
          <w:sz w:val="18"/>
          <w:szCs w:val="18"/>
          <w:lang w:eastAsia="zh-CN"/>
        </w:rPr>
        <w:t>………………………………………</w:t>
      </w:r>
    </w:p>
    <w:p w14:paraId="230EAD9E" w14:textId="77777777" w:rsidR="008568F1" w:rsidRPr="00D42DAC" w:rsidRDefault="008568F1" w:rsidP="008568F1">
      <w:pPr>
        <w:tabs>
          <w:tab w:val="left" w:pos="432"/>
        </w:tabs>
        <w:jc w:val="both"/>
        <w:rPr>
          <w:rFonts w:asciiTheme="minorHAnsi" w:hAnsiTheme="minorHAnsi" w:cstheme="minorHAnsi"/>
          <w:sz w:val="18"/>
          <w:szCs w:val="18"/>
          <w:lang w:eastAsia="zh-CN"/>
        </w:rPr>
      </w:pPr>
    </w:p>
    <w:p w14:paraId="05274E69" w14:textId="77777777" w:rsidR="008568F1" w:rsidRPr="00D42DAC" w:rsidRDefault="008568F1" w:rsidP="008568F1">
      <w:pPr>
        <w:tabs>
          <w:tab w:val="left" w:pos="709"/>
        </w:tabs>
        <w:spacing w:line="360" w:lineRule="auto"/>
        <w:jc w:val="both"/>
        <w:rPr>
          <w:rFonts w:asciiTheme="minorHAnsi" w:hAnsiTheme="minorHAnsi" w:cstheme="minorHAnsi"/>
          <w:sz w:val="18"/>
          <w:szCs w:val="18"/>
          <w:lang w:eastAsia="zh-CN"/>
        </w:rPr>
      </w:pPr>
      <w:r w:rsidRPr="00D42DAC">
        <w:rPr>
          <w:rFonts w:asciiTheme="minorHAnsi" w:hAnsiTheme="minorHAnsi" w:cstheme="minorHAnsi"/>
          <w:sz w:val="18"/>
          <w:szCs w:val="18"/>
          <w:lang w:eastAsia="zh-CN"/>
        </w:rPr>
        <w:t>N° SIRET de l’établissement (le n° renseigné est celui sur lequel sera imputée la facturation. Il doit correspondre à l’adresse de l’établissement du soumissionnaire)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648"/>
        <w:gridCol w:w="647"/>
        <w:gridCol w:w="648"/>
        <w:gridCol w:w="647"/>
        <w:gridCol w:w="647"/>
        <w:gridCol w:w="647"/>
        <w:gridCol w:w="647"/>
        <w:gridCol w:w="647"/>
        <w:gridCol w:w="647"/>
        <w:gridCol w:w="647"/>
        <w:gridCol w:w="647"/>
        <w:gridCol w:w="647"/>
        <w:gridCol w:w="647"/>
      </w:tblGrid>
      <w:tr w:rsidR="008568F1" w:rsidRPr="00D42DAC" w14:paraId="72C39AE7" w14:textId="77777777" w:rsidTr="007060A7">
        <w:tc>
          <w:tcPr>
            <w:tcW w:w="691" w:type="dxa"/>
            <w:shd w:val="clear" w:color="auto" w:fill="auto"/>
          </w:tcPr>
          <w:p w14:paraId="4FF7B49C" w14:textId="77777777" w:rsidR="008568F1" w:rsidRPr="00D42DAC" w:rsidRDefault="008568F1" w:rsidP="007060A7">
            <w:pPr>
              <w:tabs>
                <w:tab w:val="left" w:pos="432"/>
              </w:tabs>
              <w:spacing w:line="360" w:lineRule="auto"/>
              <w:jc w:val="both"/>
              <w:rPr>
                <w:rFonts w:asciiTheme="minorHAnsi" w:hAnsiTheme="minorHAnsi" w:cstheme="minorHAnsi"/>
                <w:sz w:val="18"/>
                <w:szCs w:val="18"/>
                <w:lang w:eastAsia="zh-CN"/>
              </w:rPr>
            </w:pPr>
          </w:p>
          <w:p w14:paraId="6CD8B3CA" w14:textId="14B711BC" w:rsidR="008568F1" w:rsidRPr="00D42DAC" w:rsidRDefault="002A2185" w:rsidP="007060A7">
            <w:pPr>
              <w:tabs>
                <w:tab w:val="left" w:pos="432"/>
              </w:tabs>
              <w:spacing w:line="360" w:lineRule="auto"/>
              <w:jc w:val="both"/>
              <w:rPr>
                <w:rFonts w:asciiTheme="minorHAnsi" w:hAnsiTheme="minorHAnsi" w:cstheme="minorHAnsi"/>
                <w:sz w:val="18"/>
                <w:szCs w:val="18"/>
                <w:lang w:eastAsia="zh-CN"/>
              </w:rPr>
            </w:pPr>
            <w:r>
              <w:rPr>
                <w:rFonts w:asciiTheme="minorHAnsi" w:hAnsiTheme="minorHAnsi" w:cstheme="minorHAnsi"/>
                <w:sz w:val="18"/>
                <w:szCs w:val="18"/>
                <w:lang w:eastAsia="zh-CN"/>
              </w:rPr>
              <w:t>5</w:t>
            </w:r>
          </w:p>
        </w:tc>
        <w:tc>
          <w:tcPr>
            <w:tcW w:w="690" w:type="dxa"/>
            <w:shd w:val="clear" w:color="auto" w:fill="auto"/>
          </w:tcPr>
          <w:p w14:paraId="50763488" w14:textId="4E3020EE" w:rsidR="008568F1" w:rsidRPr="00D42DAC" w:rsidRDefault="002A2185" w:rsidP="007060A7">
            <w:pPr>
              <w:tabs>
                <w:tab w:val="left" w:pos="432"/>
              </w:tabs>
              <w:jc w:val="both"/>
              <w:rPr>
                <w:rFonts w:asciiTheme="minorHAnsi" w:hAnsiTheme="minorHAnsi" w:cstheme="minorHAnsi"/>
                <w:sz w:val="18"/>
                <w:szCs w:val="18"/>
                <w:lang w:eastAsia="zh-CN"/>
              </w:rPr>
            </w:pPr>
            <w:r>
              <w:rPr>
                <w:rFonts w:asciiTheme="minorHAnsi" w:hAnsiTheme="minorHAnsi" w:cstheme="minorHAnsi"/>
                <w:sz w:val="18"/>
                <w:szCs w:val="18"/>
                <w:lang w:eastAsia="zh-CN"/>
              </w:rPr>
              <w:t>7</w:t>
            </w:r>
          </w:p>
        </w:tc>
        <w:tc>
          <w:tcPr>
            <w:tcW w:w="689" w:type="dxa"/>
            <w:shd w:val="clear" w:color="auto" w:fill="auto"/>
          </w:tcPr>
          <w:p w14:paraId="61CA31D3" w14:textId="2D7A7203" w:rsidR="008568F1" w:rsidRPr="00D42DAC" w:rsidRDefault="002A2185" w:rsidP="007060A7">
            <w:pPr>
              <w:tabs>
                <w:tab w:val="left" w:pos="432"/>
              </w:tabs>
              <w:jc w:val="both"/>
              <w:rPr>
                <w:rFonts w:asciiTheme="minorHAnsi" w:hAnsiTheme="minorHAnsi" w:cstheme="minorHAnsi"/>
                <w:sz w:val="18"/>
                <w:szCs w:val="18"/>
                <w:lang w:eastAsia="zh-CN"/>
              </w:rPr>
            </w:pPr>
            <w:r>
              <w:rPr>
                <w:rFonts w:asciiTheme="minorHAnsi" w:hAnsiTheme="minorHAnsi" w:cstheme="minorHAnsi"/>
                <w:sz w:val="18"/>
                <w:szCs w:val="18"/>
                <w:lang w:eastAsia="zh-CN"/>
              </w:rPr>
              <w:t>8</w:t>
            </w:r>
          </w:p>
        </w:tc>
        <w:tc>
          <w:tcPr>
            <w:tcW w:w="689" w:type="dxa"/>
            <w:shd w:val="clear" w:color="auto" w:fill="auto"/>
          </w:tcPr>
          <w:p w14:paraId="24E6657D" w14:textId="4D74B4AE" w:rsidR="008568F1" w:rsidRPr="00D42DAC" w:rsidRDefault="002A2185" w:rsidP="007060A7">
            <w:pPr>
              <w:tabs>
                <w:tab w:val="left" w:pos="432"/>
              </w:tabs>
              <w:jc w:val="both"/>
              <w:rPr>
                <w:rFonts w:asciiTheme="minorHAnsi" w:hAnsiTheme="minorHAnsi" w:cstheme="minorHAnsi"/>
                <w:sz w:val="18"/>
                <w:szCs w:val="18"/>
                <w:lang w:eastAsia="zh-CN"/>
              </w:rPr>
            </w:pPr>
            <w:r>
              <w:rPr>
                <w:rFonts w:asciiTheme="minorHAnsi" w:hAnsiTheme="minorHAnsi" w:cstheme="minorHAnsi"/>
                <w:sz w:val="18"/>
                <w:szCs w:val="18"/>
                <w:lang w:eastAsia="zh-CN"/>
              </w:rPr>
              <w:t>4</w:t>
            </w:r>
          </w:p>
        </w:tc>
        <w:tc>
          <w:tcPr>
            <w:tcW w:w="687" w:type="dxa"/>
            <w:shd w:val="clear" w:color="auto" w:fill="auto"/>
          </w:tcPr>
          <w:p w14:paraId="35D02D39" w14:textId="11445E04" w:rsidR="008568F1" w:rsidRPr="00D42DAC" w:rsidRDefault="002A2185" w:rsidP="007060A7">
            <w:pPr>
              <w:tabs>
                <w:tab w:val="left" w:pos="432"/>
              </w:tabs>
              <w:jc w:val="both"/>
              <w:rPr>
                <w:rFonts w:asciiTheme="minorHAnsi" w:hAnsiTheme="minorHAnsi" w:cstheme="minorHAnsi"/>
                <w:sz w:val="18"/>
                <w:szCs w:val="18"/>
                <w:lang w:eastAsia="zh-CN"/>
              </w:rPr>
            </w:pPr>
            <w:r>
              <w:rPr>
                <w:rFonts w:asciiTheme="minorHAnsi" w:hAnsiTheme="minorHAnsi" w:cstheme="minorHAnsi"/>
                <w:sz w:val="18"/>
                <w:szCs w:val="18"/>
                <w:lang w:eastAsia="zh-CN"/>
              </w:rPr>
              <w:t>9</w:t>
            </w:r>
          </w:p>
        </w:tc>
        <w:tc>
          <w:tcPr>
            <w:tcW w:w="687" w:type="dxa"/>
            <w:shd w:val="clear" w:color="auto" w:fill="auto"/>
          </w:tcPr>
          <w:p w14:paraId="0E63C21F" w14:textId="06D77B06" w:rsidR="008568F1" w:rsidRPr="00D42DAC" w:rsidRDefault="002A2185" w:rsidP="007060A7">
            <w:pPr>
              <w:tabs>
                <w:tab w:val="left" w:pos="432"/>
              </w:tabs>
              <w:jc w:val="both"/>
              <w:rPr>
                <w:rFonts w:asciiTheme="minorHAnsi" w:hAnsiTheme="minorHAnsi" w:cstheme="minorHAnsi"/>
                <w:sz w:val="18"/>
                <w:szCs w:val="18"/>
                <w:lang w:eastAsia="zh-CN"/>
              </w:rPr>
            </w:pPr>
            <w:r>
              <w:rPr>
                <w:rFonts w:asciiTheme="minorHAnsi" w:hAnsiTheme="minorHAnsi" w:cstheme="minorHAnsi"/>
                <w:sz w:val="18"/>
                <w:szCs w:val="18"/>
                <w:lang w:eastAsia="zh-CN"/>
              </w:rPr>
              <w:t>3</w:t>
            </w:r>
          </w:p>
        </w:tc>
        <w:tc>
          <w:tcPr>
            <w:tcW w:w="687" w:type="dxa"/>
            <w:shd w:val="clear" w:color="auto" w:fill="auto"/>
          </w:tcPr>
          <w:p w14:paraId="241ACDA5" w14:textId="1397582B" w:rsidR="008568F1" w:rsidRPr="00D42DAC" w:rsidRDefault="002A2185" w:rsidP="007060A7">
            <w:pPr>
              <w:tabs>
                <w:tab w:val="left" w:pos="432"/>
              </w:tabs>
              <w:jc w:val="both"/>
              <w:rPr>
                <w:rFonts w:asciiTheme="minorHAnsi" w:hAnsiTheme="minorHAnsi" w:cstheme="minorHAnsi"/>
                <w:sz w:val="18"/>
                <w:szCs w:val="18"/>
                <w:lang w:eastAsia="zh-CN"/>
              </w:rPr>
            </w:pPr>
            <w:r>
              <w:rPr>
                <w:rFonts w:asciiTheme="minorHAnsi" w:hAnsiTheme="minorHAnsi" w:cstheme="minorHAnsi"/>
                <w:sz w:val="18"/>
                <w:szCs w:val="18"/>
                <w:lang w:eastAsia="zh-CN"/>
              </w:rPr>
              <w:t>7</w:t>
            </w:r>
          </w:p>
        </w:tc>
        <w:tc>
          <w:tcPr>
            <w:tcW w:w="687" w:type="dxa"/>
            <w:shd w:val="clear" w:color="auto" w:fill="auto"/>
          </w:tcPr>
          <w:p w14:paraId="334FF721" w14:textId="301E2BEF" w:rsidR="008568F1" w:rsidRPr="00D42DAC" w:rsidRDefault="002A2185" w:rsidP="007060A7">
            <w:pPr>
              <w:tabs>
                <w:tab w:val="left" w:pos="432"/>
              </w:tabs>
              <w:jc w:val="both"/>
              <w:rPr>
                <w:rFonts w:asciiTheme="minorHAnsi" w:hAnsiTheme="minorHAnsi" w:cstheme="minorHAnsi"/>
                <w:sz w:val="18"/>
                <w:szCs w:val="18"/>
                <w:lang w:eastAsia="zh-CN"/>
              </w:rPr>
            </w:pPr>
            <w:r>
              <w:rPr>
                <w:rFonts w:asciiTheme="minorHAnsi" w:hAnsiTheme="minorHAnsi" w:cstheme="minorHAnsi"/>
                <w:sz w:val="18"/>
                <w:szCs w:val="18"/>
                <w:lang w:eastAsia="zh-CN"/>
              </w:rPr>
              <w:t>3</w:t>
            </w:r>
          </w:p>
        </w:tc>
        <w:tc>
          <w:tcPr>
            <w:tcW w:w="687" w:type="dxa"/>
            <w:shd w:val="clear" w:color="auto" w:fill="auto"/>
          </w:tcPr>
          <w:p w14:paraId="1DC86BB5" w14:textId="02205D3E" w:rsidR="008568F1" w:rsidRPr="00D42DAC" w:rsidRDefault="002A2185" w:rsidP="007060A7">
            <w:pPr>
              <w:tabs>
                <w:tab w:val="left" w:pos="432"/>
              </w:tabs>
              <w:jc w:val="both"/>
              <w:rPr>
                <w:rFonts w:asciiTheme="minorHAnsi" w:hAnsiTheme="minorHAnsi" w:cstheme="minorHAnsi"/>
                <w:sz w:val="18"/>
                <w:szCs w:val="18"/>
                <w:lang w:eastAsia="zh-CN"/>
              </w:rPr>
            </w:pPr>
            <w:r>
              <w:rPr>
                <w:rFonts w:asciiTheme="minorHAnsi" w:hAnsiTheme="minorHAnsi" w:cstheme="minorHAnsi"/>
                <w:sz w:val="18"/>
                <w:szCs w:val="18"/>
                <w:lang w:eastAsia="zh-CN"/>
              </w:rPr>
              <w:t>9</w:t>
            </w:r>
          </w:p>
        </w:tc>
        <w:tc>
          <w:tcPr>
            <w:tcW w:w="687" w:type="dxa"/>
            <w:shd w:val="clear" w:color="auto" w:fill="auto"/>
          </w:tcPr>
          <w:p w14:paraId="2CD8B381" w14:textId="2EA5B22C" w:rsidR="008568F1" w:rsidRPr="00D42DAC" w:rsidRDefault="002A2185" w:rsidP="007060A7">
            <w:pPr>
              <w:tabs>
                <w:tab w:val="left" w:pos="432"/>
              </w:tabs>
              <w:jc w:val="both"/>
              <w:rPr>
                <w:rFonts w:asciiTheme="minorHAnsi" w:hAnsiTheme="minorHAnsi" w:cstheme="minorHAnsi"/>
                <w:sz w:val="18"/>
                <w:szCs w:val="18"/>
                <w:lang w:eastAsia="zh-CN"/>
              </w:rPr>
            </w:pPr>
            <w:r>
              <w:rPr>
                <w:rFonts w:asciiTheme="minorHAnsi" w:hAnsiTheme="minorHAnsi" w:cstheme="minorHAnsi"/>
                <w:sz w:val="18"/>
                <w:szCs w:val="18"/>
                <w:lang w:eastAsia="zh-CN"/>
              </w:rPr>
              <w:t>6</w:t>
            </w:r>
          </w:p>
        </w:tc>
        <w:tc>
          <w:tcPr>
            <w:tcW w:w="687" w:type="dxa"/>
            <w:shd w:val="clear" w:color="auto" w:fill="auto"/>
          </w:tcPr>
          <w:p w14:paraId="106B30E9" w14:textId="25B100A1" w:rsidR="008568F1" w:rsidRPr="00D42DAC" w:rsidRDefault="002A2185" w:rsidP="007060A7">
            <w:pPr>
              <w:tabs>
                <w:tab w:val="left" w:pos="432"/>
              </w:tabs>
              <w:jc w:val="both"/>
              <w:rPr>
                <w:rFonts w:asciiTheme="minorHAnsi" w:hAnsiTheme="minorHAnsi" w:cstheme="minorHAnsi"/>
                <w:sz w:val="18"/>
                <w:szCs w:val="18"/>
                <w:lang w:eastAsia="zh-CN"/>
              </w:rPr>
            </w:pPr>
            <w:r>
              <w:rPr>
                <w:rFonts w:asciiTheme="minorHAnsi" w:hAnsiTheme="minorHAnsi" w:cstheme="minorHAnsi"/>
                <w:sz w:val="18"/>
                <w:szCs w:val="18"/>
                <w:lang w:eastAsia="zh-CN"/>
              </w:rPr>
              <w:t>1</w:t>
            </w:r>
          </w:p>
        </w:tc>
        <w:tc>
          <w:tcPr>
            <w:tcW w:w="687" w:type="dxa"/>
            <w:shd w:val="clear" w:color="auto" w:fill="auto"/>
          </w:tcPr>
          <w:p w14:paraId="7B401456" w14:textId="1271E547" w:rsidR="008568F1" w:rsidRPr="00D42DAC" w:rsidRDefault="002A2185" w:rsidP="007060A7">
            <w:pPr>
              <w:tabs>
                <w:tab w:val="left" w:pos="432"/>
              </w:tabs>
              <w:jc w:val="both"/>
              <w:rPr>
                <w:rFonts w:asciiTheme="minorHAnsi" w:hAnsiTheme="minorHAnsi" w:cstheme="minorHAnsi"/>
                <w:sz w:val="18"/>
                <w:szCs w:val="18"/>
                <w:lang w:eastAsia="zh-CN"/>
              </w:rPr>
            </w:pPr>
            <w:r>
              <w:rPr>
                <w:rFonts w:asciiTheme="minorHAnsi" w:hAnsiTheme="minorHAnsi" w:cstheme="minorHAnsi"/>
                <w:sz w:val="18"/>
                <w:szCs w:val="18"/>
                <w:lang w:eastAsia="zh-CN"/>
              </w:rPr>
              <w:t>0</w:t>
            </w:r>
          </w:p>
        </w:tc>
        <w:tc>
          <w:tcPr>
            <w:tcW w:w="687" w:type="dxa"/>
            <w:shd w:val="clear" w:color="auto" w:fill="auto"/>
          </w:tcPr>
          <w:p w14:paraId="64592233" w14:textId="36757E87" w:rsidR="008568F1" w:rsidRPr="00D42DAC" w:rsidRDefault="002A2185" w:rsidP="007060A7">
            <w:pPr>
              <w:tabs>
                <w:tab w:val="left" w:pos="432"/>
              </w:tabs>
              <w:jc w:val="both"/>
              <w:rPr>
                <w:rFonts w:asciiTheme="minorHAnsi" w:hAnsiTheme="minorHAnsi" w:cstheme="minorHAnsi"/>
                <w:sz w:val="18"/>
                <w:szCs w:val="18"/>
                <w:lang w:eastAsia="zh-CN"/>
              </w:rPr>
            </w:pPr>
            <w:r>
              <w:rPr>
                <w:rFonts w:asciiTheme="minorHAnsi" w:hAnsiTheme="minorHAnsi" w:cstheme="minorHAnsi"/>
                <w:sz w:val="18"/>
                <w:szCs w:val="18"/>
                <w:lang w:eastAsia="zh-CN"/>
              </w:rPr>
              <w:t>4</w:t>
            </w:r>
          </w:p>
        </w:tc>
        <w:tc>
          <w:tcPr>
            <w:tcW w:w="687" w:type="dxa"/>
            <w:shd w:val="clear" w:color="auto" w:fill="auto"/>
          </w:tcPr>
          <w:p w14:paraId="4A81DB37" w14:textId="5483E18D" w:rsidR="008568F1" w:rsidRPr="00D42DAC" w:rsidRDefault="002A2185" w:rsidP="007060A7">
            <w:pPr>
              <w:tabs>
                <w:tab w:val="left" w:pos="432"/>
              </w:tabs>
              <w:jc w:val="both"/>
              <w:rPr>
                <w:rFonts w:asciiTheme="minorHAnsi" w:hAnsiTheme="minorHAnsi" w:cstheme="minorHAnsi"/>
                <w:sz w:val="18"/>
                <w:szCs w:val="18"/>
                <w:lang w:eastAsia="zh-CN"/>
              </w:rPr>
            </w:pPr>
            <w:r>
              <w:rPr>
                <w:rFonts w:asciiTheme="minorHAnsi" w:hAnsiTheme="minorHAnsi" w:cstheme="minorHAnsi"/>
                <w:sz w:val="18"/>
                <w:szCs w:val="18"/>
                <w:lang w:eastAsia="zh-CN"/>
              </w:rPr>
              <w:t>3</w:t>
            </w:r>
          </w:p>
        </w:tc>
      </w:tr>
    </w:tbl>
    <w:p w14:paraId="551A8C86" w14:textId="77777777" w:rsidR="008568F1" w:rsidRPr="00D42DAC" w:rsidRDefault="008568F1" w:rsidP="008568F1">
      <w:pPr>
        <w:tabs>
          <w:tab w:val="left" w:pos="851"/>
        </w:tabs>
        <w:spacing w:before="120"/>
        <w:jc w:val="both"/>
        <w:rPr>
          <w:rFonts w:asciiTheme="minorHAnsi" w:hAnsiTheme="minorHAnsi" w:cstheme="minorHAnsi"/>
          <w:sz w:val="18"/>
          <w:szCs w:val="18"/>
          <w:lang w:eastAsia="zh-CN"/>
        </w:rPr>
      </w:pPr>
    </w:p>
    <w:p w14:paraId="768DCD37" w14:textId="77777777" w:rsidR="008568F1" w:rsidRPr="00D42DAC" w:rsidRDefault="008568F1" w:rsidP="008568F1">
      <w:pPr>
        <w:widowControl/>
        <w:tabs>
          <w:tab w:val="left" w:pos="851"/>
        </w:tabs>
        <w:jc w:val="both"/>
        <w:rPr>
          <w:rFonts w:asciiTheme="minorHAnsi" w:eastAsia="Times New Roman" w:hAnsiTheme="minorHAnsi" w:cstheme="minorHAnsi"/>
          <w:b/>
          <w:bCs/>
          <w:sz w:val="18"/>
          <w:szCs w:val="18"/>
          <w:u w:val="single"/>
          <w:lang w:eastAsia="zh-CN"/>
        </w:rPr>
      </w:pPr>
      <w:r w:rsidRPr="00D42DAC">
        <w:rPr>
          <w:rFonts w:asciiTheme="minorHAnsi" w:eastAsia="Times New Roman" w:hAnsiTheme="minorHAnsi" w:cstheme="minorHAnsi"/>
          <w:b/>
          <w:bCs/>
          <w:sz w:val="18"/>
          <w:szCs w:val="18"/>
          <w:u w:val="single"/>
          <w:lang w:eastAsia="zh-CN"/>
        </w:rPr>
        <w:t>Pour les groupements</w:t>
      </w:r>
    </w:p>
    <w:p w14:paraId="39069D55" w14:textId="77777777" w:rsidR="008568F1" w:rsidRPr="00D42DAC" w:rsidRDefault="008568F1" w:rsidP="008568F1">
      <w:pPr>
        <w:widowControl/>
        <w:jc w:val="both"/>
        <w:rPr>
          <w:rFonts w:asciiTheme="minorHAnsi" w:eastAsia="Times New Roman" w:hAnsiTheme="minorHAnsi" w:cstheme="minorHAnsi"/>
          <w:sz w:val="20"/>
          <w:szCs w:val="20"/>
          <w:lang w:eastAsia="zh-CN"/>
        </w:rPr>
      </w:pPr>
    </w:p>
    <w:p w14:paraId="4DCEA483" w14:textId="77777777" w:rsidR="008568F1" w:rsidRPr="00D42DAC" w:rsidRDefault="008568F1" w:rsidP="008568F1">
      <w:pPr>
        <w:widowControl/>
        <w:tabs>
          <w:tab w:val="left" w:pos="426"/>
        </w:tabs>
        <w:jc w:val="both"/>
        <w:rPr>
          <w:rFonts w:asciiTheme="minorHAnsi" w:eastAsia="Times New Roman" w:hAnsiTheme="minorHAnsi" w:cstheme="minorHAnsi"/>
          <w:sz w:val="18"/>
          <w:szCs w:val="18"/>
          <w:lang w:eastAsia="zh-CN"/>
        </w:rPr>
      </w:pPr>
      <w:r w:rsidRPr="00D42DAC">
        <w:rPr>
          <w:rFonts w:asciiTheme="minorHAnsi" w:eastAsia="Times New Roman" w:hAnsiTheme="minorHAnsi" w:cstheme="minorHAnsi"/>
          <w:sz w:val="20"/>
          <w:szCs w:val="20"/>
          <w:lang w:eastAsia="zh-CN"/>
        </w:rPr>
        <w:tab/>
      </w:r>
      <w:r w:rsidRPr="00D42DAC">
        <w:rPr>
          <w:rFonts w:asciiTheme="minorHAnsi" w:eastAsia="Times New Roman" w:hAnsiTheme="minorHAnsi" w:cstheme="minorHAnsi"/>
          <w:sz w:val="20"/>
          <w:szCs w:val="20"/>
          <w:lang w:eastAsia="zh-CN"/>
        </w:rPr>
        <w:sym w:font="Wingdings" w:char="F0A8"/>
      </w:r>
      <w:r w:rsidRPr="00D42DAC">
        <w:rPr>
          <w:rFonts w:asciiTheme="minorHAnsi" w:eastAsia="Times New Roman" w:hAnsiTheme="minorHAnsi" w:cstheme="minorHAnsi"/>
          <w:sz w:val="18"/>
          <w:szCs w:val="18"/>
          <w:lang w:eastAsia="zh-CN"/>
        </w:rPr>
        <w:t xml:space="preserve">  </w:t>
      </w:r>
      <w:proofErr w:type="gramStart"/>
      <w:r w:rsidRPr="00D42DAC">
        <w:rPr>
          <w:rFonts w:asciiTheme="minorHAnsi" w:eastAsia="Times New Roman" w:hAnsiTheme="minorHAnsi" w:cstheme="minorHAnsi"/>
          <w:sz w:val="18"/>
          <w:szCs w:val="18"/>
          <w:lang w:eastAsia="zh-CN"/>
        </w:rPr>
        <w:t>agissant</w:t>
      </w:r>
      <w:proofErr w:type="gramEnd"/>
      <w:r w:rsidRPr="00D42DAC">
        <w:rPr>
          <w:rFonts w:asciiTheme="minorHAnsi" w:eastAsia="Times New Roman" w:hAnsiTheme="minorHAnsi" w:cstheme="minorHAnsi"/>
          <w:sz w:val="18"/>
          <w:szCs w:val="18"/>
          <w:lang w:eastAsia="zh-CN"/>
        </w:rPr>
        <w:t xml:space="preserve"> en tant que mandataire désigné du groupement (</w:t>
      </w:r>
      <w:r w:rsidRPr="00D42DAC">
        <w:rPr>
          <w:rFonts w:asciiTheme="minorHAnsi" w:eastAsia="Times New Roman" w:hAnsiTheme="minorHAnsi" w:cstheme="minorHAnsi"/>
          <w:i/>
          <w:sz w:val="18"/>
          <w:szCs w:val="18"/>
          <w:lang w:eastAsia="zh-CN"/>
        </w:rPr>
        <w:t>annexe 1 à compléter obligatoirement</w:t>
      </w:r>
      <w:r w:rsidRPr="00D42DAC">
        <w:rPr>
          <w:rFonts w:asciiTheme="minorHAnsi" w:eastAsia="Times New Roman" w:hAnsiTheme="minorHAnsi" w:cstheme="minorHAnsi"/>
          <w:sz w:val="18"/>
          <w:szCs w:val="18"/>
          <w:lang w:eastAsia="zh-CN"/>
        </w:rPr>
        <w:t>)</w:t>
      </w:r>
    </w:p>
    <w:p w14:paraId="0B8A1F3E" w14:textId="77777777" w:rsidR="008568F1" w:rsidRPr="00D42DAC" w:rsidRDefault="008568F1" w:rsidP="008568F1">
      <w:pPr>
        <w:widowControl/>
        <w:tabs>
          <w:tab w:val="left" w:pos="426"/>
        </w:tabs>
        <w:jc w:val="both"/>
        <w:rPr>
          <w:rFonts w:asciiTheme="minorHAnsi" w:eastAsia="Times New Roman" w:hAnsiTheme="minorHAnsi" w:cstheme="minorHAnsi"/>
          <w:sz w:val="18"/>
          <w:szCs w:val="18"/>
          <w:lang w:eastAsia="zh-CN"/>
        </w:rPr>
      </w:pPr>
    </w:p>
    <w:p w14:paraId="4CDD4558" w14:textId="77777777" w:rsidR="008568F1" w:rsidRPr="00D42DAC" w:rsidRDefault="008568F1" w:rsidP="008568F1">
      <w:pPr>
        <w:widowControl/>
        <w:tabs>
          <w:tab w:val="left" w:pos="851"/>
        </w:tabs>
        <w:jc w:val="both"/>
        <w:rPr>
          <w:rFonts w:asciiTheme="minorHAnsi" w:eastAsia="Times New Roman" w:hAnsiTheme="minorHAnsi" w:cstheme="minorHAnsi"/>
          <w:sz w:val="18"/>
          <w:szCs w:val="18"/>
          <w:lang w:eastAsia="zh-CN"/>
        </w:rPr>
      </w:pPr>
      <w:r w:rsidRPr="00D42DAC">
        <w:rPr>
          <w:rFonts w:asciiTheme="minorHAnsi" w:eastAsia="Times New Roman" w:hAnsiTheme="minorHAnsi" w:cstheme="minorHAnsi"/>
          <w:sz w:val="18"/>
          <w:szCs w:val="18"/>
          <w:lang w:eastAsia="zh-CN"/>
        </w:rPr>
        <w:tab/>
      </w:r>
      <w:r w:rsidRPr="00D42DAC">
        <w:rPr>
          <w:rFonts w:asciiTheme="minorHAnsi" w:eastAsia="Times New Roman" w:hAnsiTheme="minorHAnsi" w:cstheme="minorHAnsi"/>
          <w:sz w:val="18"/>
          <w:szCs w:val="18"/>
          <w:lang w:eastAsia="zh-CN"/>
        </w:rPr>
        <w:tab/>
      </w:r>
      <w:r w:rsidRPr="00D42DAC">
        <w:rPr>
          <w:rFonts w:asciiTheme="minorHAnsi" w:eastAsia="Times New Roman" w:hAnsiTheme="minorHAnsi" w:cstheme="minorHAnsi"/>
          <w:sz w:val="18"/>
          <w:szCs w:val="18"/>
          <w:lang w:eastAsia="zh-CN"/>
        </w:rPr>
        <w:sym w:font="Webdings" w:char="F063"/>
      </w:r>
      <w:r w:rsidRPr="00D42DAC">
        <w:rPr>
          <w:rFonts w:asciiTheme="minorHAnsi" w:eastAsia="Times New Roman" w:hAnsiTheme="minorHAnsi" w:cstheme="minorHAnsi"/>
          <w:sz w:val="18"/>
          <w:szCs w:val="18"/>
          <w:lang w:eastAsia="zh-CN"/>
        </w:rPr>
        <w:t xml:space="preserve">  </w:t>
      </w:r>
      <w:proofErr w:type="gramStart"/>
      <w:r w:rsidRPr="00D42DAC">
        <w:rPr>
          <w:rFonts w:asciiTheme="minorHAnsi" w:eastAsia="Times New Roman" w:hAnsiTheme="minorHAnsi" w:cstheme="minorHAnsi"/>
          <w:sz w:val="18"/>
          <w:szCs w:val="18"/>
          <w:lang w:eastAsia="zh-CN"/>
        </w:rPr>
        <w:t>du</w:t>
      </w:r>
      <w:proofErr w:type="gramEnd"/>
      <w:r w:rsidRPr="00D42DAC">
        <w:rPr>
          <w:rFonts w:asciiTheme="minorHAnsi" w:eastAsia="Times New Roman" w:hAnsiTheme="minorHAnsi" w:cstheme="minorHAnsi"/>
          <w:sz w:val="18"/>
          <w:szCs w:val="18"/>
          <w:lang w:eastAsia="zh-CN"/>
        </w:rPr>
        <w:t xml:space="preserve"> groupement solidaire</w:t>
      </w:r>
    </w:p>
    <w:p w14:paraId="5FBA272B" w14:textId="77777777" w:rsidR="008568F1" w:rsidRPr="00D42DAC" w:rsidRDefault="008568F1" w:rsidP="008568F1">
      <w:pPr>
        <w:widowControl/>
        <w:tabs>
          <w:tab w:val="left" w:pos="851"/>
        </w:tabs>
        <w:jc w:val="both"/>
        <w:rPr>
          <w:rFonts w:asciiTheme="minorHAnsi" w:eastAsia="Times New Roman" w:hAnsiTheme="minorHAnsi" w:cstheme="minorHAnsi"/>
          <w:sz w:val="18"/>
          <w:szCs w:val="18"/>
          <w:lang w:eastAsia="zh-CN"/>
        </w:rPr>
      </w:pPr>
    </w:p>
    <w:p w14:paraId="037D9389" w14:textId="77777777" w:rsidR="008568F1" w:rsidRPr="00D42DAC" w:rsidRDefault="008568F1" w:rsidP="008568F1">
      <w:pPr>
        <w:widowControl/>
        <w:ind w:left="709" w:firstLine="709"/>
        <w:jc w:val="both"/>
        <w:rPr>
          <w:rFonts w:asciiTheme="minorHAnsi" w:eastAsia="Times New Roman" w:hAnsiTheme="minorHAnsi" w:cstheme="minorHAnsi"/>
          <w:sz w:val="18"/>
          <w:szCs w:val="18"/>
          <w:lang w:eastAsia="zh-CN"/>
        </w:rPr>
      </w:pPr>
      <w:r w:rsidRPr="00D42DAC">
        <w:rPr>
          <w:rFonts w:asciiTheme="minorHAnsi" w:eastAsia="Times New Roman" w:hAnsiTheme="minorHAnsi" w:cstheme="minorHAnsi"/>
          <w:sz w:val="18"/>
          <w:szCs w:val="18"/>
          <w:lang w:eastAsia="zh-CN"/>
        </w:rPr>
        <w:sym w:font="Webdings" w:char="F063"/>
      </w:r>
      <w:r w:rsidRPr="00D42DAC">
        <w:rPr>
          <w:rFonts w:asciiTheme="minorHAnsi" w:eastAsia="Times New Roman" w:hAnsiTheme="minorHAnsi" w:cstheme="minorHAnsi"/>
          <w:sz w:val="18"/>
          <w:szCs w:val="18"/>
          <w:lang w:eastAsia="zh-CN"/>
        </w:rPr>
        <w:t xml:space="preserve">  </w:t>
      </w:r>
      <w:proofErr w:type="gramStart"/>
      <w:r w:rsidRPr="00D42DAC">
        <w:rPr>
          <w:rFonts w:asciiTheme="minorHAnsi" w:eastAsia="Times New Roman" w:hAnsiTheme="minorHAnsi" w:cstheme="minorHAnsi"/>
          <w:sz w:val="18"/>
          <w:szCs w:val="18"/>
          <w:lang w:eastAsia="zh-CN"/>
        </w:rPr>
        <w:t>solidaire</w:t>
      </w:r>
      <w:proofErr w:type="gramEnd"/>
      <w:r w:rsidRPr="00D42DAC">
        <w:rPr>
          <w:rFonts w:asciiTheme="minorHAnsi" w:eastAsia="Times New Roman" w:hAnsiTheme="minorHAnsi" w:cstheme="minorHAnsi"/>
          <w:sz w:val="18"/>
          <w:szCs w:val="18"/>
          <w:lang w:eastAsia="zh-CN"/>
        </w:rPr>
        <w:t xml:space="preserve"> du groupement conjoint</w:t>
      </w:r>
    </w:p>
    <w:p w14:paraId="0391AC5D" w14:textId="77777777" w:rsidR="008568F1" w:rsidRPr="00D42DAC" w:rsidRDefault="008568F1" w:rsidP="008568F1">
      <w:pPr>
        <w:widowControl/>
        <w:jc w:val="both"/>
        <w:rPr>
          <w:rFonts w:asciiTheme="minorHAnsi" w:eastAsia="Times New Roman" w:hAnsiTheme="minorHAnsi" w:cstheme="minorHAnsi"/>
          <w:sz w:val="18"/>
          <w:szCs w:val="18"/>
          <w:lang w:eastAsia="zh-CN"/>
        </w:rPr>
      </w:pPr>
    </w:p>
    <w:p w14:paraId="068E2B1A" w14:textId="77777777" w:rsidR="008568F1" w:rsidRPr="00D42DAC" w:rsidRDefault="008568F1" w:rsidP="008568F1">
      <w:pPr>
        <w:widowControl/>
        <w:ind w:left="709" w:firstLine="709"/>
        <w:jc w:val="both"/>
        <w:rPr>
          <w:rFonts w:asciiTheme="minorHAnsi" w:eastAsia="Times New Roman" w:hAnsiTheme="minorHAnsi" w:cstheme="minorHAnsi"/>
          <w:sz w:val="18"/>
          <w:szCs w:val="18"/>
          <w:lang w:eastAsia="zh-CN"/>
        </w:rPr>
      </w:pPr>
      <w:r w:rsidRPr="00D42DAC">
        <w:rPr>
          <w:rFonts w:asciiTheme="minorHAnsi" w:eastAsia="Times New Roman" w:hAnsiTheme="minorHAnsi" w:cstheme="minorHAnsi"/>
          <w:sz w:val="18"/>
          <w:szCs w:val="18"/>
          <w:lang w:eastAsia="zh-CN"/>
        </w:rPr>
        <w:sym w:font="Webdings" w:char="F063"/>
      </w:r>
      <w:r w:rsidRPr="00D42DAC">
        <w:rPr>
          <w:rFonts w:asciiTheme="minorHAnsi" w:eastAsia="Times New Roman" w:hAnsiTheme="minorHAnsi" w:cstheme="minorHAnsi"/>
          <w:sz w:val="18"/>
          <w:szCs w:val="18"/>
          <w:lang w:eastAsia="zh-CN"/>
        </w:rPr>
        <w:t xml:space="preserve">  </w:t>
      </w:r>
      <w:proofErr w:type="gramStart"/>
      <w:r w:rsidRPr="00D42DAC">
        <w:rPr>
          <w:rFonts w:asciiTheme="minorHAnsi" w:eastAsia="Times New Roman" w:hAnsiTheme="minorHAnsi" w:cstheme="minorHAnsi"/>
          <w:sz w:val="18"/>
          <w:szCs w:val="18"/>
          <w:lang w:eastAsia="zh-CN"/>
        </w:rPr>
        <w:t>non</w:t>
      </w:r>
      <w:proofErr w:type="gramEnd"/>
      <w:r w:rsidRPr="00D42DAC">
        <w:rPr>
          <w:rFonts w:asciiTheme="minorHAnsi" w:eastAsia="Times New Roman" w:hAnsiTheme="minorHAnsi" w:cstheme="minorHAnsi"/>
          <w:sz w:val="18"/>
          <w:szCs w:val="18"/>
          <w:lang w:eastAsia="zh-CN"/>
        </w:rPr>
        <w:t xml:space="preserve"> solidaire du groupement conjoint</w:t>
      </w:r>
    </w:p>
    <w:p w14:paraId="17184A95" w14:textId="77777777" w:rsidR="008568F1" w:rsidRPr="00D42DAC" w:rsidRDefault="008568F1" w:rsidP="008568F1">
      <w:pPr>
        <w:widowControl/>
        <w:tabs>
          <w:tab w:val="left" w:pos="851"/>
        </w:tabs>
        <w:jc w:val="both"/>
        <w:rPr>
          <w:rFonts w:asciiTheme="minorHAnsi" w:eastAsia="Times New Roman" w:hAnsiTheme="minorHAnsi" w:cstheme="minorHAnsi"/>
          <w:sz w:val="18"/>
          <w:szCs w:val="18"/>
          <w:lang w:eastAsia="zh-CN"/>
        </w:rPr>
      </w:pPr>
    </w:p>
    <w:p w14:paraId="19F1EA35" w14:textId="77777777" w:rsidR="008568F1" w:rsidRPr="00D42DAC" w:rsidRDefault="008568F1" w:rsidP="008568F1">
      <w:pPr>
        <w:widowControl/>
        <w:numPr>
          <w:ilvl w:val="0"/>
          <w:numId w:val="26"/>
        </w:numPr>
        <w:tabs>
          <w:tab w:val="left" w:pos="851"/>
        </w:tabs>
        <w:ind w:left="284" w:hanging="284"/>
        <w:contextualSpacing/>
        <w:jc w:val="both"/>
        <w:rPr>
          <w:rFonts w:asciiTheme="minorHAnsi" w:eastAsia="Times New Roman" w:hAnsiTheme="minorHAnsi" w:cstheme="minorHAnsi"/>
          <w:sz w:val="18"/>
          <w:szCs w:val="18"/>
          <w:lang w:eastAsia="zh-CN"/>
        </w:rPr>
      </w:pPr>
      <w:proofErr w:type="gramStart"/>
      <w:r w:rsidRPr="00D42DAC">
        <w:rPr>
          <w:rFonts w:asciiTheme="minorHAnsi" w:eastAsia="Times New Roman" w:hAnsiTheme="minorHAnsi" w:cstheme="minorHAnsi"/>
          <w:sz w:val="18"/>
          <w:szCs w:val="18"/>
          <w:lang w:eastAsia="zh-CN"/>
        </w:rPr>
        <w:t>après</w:t>
      </w:r>
      <w:proofErr w:type="gramEnd"/>
      <w:r w:rsidRPr="00D42DAC">
        <w:rPr>
          <w:rFonts w:asciiTheme="minorHAnsi" w:eastAsia="Times New Roman" w:hAnsiTheme="minorHAnsi" w:cstheme="minorHAnsi"/>
          <w:sz w:val="18"/>
          <w:szCs w:val="18"/>
          <w:lang w:eastAsia="zh-CN"/>
        </w:rPr>
        <w:t xml:space="preserve"> avoir pris connaissance de l’ensemble des pièces du marché et conformément à leurs clauses et stipulations ;</w:t>
      </w:r>
    </w:p>
    <w:p w14:paraId="70B2AFF1" w14:textId="77777777" w:rsidR="008568F1" w:rsidRPr="00D42DAC" w:rsidRDefault="008568F1" w:rsidP="008568F1">
      <w:pPr>
        <w:widowControl/>
        <w:numPr>
          <w:ilvl w:val="0"/>
          <w:numId w:val="26"/>
        </w:numPr>
        <w:tabs>
          <w:tab w:val="left" w:pos="851"/>
        </w:tabs>
        <w:ind w:left="284" w:hanging="284"/>
        <w:contextualSpacing/>
        <w:jc w:val="both"/>
        <w:rPr>
          <w:rFonts w:asciiTheme="minorHAnsi" w:eastAsia="Times New Roman" w:hAnsiTheme="minorHAnsi" w:cstheme="minorHAnsi"/>
          <w:sz w:val="18"/>
          <w:szCs w:val="18"/>
          <w:lang w:eastAsia="zh-CN"/>
        </w:rPr>
      </w:pPr>
      <w:proofErr w:type="gramStart"/>
      <w:r w:rsidRPr="00D42DAC">
        <w:rPr>
          <w:rFonts w:asciiTheme="minorHAnsi" w:eastAsia="Times New Roman" w:hAnsiTheme="minorHAnsi" w:cstheme="minorHAnsi"/>
          <w:sz w:val="18"/>
          <w:szCs w:val="18"/>
          <w:lang w:eastAsia="zh-CN"/>
        </w:rPr>
        <w:t>sur</w:t>
      </w:r>
      <w:proofErr w:type="gramEnd"/>
      <w:r w:rsidRPr="00D42DAC">
        <w:rPr>
          <w:rFonts w:asciiTheme="minorHAnsi" w:eastAsia="Times New Roman" w:hAnsiTheme="minorHAnsi" w:cstheme="minorHAnsi"/>
          <w:sz w:val="18"/>
          <w:szCs w:val="18"/>
          <w:lang w:eastAsia="zh-CN"/>
        </w:rPr>
        <w:t xml:space="preserve"> la base des documents remis dans le cadre de mon offre et le cas échéant des négociations</w:t>
      </w:r>
      <w:r w:rsidRPr="00D42DAC">
        <w:rPr>
          <w:rFonts w:asciiTheme="minorHAnsi" w:eastAsia="Times New Roman" w:hAnsiTheme="minorHAnsi" w:cstheme="minorHAnsi"/>
          <w:sz w:val="18"/>
          <w:szCs w:val="18"/>
          <w:vertAlign w:val="superscript"/>
          <w:lang w:eastAsia="zh-CN"/>
        </w:rPr>
        <w:t>1</w:t>
      </w:r>
      <w:r w:rsidRPr="00D42DAC">
        <w:rPr>
          <w:rFonts w:asciiTheme="minorHAnsi" w:eastAsia="Times New Roman" w:hAnsiTheme="minorHAnsi" w:cstheme="minorHAnsi"/>
          <w:sz w:val="18"/>
          <w:szCs w:val="18"/>
          <w:lang w:eastAsia="zh-CN"/>
        </w:rPr>
        <w:t> ;</w:t>
      </w:r>
    </w:p>
    <w:p w14:paraId="1214B5B4" w14:textId="77777777" w:rsidR="008568F1" w:rsidRPr="00D42DAC" w:rsidRDefault="008568F1" w:rsidP="008568F1">
      <w:pPr>
        <w:widowControl/>
        <w:numPr>
          <w:ilvl w:val="0"/>
          <w:numId w:val="26"/>
        </w:numPr>
        <w:tabs>
          <w:tab w:val="left" w:pos="851"/>
        </w:tabs>
        <w:ind w:left="284" w:hanging="284"/>
        <w:contextualSpacing/>
        <w:jc w:val="both"/>
        <w:rPr>
          <w:rFonts w:asciiTheme="minorHAnsi" w:eastAsia="Times New Roman" w:hAnsiTheme="minorHAnsi" w:cstheme="minorHAnsi"/>
          <w:sz w:val="18"/>
          <w:szCs w:val="18"/>
          <w:lang w:eastAsia="zh-CN"/>
        </w:rPr>
      </w:pPr>
      <w:proofErr w:type="gramStart"/>
      <w:r w:rsidRPr="00D42DAC">
        <w:rPr>
          <w:rFonts w:asciiTheme="minorHAnsi" w:eastAsia="Times New Roman" w:hAnsiTheme="minorHAnsi" w:cstheme="minorHAnsi"/>
          <w:sz w:val="18"/>
          <w:szCs w:val="18"/>
          <w:lang w:eastAsia="zh-CN"/>
        </w:rPr>
        <w:t>affirme</w:t>
      </w:r>
      <w:proofErr w:type="gramEnd"/>
      <w:r w:rsidRPr="00D42DAC">
        <w:rPr>
          <w:rFonts w:asciiTheme="minorHAnsi" w:eastAsia="Times New Roman" w:hAnsiTheme="minorHAnsi" w:cstheme="minorHAnsi"/>
          <w:sz w:val="18"/>
          <w:szCs w:val="18"/>
          <w:lang w:eastAsia="zh-CN"/>
        </w:rPr>
        <w:t xml:space="preserve"> ne pas être en infraction aux stipulations de l’article L.2341-1 du Code de la commande publique ;</w:t>
      </w:r>
    </w:p>
    <w:p w14:paraId="3F8B6553" w14:textId="77777777" w:rsidR="008568F1" w:rsidRPr="00D42DAC" w:rsidRDefault="008568F1" w:rsidP="008568F1">
      <w:pPr>
        <w:widowControl/>
        <w:numPr>
          <w:ilvl w:val="0"/>
          <w:numId w:val="26"/>
        </w:numPr>
        <w:tabs>
          <w:tab w:val="left" w:pos="851"/>
        </w:tabs>
        <w:ind w:left="284" w:hanging="284"/>
        <w:contextualSpacing/>
        <w:jc w:val="both"/>
        <w:rPr>
          <w:rFonts w:asciiTheme="minorHAnsi" w:eastAsia="Times New Roman" w:hAnsiTheme="minorHAnsi" w:cstheme="minorHAnsi"/>
          <w:sz w:val="18"/>
          <w:szCs w:val="18"/>
          <w:lang w:eastAsia="zh-CN"/>
        </w:rPr>
      </w:pPr>
      <w:proofErr w:type="gramStart"/>
      <w:r w:rsidRPr="00D42DAC">
        <w:rPr>
          <w:rFonts w:asciiTheme="minorHAnsi" w:eastAsia="Times New Roman" w:hAnsiTheme="minorHAnsi" w:cstheme="minorHAnsi"/>
          <w:sz w:val="18"/>
          <w:szCs w:val="18"/>
          <w:lang w:eastAsia="ar-SA"/>
        </w:rPr>
        <w:t>et</w:t>
      </w:r>
      <w:proofErr w:type="gramEnd"/>
      <w:r w:rsidRPr="00D42DAC">
        <w:rPr>
          <w:rFonts w:asciiTheme="minorHAnsi" w:eastAsia="Times New Roman" w:hAnsiTheme="minorHAnsi" w:cstheme="minorHAnsi"/>
          <w:sz w:val="18"/>
          <w:szCs w:val="18"/>
          <w:lang w:eastAsia="ar-SA"/>
        </w:rPr>
        <w:t xml:space="preserve"> après avoir fourni les pièces prévues à l’article 2 de l’arrêté du 22 mars 2019 fixant la liste des renseignements et des documents pouvant être demandés aux candidats aux marchés publics</w:t>
      </w:r>
    </w:p>
    <w:p w14:paraId="61BAFE10" w14:textId="77777777" w:rsidR="008568F1" w:rsidRPr="00D42DAC" w:rsidRDefault="008568F1" w:rsidP="008568F1">
      <w:pPr>
        <w:widowControl/>
        <w:tabs>
          <w:tab w:val="left" w:pos="851"/>
        </w:tabs>
        <w:jc w:val="both"/>
        <w:rPr>
          <w:rFonts w:asciiTheme="minorHAnsi" w:eastAsia="Times New Roman" w:hAnsiTheme="minorHAnsi" w:cstheme="minorHAnsi"/>
          <w:sz w:val="18"/>
          <w:szCs w:val="18"/>
          <w:lang w:eastAsia="zh-CN"/>
        </w:rPr>
      </w:pPr>
    </w:p>
    <w:p w14:paraId="5DB18EA4" w14:textId="77777777" w:rsidR="008568F1" w:rsidRPr="00D42DAC" w:rsidRDefault="008568F1" w:rsidP="008568F1">
      <w:pPr>
        <w:widowControl/>
        <w:tabs>
          <w:tab w:val="left" w:pos="851"/>
        </w:tabs>
        <w:jc w:val="both"/>
        <w:rPr>
          <w:rFonts w:asciiTheme="minorHAnsi" w:eastAsia="Times New Roman" w:hAnsiTheme="minorHAnsi" w:cstheme="minorHAnsi"/>
          <w:sz w:val="18"/>
          <w:szCs w:val="18"/>
          <w:lang w:eastAsia="zh-CN"/>
        </w:rPr>
      </w:pPr>
      <w:r w:rsidRPr="00D42DAC">
        <w:rPr>
          <w:rFonts w:asciiTheme="minorHAnsi" w:eastAsia="Times New Roman" w:hAnsiTheme="minorHAnsi" w:cstheme="minorHAnsi"/>
          <w:b/>
          <w:bCs/>
          <w:sz w:val="18"/>
          <w:szCs w:val="18"/>
          <w:lang w:eastAsia="zh-CN"/>
        </w:rPr>
        <w:t>M’ENGAGE OU ENGAGE le groupement dont je suis mandataire</w:t>
      </w:r>
      <w:r w:rsidRPr="00D42DAC">
        <w:rPr>
          <w:rFonts w:asciiTheme="minorHAnsi" w:eastAsia="Times New Roman" w:hAnsiTheme="minorHAnsi" w:cstheme="minorHAnsi"/>
          <w:b/>
          <w:bCs/>
          <w:sz w:val="18"/>
          <w:szCs w:val="18"/>
          <w:vertAlign w:val="superscript"/>
          <w:lang w:eastAsia="zh-CN"/>
        </w:rPr>
        <w:t>2</w:t>
      </w:r>
      <w:r w:rsidRPr="00D42DAC">
        <w:rPr>
          <w:rFonts w:asciiTheme="minorHAnsi" w:eastAsia="Times New Roman" w:hAnsiTheme="minorHAnsi" w:cstheme="minorHAnsi"/>
          <w:sz w:val="18"/>
          <w:szCs w:val="18"/>
          <w:lang w:eastAsia="zh-CN"/>
        </w:rPr>
        <w:t>, sans réserve, à exécuter les prestations demandées dans les conditions définies ci-après.</w:t>
      </w:r>
    </w:p>
    <w:p w14:paraId="7FBA19D1" w14:textId="77777777" w:rsidR="008568F1" w:rsidRPr="00D42DAC" w:rsidRDefault="008568F1" w:rsidP="008568F1">
      <w:pPr>
        <w:widowControl/>
        <w:tabs>
          <w:tab w:val="left" w:pos="851"/>
        </w:tabs>
        <w:jc w:val="both"/>
        <w:rPr>
          <w:rFonts w:asciiTheme="minorHAnsi" w:eastAsia="Times New Roman" w:hAnsiTheme="minorHAnsi" w:cstheme="minorHAnsi"/>
          <w:sz w:val="18"/>
          <w:szCs w:val="18"/>
          <w:lang w:eastAsia="zh-CN"/>
        </w:rPr>
      </w:pPr>
    </w:p>
    <w:p w14:paraId="217D6AE0" w14:textId="77777777" w:rsidR="008568F1" w:rsidRPr="00D42DAC" w:rsidRDefault="008568F1" w:rsidP="008568F1">
      <w:pPr>
        <w:widowControl/>
        <w:tabs>
          <w:tab w:val="left" w:pos="851"/>
        </w:tabs>
        <w:jc w:val="both"/>
        <w:rPr>
          <w:rFonts w:asciiTheme="minorHAnsi" w:eastAsia="Times New Roman" w:hAnsiTheme="minorHAnsi" w:cstheme="minorHAnsi"/>
          <w:sz w:val="18"/>
          <w:szCs w:val="18"/>
          <w:lang w:eastAsia="zh-CN"/>
        </w:rPr>
      </w:pPr>
      <w:r w:rsidRPr="00D42DAC">
        <w:rPr>
          <w:rFonts w:asciiTheme="minorHAnsi" w:eastAsia="Times New Roman" w:hAnsiTheme="minorHAnsi" w:cstheme="minorHAnsi"/>
          <w:sz w:val="18"/>
          <w:szCs w:val="18"/>
          <w:lang w:eastAsia="zh-CN"/>
        </w:rPr>
        <w:t>L’offre ainsi présentée ne me lie toutefois que si son acceptation nous est notifiée dans un délai de 180 jours à compter de la date limite de réception des offres fixée par le règlement de consultation.</w:t>
      </w:r>
    </w:p>
    <w:p w14:paraId="66F6EC75" w14:textId="77777777" w:rsidR="00E4455E" w:rsidRPr="00D42DAC" w:rsidRDefault="00E4455E" w:rsidP="001D7080">
      <w:pPr>
        <w:widowControl/>
        <w:tabs>
          <w:tab w:val="left" w:pos="851"/>
        </w:tabs>
        <w:jc w:val="both"/>
        <w:rPr>
          <w:rFonts w:asciiTheme="minorHAnsi" w:eastAsia="Times New Roman" w:hAnsiTheme="minorHAnsi" w:cstheme="minorHAnsi"/>
          <w:sz w:val="18"/>
          <w:szCs w:val="18"/>
          <w:lang w:eastAsia="zh-CN"/>
        </w:rPr>
      </w:pPr>
    </w:p>
    <w:p w14:paraId="3F717850" w14:textId="77777777" w:rsidR="007B20F2" w:rsidRPr="00D42DAC" w:rsidRDefault="007B20F2" w:rsidP="007B20F2">
      <w:pPr>
        <w:rPr>
          <w:rFonts w:asciiTheme="minorHAnsi" w:hAnsiTheme="minorHAnsi" w:cstheme="minorHAnsi"/>
          <w:sz w:val="18"/>
          <w:szCs w:val="18"/>
          <w:lang w:eastAsia="en-US"/>
        </w:rPr>
      </w:pPr>
    </w:p>
    <w:tbl>
      <w:tblPr>
        <w:tblStyle w:val="Grilledutableau"/>
        <w:tblW w:w="9067" w:type="dxa"/>
        <w:shd w:val="clear" w:color="auto" w:fill="9CC2E5" w:themeFill="accent1" w:themeFillTint="99"/>
        <w:tblLook w:val="04A0" w:firstRow="1" w:lastRow="0" w:firstColumn="1" w:lastColumn="0" w:noHBand="0" w:noVBand="1"/>
      </w:tblPr>
      <w:tblGrid>
        <w:gridCol w:w="9067"/>
      </w:tblGrid>
      <w:tr w:rsidR="007B20F2" w:rsidRPr="00D42DAC" w14:paraId="3DFF243E" w14:textId="77777777" w:rsidTr="009813C1">
        <w:tc>
          <w:tcPr>
            <w:tcW w:w="9067" w:type="dxa"/>
            <w:shd w:val="clear" w:color="auto" w:fill="9CC2E5" w:themeFill="accent1" w:themeFillTint="99"/>
          </w:tcPr>
          <w:p w14:paraId="7F215D24" w14:textId="37F9E7B7" w:rsidR="007B20F2" w:rsidRPr="00D42DAC" w:rsidRDefault="007B20F2" w:rsidP="007F45FD">
            <w:pPr>
              <w:tabs>
                <w:tab w:val="left" w:pos="426"/>
                <w:tab w:val="left" w:pos="851"/>
              </w:tabs>
              <w:jc w:val="both"/>
              <w:rPr>
                <w:rFonts w:asciiTheme="minorHAnsi" w:hAnsiTheme="minorHAnsi" w:cstheme="minorHAnsi"/>
                <w:b/>
                <w:sz w:val="18"/>
                <w:szCs w:val="18"/>
                <w:lang w:eastAsia="zh-CN"/>
              </w:rPr>
            </w:pPr>
            <w:r w:rsidRPr="00D42DAC">
              <w:rPr>
                <w:rFonts w:asciiTheme="minorHAnsi" w:hAnsiTheme="minorHAnsi" w:cstheme="minorHAnsi"/>
                <w:b/>
                <w:sz w:val="18"/>
                <w:szCs w:val="18"/>
                <w:lang w:eastAsia="zh-CN"/>
              </w:rPr>
              <w:t xml:space="preserve">ARTICLE </w:t>
            </w:r>
            <w:r w:rsidR="001D7080" w:rsidRPr="00D42DAC">
              <w:rPr>
                <w:rFonts w:asciiTheme="minorHAnsi" w:hAnsiTheme="minorHAnsi" w:cstheme="minorHAnsi"/>
                <w:b/>
                <w:sz w:val="18"/>
                <w:szCs w:val="18"/>
                <w:lang w:eastAsia="zh-CN"/>
              </w:rPr>
              <w:t>4</w:t>
            </w:r>
            <w:r w:rsidRPr="00D42DAC">
              <w:rPr>
                <w:rFonts w:asciiTheme="minorHAnsi" w:hAnsiTheme="minorHAnsi" w:cstheme="minorHAnsi"/>
                <w:b/>
                <w:sz w:val="18"/>
                <w:szCs w:val="18"/>
                <w:lang w:eastAsia="zh-CN"/>
              </w:rPr>
              <w:t xml:space="preserve"> – ADRESSE ELECTRONIQUE DE REFERENCE</w:t>
            </w:r>
          </w:p>
        </w:tc>
      </w:tr>
    </w:tbl>
    <w:p w14:paraId="001E233D" w14:textId="77777777" w:rsidR="007B20F2" w:rsidRPr="00D42DAC" w:rsidRDefault="007B20F2" w:rsidP="007B20F2">
      <w:pPr>
        <w:tabs>
          <w:tab w:val="left" w:pos="426"/>
          <w:tab w:val="left" w:pos="851"/>
        </w:tabs>
        <w:jc w:val="both"/>
        <w:rPr>
          <w:rFonts w:asciiTheme="minorHAnsi" w:hAnsiTheme="minorHAnsi" w:cstheme="minorHAnsi"/>
          <w:sz w:val="18"/>
          <w:szCs w:val="18"/>
          <w:lang w:eastAsia="zh-CN"/>
        </w:rPr>
      </w:pPr>
    </w:p>
    <w:p w14:paraId="1F3A7DEE" w14:textId="1CBED03D" w:rsidR="007B20F2" w:rsidRPr="00D42DAC" w:rsidRDefault="007B20F2" w:rsidP="007B20F2">
      <w:pPr>
        <w:tabs>
          <w:tab w:val="left" w:pos="426"/>
          <w:tab w:val="left" w:pos="851"/>
        </w:tabs>
        <w:jc w:val="both"/>
        <w:rPr>
          <w:rFonts w:asciiTheme="minorHAnsi" w:hAnsiTheme="minorHAnsi" w:cstheme="minorHAnsi"/>
          <w:sz w:val="18"/>
          <w:szCs w:val="18"/>
          <w:lang w:eastAsia="zh-CN"/>
        </w:rPr>
      </w:pPr>
      <w:r w:rsidRPr="00D42DAC">
        <w:rPr>
          <w:rFonts w:asciiTheme="minorHAnsi" w:hAnsiTheme="minorHAnsi" w:cstheme="minorHAnsi"/>
          <w:sz w:val="18"/>
          <w:szCs w:val="18"/>
          <w:lang w:eastAsia="zh-CN"/>
        </w:rPr>
        <w:t>L’adresse électronique de référence pour la notification des décisions ou informations de l’acheteur par voie électronique est la suivante (</w:t>
      </w:r>
      <w:r w:rsidRPr="00D42DAC">
        <w:rPr>
          <w:rFonts w:asciiTheme="minorHAnsi" w:hAnsiTheme="minorHAnsi" w:cstheme="minorHAnsi"/>
          <w:b/>
          <w:i/>
          <w:sz w:val="18"/>
          <w:szCs w:val="18"/>
          <w:lang w:eastAsia="zh-CN"/>
        </w:rPr>
        <w:t>à renseigner obligatoirement</w:t>
      </w:r>
      <w:r w:rsidR="009813C1" w:rsidRPr="00D42DAC">
        <w:rPr>
          <w:rFonts w:asciiTheme="minorHAnsi" w:hAnsiTheme="minorHAnsi" w:cstheme="minorHAnsi"/>
          <w:b/>
          <w:i/>
          <w:sz w:val="18"/>
          <w:szCs w:val="18"/>
          <w:lang w:eastAsia="zh-CN"/>
        </w:rPr>
        <w:t xml:space="preserve"> - </w:t>
      </w:r>
      <w:r w:rsidR="009813C1" w:rsidRPr="00D42DAC">
        <w:rPr>
          <w:rFonts w:asciiTheme="minorHAnsi" w:hAnsiTheme="minorHAnsi" w:cstheme="minorHAnsi"/>
          <w:b/>
          <w:i/>
          <w:color w:val="FF0000"/>
          <w:sz w:val="18"/>
          <w:szCs w:val="18"/>
          <w:lang w:eastAsia="zh-CN"/>
        </w:rPr>
        <w:t>cette adresse sera utilisée le cas échéant lors des demandes de complément et/ou des négociations, veuillez renseigner une adresse permettant une réponse via la plateforme de dématérialisation et non pas l’adresse générique de l’entreprise</w:t>
      </w:r>
      <w:r w:rsidRPr="00D42DAC">
        <w:rPr>
          <w:rFonts w:asciiTheme="minorHAnsi" w:hAnsiTheme="minorHAnsi" w:cstheme="minorHAnsi"/>
          <w:sz w:val="18"/>
          <w:szCs w:val="18"/>
          <w:lang w:eastAsia="zh-CN"/>
        </w:rPr>
        <w:t>) :</w:t>
      </w:r>
    </w:p>
    <w:p w14:paraId="21FDD1BB" w14:textId="77777777" w:rsidR="007B20F2" w:rsidRPr="00D42DAC" w:rsidRDefault="007B20F2" w:rsidP="007B20F2">
      <w:pPr>
        <w:tabs>
          <w:tab w:val="left" w:pos="426"/>
          <w:tab w:val="left" w:pos="851"/>
        </w:tabs>
        <w:jc w:val="both"/>
        <w:rPr>
          <w:rFonts w:asciiTheme="minorHAnsi" w:hAnsiTheme="minorHAnsi" w:cstheme="minorHAnsi"/>
          <w:sz w:val="18"/>
          <w:szCs w:val="18"/>
          <w:lang w:eastAsia="zh-CN"/>
        </w:rPr>
      </w:pPr>
    </w:p>
    <w:tbl>
      <w:tblPr>
        <w:tblStyle w:val="Grilledutableau"/>
        <w:tblW w:w="8926" w:type="dxa"/>
        <w:shd w:val="clear" w:color="auto" w:fill="D9D9D9" w:themeFill="background1" w:themeFillShade="D9"/>
        <w:tblLook w:val="04A0" w:firstRow="1" w:lastRow="0" w:firstColumn="1" w:lastColumn="0" w:noHBand="0" w:noVBand="1"/>
      </w:tblPr>
      <w:tblGrid>
        <w:gridCol w:w="8926"/>
      </w:tblGrid>
      <w:tr w:rsidR="007B20F2" w:rsidRPr="00D42DAC" w14:paraId="0CAC8A92" w14:textId="77777777" w:rsidTr="009813C1">
        <w:tc>
          <w:tcPr>
            <w:tcW w:w="8926" w:type="dxa"/>
            <w:shd w:val="clear" w:color="auto" w:fill="D9D9D9" w:themeFill="background1" w:themeFillShade="D9"/>
          </w:tcPr>
          <w:p w14:paraId="2163B2A0" w14:textId="77777777" w:rsidR="007B20F2" w:rsidRPr="00D42DAC" w:rsidRDefault="007B20F2" w:rsidP="007F45FD">
            <w:pPr>
              <w:tabs>
                <w:tab w:val="left" w:pos="426"/>
                <w:tab w:val="left" w:pos="851"/>
              </w:tabs>
              <w:jc w:val="both"/>
              <w:rPr>
                <w:rFonts w:asciiTheme="minorHAnsi" w:hAnsiTheme="minorHAnsi" w:cstheme="minorHAnsi"/>
                <w:sz w:val="18"/>
                <w:szCs w:val="18"/>
                <w:lang w:eastAsia="zh-CN"/>
              </w:rPr>
            </w:pPr>
          </w:p>
          <w:p w14:paraId="08C866BD" w14:textId="6AD6CEF7" w:rsidR="007B20F2" w:rsidRPr="00D42DAC" w:rsidRDefault="002A2185" w:rsidP="007F45FD">
            <w:pPr>
              <w:tabs>
                <w:tab w:val="left" w:pos="426"/>
                <w:tab w:val="left" w:pos="851"/>
              </w:tabs>
              <w:jc w:val="both"/>
              <w:rPr>
                <w:rFonts w:asciiTheme="minorHAnsi" w:hAnsiTheme="minorHAnsi" w:cstheme="minorHAnsi"/>
                <w:sz w:val="18"/>
                <w:szCs w:val="18"/>
                <w:lang w:eastAsia="zh-CN"/>
              </w:rPr>
            </w:pPr>
            <w:r>
              <w:rPr>
                <w:rFonts w:asciiTheme="minorHAnsi" w:hAnsiTheme="minorHAnsi" w:cstheme="minorHAnsi"/>
                <w:sz w:val="18"/>
                <w:szCs w:val="18"/>
                <w:lang w:eastAsia="zh-CN"/>
              </w:rPr>
              <w:t>no-reply@picc-solution.com</w:t>
            </w:r>
          </w:p>
          <w:p w14:paraId="054394B5" w14:textId="77777777" w:rsidR="007B20F2" w:rsidRPr="00D42DAC" w:rsidRDefault="007B20F2" w:rsidP="007F45FD">
            <w:pPr>
              <w:tabs>
                <w:tab w:val="left" w:pos="426"/>
                <w:tab w:val="left" w:pos="851"/>
              </w:tabs>
              <w:jc w:val="both"/>
              <w:rPr>
                <w:rFonts w:asciiTheme="minorHAnsi" w:hAnsiTheme="minorHAnsi" w:cstheme="minorHAnsi"/>
                <w:sz w:val="18"/>
                <w:szCs w:val="18"/>
                <w:lang w:eastAsia="zh-CN"/>
              </w:rPr>
            </w:pPr>
          </w:p>
        </w:tc>
      </w:tr>
    </w:tbl>
    <w:p w14:paraId="524CB9F6" w14:textId="4A6533BF" w:rsidR="007B20F2" w:rsidRPr="00D42DAC" w:rsidRDefault="007B20F2" w:rsidP="007B20F2">
      <w:pPr>
        <w:tabs>
          <w:tab w:val="left" w:pos="426"/>
          <w:tab w:val="left" w:pos="851"/>
        </w:tabs>
        <w:jc w:val="both"/>
        <w:rPr>
          <w:rFonts w:asciiTheme="minorHAnsi" w:hAnsiTheme="minorHAnsi" w:cstheme="minorHAnsi"/>
          <w:sz w:val="18"/>
          <w:szCs w:val="18"/>
          <w:lang w:eastAsia="zh-CN"/>
        </w:rPr>
      </w:pPr>
    </w:p>
    <w:p w14:paraId="6486F1AD" w14:textId="77777777" w:rsidR="007B20F2" w:rsidRPr="00D42DAC" w:rsidRDefault="007B20F2" w:rsidP="007B20F2">
      <w:pPr>
        <w:tabs>
          <w:tab w:val="left" w:pos="426"/>
          <w:tab w:val="left" w:pos="851"/>
        </w:tabs>
        <w:jc w:val="both"/>
        <w:rPr>
          <w:rFonts w:asciiTheme="minorHAnsi" w:hAnsiTheme="minorHAnsi" w:cstheme="minorHAnsi"/>
          <w:sz w:val="18"/>
          <w:szCs w:val="18"/>
          <w:lang w:eastAsia="zh-CN"/>
        </w:rPr>
      </w:pPr>
      <w:r w:rsidRPr="00D42DAC">
        <w:rPr>
          <w:rFonts w:asciiTheme="minorHAnsi" w:hAnsiTheme="minorHAnsi" w:cstheme="minorHAnsi"/>
          <w:sz w:val="18"/>
          <w:szCs w:val="18"/>
          <w:lang w:eastAsia="zh-CN"/>
        </w:rPr>
        <w:t xml:space="preserve">Pour toute communication (courriers retenus, non retenus, notification …) la plate-forme utilise l’adresse </w:t>
      </w:r>
      <w:hyperlink r:id="rId12" w:history="1">
        <w:r w:rsidRPr="00D42DAC">
          <w:rPr>
            <w:rStyle w:val="Lienhypertexte"/>
            <w:rFonts w:asciiTheme="minorHAnsi" w:hAnsiTheme="minorHAnsi" w:cstheme="minorHAnsi"/>
            <w:sz w:val="18"/>
            <w:szCs w:val="18"/>
            <w:lang w:eastAsia="zh-CN"/>
          </w:rPr>
          <w:t>ne_pas_repondre@alsacemarchespublics.eu</w:t>
        </w:r>
      </w:hyperlink>
      <w:r w:rsidRPr="00D42DAC">
        <w:rPr>
          <w:rFonts w:asciiTheme="minorHAnsi" w:hAnsiTheme="minorHAnsi" w:cstheme="minorHAnsi"/>
          <w:b/>
          <w:sz w:val="18"/>
          <w:szCs w:val="18"/>
          <w:lang w:eastAsia="zh-CN"/>
        </w:rPr>
        <w:t xml:space="preserve"> , </w:t>
      </w:r>
      <w:r w:rsidRPr="00D42DAC">
        <w:rPr>
          <w:rFonts w:asciiTheme="minorHAnsi" w:hAnsiTheme="minorHAnsi" w:cstheme="minorHAnsi"/>
          <w:sz w:val="18"/>
          <w:szCs w:val="18"/>
          <w:lang w:eastAsia="zh-CN"/>
        </w:rPr>
        <w:t>veuillez accepter ces courriels et vérifier qu’ils n’arrivent pas dans vos courriers indésirables.</w:t>
      </w:r>
    </w:p>
    <w:p w14:paraId="27F2557D" w14:textId="29DA3D37" w:rsidR="007B20F2" w:rsidRPr="00D42DAC" w:rsidRDefault="007B20F2" w:rsidP="007B20F2">
      <w:pPr>
        <w:tabs>
          <w:tab w:val="left" w:pos="426"/>
          <w:tab w:val="left" w:pos="851"/>
        </w:tabs>
        <w:jc w:val="both"/>
        <w:rPr>
          <w:rFonts w:asciiTheme="minorHAnsi" w:hAnsiTheme="minorHAnsi" w:cstheme="minorHAnsi"/>
          <w:sz w:val="18"/>
          <w:szCs w:val="18"/>
          <w:lang w:eastAsia="zh-CN"/>
        </w:rPr>
      </w:pPr>
    </w:p>
    <w:p w14:paraId="10AC039F" w14:textId="77777777" w:rsidR="00FB42BB" w:rsidRPr="00D42DAC" w:rsidRDefault="00FB42BB" w:rsidP="00323638">
      <w:pPr>
        <w:tabs>
          <w:tab w:val="left" w:pos="432"/>
        </w:tabs>
        <w:jc w:val="both"/>
        <w:rPr>
          <w:rFonts w:asciiTheme="minorHAnsi" w:hAnsiTheme="minorHAnsi" w:cstheme="minorHAnsi"/>
          <w:sz w:val="18"/>
          <w:szCs w:val="18"/>
        </w:rPr>
      </w:pPr>
    </w:p>
    <w:tbl>
      <w:tblPr>
        <w:tblStyle w:val="Grilledutableau"/>
        <w:tblW w:w="9067" w:type="dxa"/>
        <w:shd w:val="clear" w:color="auto" w:fill="9CC2E5" w:themeFill="accent1" w:themeFillTint="99"/>
        <w:tblLook w:val="04A0" w:firstRow="1" w:lastRow="0" w:firstColumn="1" w:lastColumn="0" w:noHBand="0" w:noVBand="1"/>
      </w:tblPr>
      <w:tblGrid>
        <w:gridCol w:w="9067"/>
      </w:tblGrid>
      <w:tr w:rsidR="007B20F2" w:rsidRPr="00D42DAC" w14:paraId="4F680D4F" w14:textId="77777777" w:rsidTr="009813C1">
        <w:tc>
          <w:tcPr>
            <w:tcW w:w="9067" w:type="dxa"/>
            <w:shd w:val="clear" w:color="auto" w:fill="9CC2E5" w:themeFill="accent1" w:themeFillTint="99"/>
          </w:tcPr>
          <w:p w14:paraId="5A8C3207" w14:textId="4044586D" w:rsidR="007B20F2" w:rsidRPr="00D42DAC" w:rsidRDefault="007B20F2" w:rsidP="007F45FD">
            <w:pPr>
              <w:tabs>
                <w:tab w:val="left" w:pos="426"/>
                <w:tab w:val="left" w:pos="851"/>
              </w:tabs>
              <w:jc w:val="both"/>
              <w:rPr>
                <w:rFonts w:asciiTheme="minorHAnsi" w:hAnsiTheme="minorHAnsi" w:cstheme="minorHAnsi"/>
                <w:b/>
                <w:sz w:val="18"/>
                <w:szCs w:val="18"/>
                <w:lang w:eastAsia="zh-CN"/>
              </w:rPr>
            </w:pPr>
            <w:r w:rsidRPr="00D42DAC">
              <w:rPr>
                <w:rFonts w:asciiTheme="minorHAnsi" w:hAnsiTheme="minorHAnsi" w:cstheme="minorHAnsi"/>
                <w:b/>
                <w:sz w:val="18"/>
                <w:szCs w:val="18"/>
                <w:lang w:eastAsia="zh-CN"/>
              </w:rPr>
              <w:t xml:space="preserve">ARTICLE </w:t>
            </w:r>
            <w:r w:rsidR="001D7080" w:rsidRPr="00D42DAC">
              <w:rPr>
                <w:rFonts w:asciiTheme="minorHAnsi" w:hAnsiTheme="minorHAnsi" w:cstheme="minorHAnsi"/>
                <w:b/>
                <w:sz w:val="18"/>
                <w:szCs w:val="18"/>
                <w:lang w:eastAsia="zh-CN"/>
              </w:rPr>
              <w:t>5</w:t>
            </w:r>
            <w:r w:rsidRPr="00D42DAC">
              <w:rPr>
                <w:rFonts w:asciiTheme="minorHAnsi" w:hAnsiTheme="minorHAnsi" w:cstheme="minorHAnsi"/>
                <w:b/>
                <w:sz w:val="18"/>
                <w:szCs w:val="18"/>
                <w:lang w:eastAsia="zh-CN"/>
              </w:rPr>
              <w:t xml:space="preserve"> - PRIX</w:t>
            </w:r>
          </w:p>
        </w:tc>
      </w:tr>
    </w:tbl>
    <w:p w14:paraId="7C78CE4C" w14:textId="77777777" w:rsidR="007B20F2" w:rsidRPr="00D42DAC" w:rsidRDefault="007B20F2" w:rsidP="007B20F2">
      <w:pPr>
        <w:ind w:right="-55"/>
        <w:jc w:val="both"/>
        <w:rPr>
          <w:rFonts w:asciiTheme="minorHAnsi" w:hAnsiTheme="minorHAnsi" w:cstheme="minorHAnsi"/>
          <w:sz w:val="18"/>
          <w:szCs w:val="18"/>
        </w:rPr>
      </w:pPr>
    </w:p>
    <w:p w14:paraId="418F4533" w14:textId="31B2E90B" w:rsidR="007B20F2" w:rsidRPr="00D42DAC" w:rsidRDefault="008568F1" w:rsidP="007B20F2">
      <w:pPr>
        <w:ind w:right="-55"/>
        <w:jc w:val="both"/>
        <w:rPr>
          <w:rFonts w:asciiTheme="minorHAnsi" w:hAnsiTheme="minorHAnsi" w:cstheme="minorHAnsi"/>
          <w:bCs/>
          <w:color w:val="FF0000"/>
          <w:sz w:val="18"/>
          <w:szCs w:val="18"/>
        </w:rPr>
      </w:pPr>
      <w:r w:rsidRPr="00D42DAC">
        <w:rPr>
          <w:rFonts w:asciiTheme="minorHAnsi" w:hAnsiTheme="minorHAnsi" w:cstheme="minorHAnsi"/>
          <w:bCs/>
          <w:sz w:val="18"/>
          <w:szCs w:val="18"/>
        </w:rPr>
        <w:t>L</w:t>
      </w:r>
      <w:r w:rsidR="007B20F2" w:rsidRPr="00D42DAC">
        <w:rPr>
          <w:rFonts w:asciiTheme="minorHAnsi" w:hAnsiTheme="minorHAnsi" w:cstheme="minorHAnsi"/>
          <w:bCs/>
          <w:sz w:val="18"/>
          <w:szCs w:val="18"/>
        </w:rPr>
        <w:t xml:space="preserve">e marché </w:t>
      </w:r>
      <w:r w:rsidRPr="00D42DAC">
        <w:rPr>
          <w:rFonts w:asciiTheme="minorHAnsi" w:hAnsiTheme="minorHAnsi" w:cstheme="minorHAnsi"/>
          <w:bCs/>
          <w:sz w:val="18"/>
          <w:szCs w:val="18"/>
        </w:rPr>
        <w:t xml:space="preserve">est un accord-cadre à bons de commande </w:t>
      </w:r>
      <w:r w:rsidR="007F5D6A">
        <w:rPr>
          <w:rFonts w:asciiTheme="minorHAnsi" w:hAnsiTheme="minorHAnsi" w:cstheme="minorHAnsi"/>
          <w:bCs/>
          <w:sz w:val="18"/>
          <w:szCs w:val="18"/>
        </w:rPr>
        <w:t>avec un</w:t>
      </w:r>
      <w:r w:rsidRPr="00D42DAC">
        <w:rPr>
          <w:rFonts w:asciiTheme="minorHAnsi" w:hAnsiTheme="minorHAnsi" w:cstheme="minorHAnsi"/>
          <w:bCs/>
          <w:sz w:val="18"/>
          <w:szCs w:val="18"/>
        </w:rPr>
        <w:t xml:space="preserve"> minimum</w:t>
      </w:r>
      <w:r w:rsidR="007F5D6A">
        <w:rPr>
          <w:rFonts w:asciiTheme="minorHAnsi" w:hAnsiTheme="minorHAnsi" w:cstheme="minorHAnsi"/>
          <w:bCs/>
          <w:sz w:val="18"/>
          <w:szCs w:val="18"/>
        </w:rPr>
        <w:t xml:space="preserve"> de 100 000 € HT et un </w:t>
      </w:r>
      <w:r w:rsidR="007B20F2" w:rsidRPr="00D42DAC">
        <w:rPr>
          <w:rFonts w:asciiTheme="minorHAnsi" w:hAnsiTheme="minorHAnsi" w:cstheme="minorHAnsi"/>
          <w:bCs/>
          <w:sz w:val="18"/>
          <w:szCs w:val="18"/>
        </w:rPr>
        <w:t>maximum</w:t>
      </w:r>
      <w:r w:rsidR="000A3D11" w:rsidRPr="00D42DAC">
        <w:rPr>
          <w:rFonts w:asciiTheme="minorHAnsi" w:hAnsiTheme="minorHAnsi" w:cstheme="minorHAnsi"/>
          <w:bCs/>
          <w:sz w:val="18"/>
          <w:szCs w:val="18"/>
        </w:rPr>
        <w:t xml:space="preserve"> de </w:t>
      </w:r>
      <w:r w:rsidR="0058284B" w:rsidRPr="00D42DAC">
        <w:rPr>
          <w:rFonts w:asciiTheme="minorHAnsi" w:hAnsiTheme="minorHAnsi" w:cstheme="minorHAnsi"/>
          <w:bCs/>
          <w:sz w:val="18"/>
          <w:szCs w:val="18"/>
        </w:rPr>
        <w:t>2</w:t>
      </w:r>
      <w:r w:rsidR="00E4455E" w:rsidRPr="00D42DAC">
        <w:rPr>
          <w:rFonts w:asciiTheme="minorHAnsi" w:hAnsiTheme="minorHAnsi" w:cstheme="minorHAnsi"/>
          <w:bCs/>
          <w:sz w:val="18"/>
          <w:szCs w:val="18"/>
        </w:rPr>
        <w:t>0</w:t>
      </w:r>
      <w:r w:rsidR="0058284B" w:rsidRPr="00D42DAC">
        <w:rPr>
          <w:rFonts w:asciiTheme="minorHAnsi" w:hAnsiTheme="minorHAnsi" w:cstheme="minorHAnsi"/>
          <w:bCs/>
          <w:sz w:val="18"/>
          <w:szCs w:val="18"/>
        </w:rPr>
        <w:t>0</w:t>
      </w:r>
      <w:r w:rsidR="000A3D11" w:rsidRPr="00D42DAC">
        <w:rPr>
          <w:rFonts w:asciiTheme="minorHAnsi" w:hAnsiTheme="minorHAnsi" w:cstheme="minorHAnsi"/>
          <w:bCs/>
          <w:sz w:val="18"/>
          <w:szCs w:val="18"/>
        </w:rPr>
        <w:t> 000 € HT</w:t>
      </w:r>
      <w:r w:rsidR="0058284B" w:rsidRPr="00D42DAC">
        <w:rPr>
          <w:rFonts w:asciiTheme="minorHAnsi" w:hAnsiTheme="minorHAnsi" w:cstheme="minorHAnsi"/>
          <w:bCs/>
          <w:sz w:val="18"/>
          <w:szCs w:val="18"/>
        </w:rPr>
        <w:t xml:space="preserve"> sur la durée totale de l’accord-cadre.</w:t>
      </w:r>
    </w:p>
    <w:p w14:paraId="305E9EA7" w14:textId="77777777" w:rsidR="007B20F2" w:rsidRPr="00D42DAC" w:rsidRDefault="007B20F2" w:rsidP="007B20F2">
      <w:pPr>
        <w:ind w:right="-55"/>
        <w:jc w:val="both"/>
        <w:rPr>
          <w:rFonts w:asciiTheme="minorHAnsi" w:hAnsiTheme="minorHAnsi" w:cstheme="minorHAnsi"/>
          <w:bCs/>
          <w:sz w:val="18"/>
          <w:szCs w:val="18"/>
        </w:rPr>
      </w:pPr>
    </w:p>
    <w:p w14:paraId="38F94070" w14:textId="3617D5F6" w:rsidR="007B20F2" w:rsidRPr="00D42DAC" w:rsidRDefault="007B20F2" w:rsidP="007B20F2">
      <w:pPr>
        <w:ind w:right="-55"/>
        <w:jc w:val="both"/>
        <w:rPr>
          <w:rFonts w:asciiTheme="minorHAnsi" w:hAnsiTheme="minorHAnsi" w:cstheme="minorHAnsi"/>
          <w:bCs/>
          <w:sz w:val="18"/>
          <w:szCs w:val="18"/>
        </w:rPr>
      </w:pPr>
      <w:r w:rsidRPr="00D42DAC">
        <w:rPr>
          <w:rFonts w:asciiTheme="minorHAnsi" w:hAnsiTheme="minorHAnsi" w:cstheme="minorHAnsi"/>
          <w:bCs/>
          <w:sz w:val="18"/>
          <w:szCs w:val="18"/>
        </w:rPr>
        <w:t>Les prestations seront rémunérées par application</w:t>
      </w:r>
      <w:r w:rsidR="000A3D11" w:rsidRPr="00D42DAC">
        <w:rPr>
          <w:rFonts w:asciiTheme="minorHAnsi" w:hAnsiTheme="minorHAnsi" w:cstheme="minorHAnsi"/>
          <w:bCs/>
          <w:sz w:val="18"/>
          <w:szCs w:val="18"/>
        </w:rPr>
        <w:t>,</w:t>
      </w:r>
      <w:r w:rsidRPr="00D42DAC">
        <w:rPr>
          <w:rFonts w:asciiTheme="minorHAnsi" w:hAnsiTheme="minorHAnsi" w:cstheme="minorHAnsi"/>
          <w:bCs/>
          <w:sz w:val="18"/>
          <w:szCs w:val="18"/>
        </w:rPr>
        <w:t xml:space="preserve"> aux prestations réellement exécutées, des </w:t>
      </w:r>
      <w:r w:rsidR="001F6267" w:rsidRPr="00D42DAC">
        <w:rPr>
          <w:rFonts w:asciiTheme="minorHAnsi" w:hAnsiTheme="minorHAnsi" w:cstheme="minorHAnsi"/>
          <w:bCs/>
          <w:sz w:val="18"/>
          <w:szCs w:val="18"/>
        </w:rPr>
        <w:t xml:space="preserve">prix </w:t>
      </w:r>
      <w:r w:rsidRPr="00D42DAC">
        <w:rPr>
          <w:rFonts w:asciiTheme="minorHAnsi" w:hAnsiTheme="minorHAnsi" w:cstheme="minorHAnsi"/>
          <w:bCs/>
          <w:sz w:val="18"/>
          <w:szCs w:val="18"/>
        </w:rPr>
        <w:t>mentionnés dans le bordereau des prix complété par le signataire.</w:t>
      </w:r>
    </w:p>
    <w:p w14:paraId="007DA6DD" w14:textId="77777777" w:rsidR="00E4455E" w:rsidRPr="00D42DAC" w:rsidRDefault="00E4455E" w:rsidP="007B20F2">
      <w:pPr>
        <w:ind w:right="-55"/>
        <w:jc w:val="both"/>
        <w:rPr>
          <w:rFonts w:asciiTheme="minorHAnsi" w:hAnsiTheme="minorHAnsi" w:cstheme="minorHAnsi"/>
          <w:b/>
          <w:sz w:val="18"/>
          <w:szCs w:val="18"/>
        </w:rPr>
      </w:pPr>
    </w:p>
    <w:p w14:paraId="3489B4CF" w14:textId="77777777" w:rsidR="008568F1" w:rsidRPr="00D42DAC" w:rsidRDefault="008568F1" w:rsidP="008568F1">
      <w:pPr>
        <w:widowControl/>
        <w:tabs>
          <w:tab w:val="left" w:pos="426"/>
          <w:tab w:val="left" w:pos="851"/>
        </w:tabs>
        <w:jc w:val="both"/>
        <w:rPr>
          <w:rFonts w:asciiTheme="minorHAnsi" w:eastAsia="Times New Roman" w:hAnsiTheme="minorHAnsi" w:cstheme="minorHAnsi"/>
          <w:b/>
          <w:bCs/>
          <w:sz w:val="18"/>
          <w:szCs w:val="18"/>
          <w:lang w:eastAsia="ar-SA"/>
        </w:rPr>
      </w:pPr>
      <w:r w:rsidRPr="00D42DAC">
        <w:rPr>
          <w:rFonts w:asciiTheme="minorHAnsi" w:eastAsia="Times New Roman" w:hAnsiTheme="minorHAnsi" w:cstheme="minorHAnsi"/>
          <w:b/>
          <w:bCs/>
          <w:sz w:val="18"/>
          <w:szCs w:val="18"/>
          <w:lang w:eastAsia="ar-SA"/>
        </w:rPr>
        <w:t>5.1 Répartition des prestations (en cas de groupement)</w:t>
      </w:r>
    </w:p>
    <w:p w14:paraId="21EA26B8" w14:textId="77777777" w:rsidR="008568F1" w:rsidRPr="00D42DAC" w:rsidRDefault="008568F1" w:rsidP="008568F1">
      <w:pPr>
        <w:widowControl/>
        <w:tabs>
          <w:tab w:val="right" w:leader="dot" w:pos="10206"/>
        </w:tabs>
        <w:ind w:left="567" w:right="567"/>
        <w:rPr>
          <w:rFonts w:asciiTheme="minorHAnsi" w:eastAsia="Times New Roman" w:hAnsiTheme="minorHAnsi" w:cstheme="minorHAnsi"/>
          <w:sz w:val="18"/>
          <w:szCs w:val="18"/>
          <w:lang w:eastAsia="ar-SA"/>
        </w:rPr>
      </w:pPr>
    </w:p>
    <w:p w14:paraId="2EDC1931" w14:textId="77777777" w:rsidR="008568F1" w:rsidRPr="00D42DAC" w:rsidRDefault="008568F1" w:rsidP="008568F1">
      <w:pPr>
        <w:widowControl/>
        <w:tabs>
          <w:tab w:val="left" w:pos="851"/>
        </w:tabs>
        <w:rPr>
          <w:rFonts w:asciiTheme="minorHAnsi" w:eastAsia="Times New Roman" w:hAnsiTheme="minorHAnsi" w:cstheme="minorHAnsi"/>
          <w:iCs/>
          <w:sz w:val="18"/>
          <w:szCs w:val="18"/>
          <w:lang w:eastAsia="zh-CN"/>
        </w:rPr>
      </w:pPr>
      <w:r w:rsidRPr="00D42DAC">
        <w:rPr>
          <w:rFonts w:asciiTheme="minorHAnsi" w:eastAsia="Times New Roman" w:hAnsiTheme="minorHAnsi" w:cstheme="minorHAnsi"/>
          <w:iCs/>
          <w:sz w:val="18"/>
          <w:szCs w:val="18"/>
          <w:lang w:eastAsia="zh-CN"/>
        </w:rPr>
        <w:t>Annexe 1 à compléter obligatoirement.</w:t>
      </w:r>
    </w:p>
    <w:p w14:paraId="4CBF370E" w14:textId="77777777" w:rsidR="008568F1" w:rsidRPr="00D42DAC" w:rsidRDefault="008568F1" w:rsidP="008568F1">
      <w:pPr>
        <w:widowControl/>
        <w:tabs>
          <w:tab w:val="left" w:pos="851"/>
        </w:tabs>
        <w:rPr>
          <w:rFonts w:asciiTheme="minorHAnsi" w:eastAsia="Times New Roman" w:hAnsiTheme="minorHAnsi" w:cstheme="minorHAnsi"/>
          <w:i/>
          <w:sz w:val="18"/>
          <w:szCs w:val="18"/>
          <w:lang w:eastAsia="zh-CN"/>
        </w:rPr>
      </w:pPr>
    </w:p>
    <w:p w14:paraId="4636E798" w14:textId="77777777" w:rsidR="00D42DAC" w:rsidRDefault="00D42DAC" w:rsidP="008568F1">
      <w:pPr>
        <w:widowControl/>
        <w:tabs>
          <w:tab w:val="left" w:pos="851"/>
        </w:tabs>
        <w:rPr>
          <w:rFonts w:asciiTheme="minorHAnsi" w:eastAsia="Times New Roman" w:hAnsiTheme="minorHAnsi" w:cstheme="minorHAnsi"/>
          <w:b/>
          <w:bCs/>
          <w:iCs/>
          <w:sz w:val="18"/>
          <w:szCs w:val="18"/>
          <w:lang w:eastAsia="zh-CN"/>
        </w:rPr>
      </w:pPr>
    </w:p>
    <w:p w14:paraId="41006A7A" w14:textId="77777777" w:rsidR="00D42DAC" w:rsidRDefault="00D42DAC" w:rsidP="008568F1">
      <w:pPr>
        <w:widowControl/>
        <w:tabs>
          <w:tab w:val="left" w:pos="851"/>
        </w:tabs>
        <w:rPr>
          <w:rFonts w:asciiTheme="minorHAnsi" w:eastAsia="Times New Roman" w:hAnsiTheme="minorHAnsi" w:cstheme="minorHAnsi"/>
          <w:b/>
          <w:bCs/>
          <w:iCs/>
          <w:sz w:val="18"/>
          <w:szCs w:val="18"/>
          <w:lang w:eastAsia="zh-CN"/>
        </w:rPr>
      </w:pPr>
    </w:p>
    <w:p w14:paraId="042891DE" w14:textId="77777777" w:rsidR="00D42DAC" w:rsidRDefault="00D42DAC" w:rsidP="008568F1">
      <w:pPr>
        <w:widowControl/>
        <w:tabs>
          <w:tab w:val="left" w:pos="851"/>
        </w:tabs>
        <w:rPr>
          <w:rFonts w:asciiTheme="minorHAnsi" w:eastAsia="Times New Roman" w:hAnsiTheme="minorHAnsi" w:cstheme="minorHAnsi"/>
          <w:b/>
          <w:bCs/>
          <w:iCs/>
          <w:sz w:val="18"/>
          <w:szCs w:val="18"/>
          <w:lang w:eastAsia="zh-CN"/>
        </w:rPr>
      </w:pPr>
    </w:p>
    <w:p w14:paraId="5EAFEE26" w14:textId="4801B278" w:rsidR="008568F1" w:rsidRPr="00D42DAC" w:rsidRDefault="008568F1" w:rsidP="008568F1">
      <w:pPr>
        <w:widowControl/>
        <w:tabs>
          <w:tab w:val="left" w:pos="851"/>
        </w:tabs>
        <w:rPr>
          <w:rFonts w:asciiTheme="minorHAnsi" w:eastAsia="Times New Roman" w:hAnsiTheme="minorHAnsi" w:cstheme="minorHAnsi"/>
          <w:b/>
          <w:bCs/>
          <w:iCs/>
          <w:sz w:val="18"/>
          <w:szCs w:val="18"/>
          <w:lang w:eastAsia="zh-CN"/>
        </w:rPr>
      </w:pPr>
      <w:r w:rsidRPr="00D42DAC">
        <w:rPr>
          <w:rFonts w:asciiTheme="minorHAnsi" w:eastAsia="Times New Roman" w:hAnsiTheme="minorHAnsi" w:cstheme="minorHAnsi"/>
          <w:b/>
          <w:bCs/>
          <w:iCs/>
          <w:sz w:val="18"/>
          <w:szCs w:val="18"/>
          <w:lang w:eastAsia="zh-CN"/>
        </w:rPr>
        <w:t>5.2 Répartition des prestations (en cas de sous-traitance)</w:t>
      </w:r>
    </w:p>
    <w:p w14:paraId="1E500E62" w14:textId="77777777" w:rsidR="008568F1" w:rsidRPr="00D42DAC" w:rsidRDefault="008568F1" w:rsidP="008568F1">
      <w:pPr>
        <w:widowControl/>
        <w:tabs>
          <w:tab w:val="left" w:pos="851"/>
        </w:tabs>
        <w:rPr>
          <w:rFonts w:asciiTheme="minorHAnsi" w:eastAsia="Times New Roman" w:hAnsiTheme="minorHAnsi" w:cstheme="minorHAnsi"/>
          <w:i/>
          <w:sz w:val="18"/>
          <w:szCs w:val="18"/>
          <w:lang w:eastAsia="zh-CN"/>
        </w:rPr>
      </w:pPr>
    </w:p>
    <w:p w14:paraId="004492A2" w14:textId="77777777" w:rsidR="008568F1" w:rsidRPr="00D42DAC" w:rsidRDefault="008568F1" w:rsidP="008568F1">
      <w:pPr>
        <w:widowControl/>
        <w:suppressAutoHyphens w:val="0"/>
        <w:autoSpaceDE w:val="0"/>
        <w:autoSpaceDN w:val="0"/>
        <w:adjustRightInd w:val="0"/>
        <w:jc w:val="both"/>
        <w:rPr>
          <w:rFonts w:asciiTheme="minorHAnsi" w:eastAsia="Times New Roman" w:hAnsiTheme="minorHAnsi" w:cstheme="minorHAnsi"/>
          <w:color w:val="000000"/>
          <w:sz w:val="18"/>
          <w:szCs w:val="18"/>
        </w:rPr>
      </w:pPr>
      <w:r w:rsidRPr="00D42DAC">
        <w:rPr>
          <w:rFonts w:asciiTheme="minorHAnsi" w:eastAsia="Times New Roman" w:hAnsiTheme="minorHAnsi" w:cstheme="minorHAnsi"/>
          <w:color w:val="000000"/>
          <w:sz w:val="18"/>
          <w:szCs w:val="18"/>
        </w:rPr>
        <w:t xml:space="preserve">Indiquer selon le cas : </w:t>
      </w:r>
    </w:p>
    <w:p w14:paraId="61B9F9D6" w14:textId="77777777" w:rsidR="008568F1" w:rsidRPr="00D42DAC" w:rsidRDefault="008568F1" w:rsidP="008568F1">
      <w:pPr>
        <w:widowControl/>
        <w:suppressAutoHyphens w:val="0"/>
        <w:autoSpaceDE w:val="0"/>
        <w:autoSpaceDN w:val="0"/>
        <w:adjustRightInd w:val="0"/>
        <w:ind w:left="708" w:firstLine="708"/>
        <w:jc w:val="both"/>
        <w:rPr>
          <w:rFonts w:asciiTheme="minorHAnsi" w:eastAsia="Times New Roman" w:hAnsiTheme="minorHAnsi" w:cstheme="minorHAnsi"/>
          <w:color w:val="000000"/>
          <w:sz w:val="18"/>
          <w:szCs w:val="18"/>
        </w:rPr>
      </w:pPr>
      <w:r w:rsidRPr="00D42DAC">
        <w:rPr>
          <w:rFonts w:asciiTheme="minorHAnsi" w:eastAsia="Calibri" w:hAnsiTheme="minorHAnsi" w:cstheme="minorHAnsi"/>
          <w:color w:val="000000"/>
          <w:sz w:val="18"/>
          <w:szCs w:val="18"/>
        </w:rPr>
        <w:sym w:font="Wingdings" w:char="F0A8"/>
      </w:r>
      <w:r w:rsidRPr="00D42DAC">
        <w:rPr>
          <w:rFonts w:asciiTheme="minorHAnsi" w:eastAsia="Calibri" w:hAnsiTheme="minorHAnsi" w:cstheme="minorHAnsi"/>
          <w:color w:val="000000"/>
          <w:sz w:val="18"/>
          <w:szCs w:val="18"/>
        </w:rPr>
        <w:t xml:space="preserve"> </w:t>
      </w:r>
      <w:r w:rsidRPr="00D42DAC">
        <w:rPr>
          <w:rFonts w:asciiTheme="minorHAnsi" w:eastAsia="Times New Roman" w:hAnsiTheme="minorHAnsi" w:cstheme="minorHAnsi"/>
          <w:b/>
          <w:bCs/>
          <w:color w:val="000000"/>
          <w:sz w:val="18"/>
          <w:szCs w:val="18"/>
        </w:rPr>
        <w:t xml:space="preserve">Je n’envisage pas de faire appel à la sous-traitance </w:t>
      </w:r>
    </w:p>
    <w:p w14:paraId="36B26E4C" w14:textId="563601C0" w:rsidR="008568F1" w:rsidRPr="00D42DAC" w:rsidRDefault="008568F1" w:rsidP="008568F1">
      <w:pPr>
        <w:widowControl/>
        <w:suppressAutoHyphens w:val="0"/>
        <w:autoSpaceDE w:val="0"/>
        <w:autoSpaceDN w:val="0"/>
        <w:adjustRightInd w:val="0"/>
        <w:ind w:firstLine="708"/>
        <w:jc w:val="both"/>
        <w:rPr>
          <w:rFonts w:asciiTheme="minorHAnsi" w:eastAsia="Times New Roman" w:hAnsiTheme="minorHAnsi" w:cstheme="minorHAnsi"/>
          <w:color w:val="000000"/>
          <w:sz w:val="18"/>
          <w:szCs w:val="18"/>
        </w:rPr>
      </w:pPr>
      <w:proofErr w:type="gramStart"/>
      <w:r w:rsidRPr="00D42DAC">
        <w:rPr>
          <w:rFonts w:asciiTheme="minorHAnsi" w:eastAsia="Times New Roman" w:hAnsiTheme="minorHAnsi" w:cstheme="minorHAnsi"/>
          <w:color w:val="000000"/>
          <w:sz w:val="18"/>
          <w:szCs w:val="18"/>
        </w:rPr>
        <w:t xml:space="preserve">OU  </w:t>
      </w:r>
      <w:r w:rsidRPr="00D42DAC">
        <w:rPr>
          <w:rFonts w:asciiTheme="minorHAnsi" w:eastAsia="Times New Roman" w:hAnsiTheme="minorHAnsi" w:cstheme="minorHAnsi"/>
          <w:color w:val="000000"/>
          <w:sz w:val="18"/>
          <w:szCs w:val="18"/>
        </w:rPr>
        <w:tab/>
      </w:r>
      <w:proofErr w:type="gramEnd"/>
      <w:r w:rsidR="0072194D">
        <w:rPr>
          <w:rFonts w:asciiTheme="minorHAnsi" w:eastAsia="Times New Roman" w:hAnsiTheme="minorHAnsi" w:cstheme="minorHAnsi"/>
          <w:color w:val="000000"/>
          <w:sz w:val="18"/>
          <w:szCs w:val="18"/>
        </w:rPr>
        <w:t>/</w:t>
      </w:r>
      <w:r w:rsidRPr="00D42DAC">
        <w:rPr>
          <w:rFonts w:asciiTheme="minorHAnsi" w:eastAsia="Calibri" w:hAnsiTheme="minorHAnsi" w:cstheme="minorHAnsi"/>
          <w:color w:val="000000"/>
          <w:sz w:val="18"/>
          <w:szCs w:val="18"/>
        </w:rPr>
        <w:sym w:font="Wingdings" w:char="F0A8"/>
      </w:r>
      <w:r w:rsidRPr="00D42DAC">
        <w:rPr>
          <w:rFonts w:asciiTheme="minorHAnsi" w:eastAsia="Calibri" w:hAnsiTheme="minorHAnsi" w:cstheme="minorHAnsi"/>
          <w:color w:val="000000"/>
          <w:sz w:val="18"/>
          <w:szCs w:val="18"/>
        </w:rPr>
        <w:t xml:space="preserve"> </w:t>
      </w:r>
      <w:r w:rsidRPr="00D42DAC">
        <w:rPr>
          <w:rFonts w:asciiTheme="minorHAnsi" w:eastAsia="Times New Roman" w:hAnsiTheme="minorHAnsi" w:cstheme="minorHAnsi"/>
          <w:b/>
          <w:bCs/>
          <w:color w:val="000000"/>
          <w:sz w:val="18"/>
          <w:szCs w:val="18"/>
        </w:rPr>
        <w:t xml:space="preserve">J’envisage de faire appel à de la sous-traitance. </w:t>
      </w:r>
    </w:p>
    <w:p w14:paraId="763E1C84" w14:textId="77777777" w:rsidR="008568F1" w:rsidRPr="00D42DAC" w:rsidRDefault="008568F1" w:rsidP="008568F1">
      <w:pPr>
        <w:widowControl/>
        <w:suppressAutoHyphens w:val="0"/>
        <w:autoSpaceDE w:val="0"/>
        <w:autoSpaceDN w:val="0"/>
        <w:adjustRightInd w:val="0"/>
        <w:jc w:val="both"/>
        <w:rPr>
          <w:rFonts w:asciiTheme="minorHAnsi" w:eastAsia="Times New Roman" w:hAnsiTheme="minorHAnsi" w:cstheme="minorHAnsi"/>
          <w:b/>
          <w:bCs/>
          <w:color w:val="000000"/>
          <w:sz w:val="18"/>
          <w:szCs w:val="18"/>
        </w:rPr>
      </w:pPr>
    </w:p>
    <w:p w14:paraId="47D8FC06" w14:textId="77777777" w:rsidR="008568F1" w:rsidRPr="00D42DAC" w:rsidRDefault="008568F1" w:rsidP="008568F1">
      <w:pPr>
        <w:widowControl/>
        <w:suppressAutoHyphens w:val="0"/>
        <w:autoSpaceDE w:val="0"/>
        <w:autoSpaceDN w:val="0"/>
        <w:adjustRightInd w:val="0"/>
        <w:jc w:val="both"/>
        <w:rPr>
          <w:rFonts w:asciiTheme="minorHAnsi" w:eastAsia="Times New Roman" w:hAnsiTheme="minorHAnsi" w:cstheme="minorHAnsi"/>
          <w:color w:val="000000"/>
          <w:sz w:val="18"/>
          <w:szCs w:val="18"/>
        </w:rPr>
      </w:pPr>
      <w:r w:rsidRPr="00D42DAC">
        <w:rPr>
          <w:rFonts w:asciiTheme="minorHAnsi" w:eastAsia="Times New Roman" w:hAnsiTheme="minorHAnsi" w:cstheme="minorHAnsi"/>
          <w:b/>
          <w:bCs/>
          <w:color w:val="000000"/>
          <w:sz w:val="18"/>
          <w:szCs w:val="18"/>
        </w:rPr>
        <w:t xml:space="preserve">Les déclarations de sous-traitance </w:t>
      </w:r>
      <w:r w:rsidRPr="00D42DAC">
        <w:rPr>
          <w:rFonts w:asciiTheme="minorHAnsi" w:eastAsia="Times New Roman" w:hAnsiTheme="minorHAnsi" w:cstheme="minorHAnsi"/>
          <w:color w:val="000000"/>
          <w:sz w:val="18"/>
          <w:szCs w:val="18"/>
        </w:rPr>
        <w:t xml:space="preserve">(annexer le nouveau formulaire </w:t>
      </w:r>
      <w:proofErr w:type="spellStart"/>
      <w:r w:rsidRPr="00D42DAC">
        <w:rPr>
          <w:rFonts w:asciiTheme="minorHAnsi" w:eastAsia="Times New Roman" w:hAnsiTheme="minorHAnsi" w:cstheme="minorHAnsi"/>
          <w:color w:val="000000"/>
          <w:sz w:val="18"/>
          <w:szCs w:val="18"/>
        </w:rPr>
        <w:t>Cerfa</w:t>
      </w:r>
      <w:proofErr w:type="spellEnd"/>
      <w:r w:rsidRPr="00D42DAC">
        <w:rPr>
          <w:rFonts w:asciiTheme="minorHAnsi" w:eastAsia="Times New Roman" w:hAnsiTheme="minorHAnsi" w:cstheme="minorHAnsi"/>
          <w:color w:val="000000"/>
          <w:sz w:val="18"/>
          <w:szCs w:val="18"/>
        </w:rPr>
        <w:t xml:space="preserve"> DC4)</w:t>
      </w:r>
      <w:r w:rsidRPr="00D42DAC">
        <w:rPr>
          <w:rFonts w:asciiTheme="minorHAnsi" w:eastAsia="Times New Roman" w:hAnsiTheme="minorHAnsi" w:cstheme="minorHAnsi"/>
          <w:b/>
          <w:bCs/>
          <w:color w:val="000000"/>
          <w:sz w:val="18"/>
          <w:szCs w:val="18"/>
        </w:rPr>
        <w:t xml:space="preserve"> jointent </w:t>
      </w:r>
      <w:r w:rsidRPr="00D42DAC">
        <w:rPr>
          <w:rFonts w:asciiTheme="minorHAnsi" w:eastAsia="Times New Roman" w:hAnsiTheme="minorHAnsi" w:cstheme="minorHAnsi"/>
          <w:color w:val="000000"/>
          <w:sz w:val="18"/>
          <w:szCs w:val="18"/>
        </w:rPr>
        <w:t xml:space="preserve">au présent acte d’engagement indiquent les noms de ces sous-traitants, la nature et le montant des prestations que j’envisage de faire exécuter et payés directement, après avoir demandé en cours de travaux leur acceptation et l’agrément des conditions de paiement du marché de sous-traitance les concernant à la personne responsable du marché. </w:t>
      </w:r>
    </w:p>
    <w:p w14:paraId="6A49469F" w14:textId="77777777" w:rsidR="008568F1" w:rsidRPr="00D42DAC" w:rsidRDefault="008568F1" w:rsidP="008568F1">
      <w:pPr>
        <w:widowControl/>
        <w:jc w:val="both"/>
        <w:rPr>
          <w:rFonts w:asciiTheme="minorHAnsi" w:eastAsia="Times New Roman" w:hAnsiTheme="minorHAnsi" w:cstheme="minorHAnsi"/>
          <w:sz w:val="18"/>
          <w:szCs w:val="18"/>
          <w:lang w:eastAsia="ar-SA"/>
        </w:rPr>
      </w:pPr>
    </w:p>
    <w:p w14:paraId="182736CD" w14:textId="77777777" w:rsidR="008568F1" w:rsidRPr="00D42DAC" w:rsidRDefault="008568F1" w:rsidP="008568F1">
      <w:pPr>
        <w:widowControl/>
        <w:jc w:val="both"/>
        <w:rPr>
          <w:rFonts w:asciiTheme="minorHAnsi" w:eastAsia="Times New Roman" w:hAnsiTheme="minorHAnsi" w:cstheme="minorHAnsi"/>
          <w:sz w:val="18"/>
          <w:szCs w:val="18"/>
          <w:lang w:eastAsia="ar-SA"/>
        </w:rPr>
      </w:pPr>
      <w:r w:rsidRPr="00D42DAC">
        <w:rPr>
          <w:rFonts w:asciiTheme="minorHAnsi" w:eastAsia="Times New Roman" w:hAnsiTheme="minorHAnsi" w:cstheme="minorHAnsi"/>
          <w:sz w:val="18"/>
          <w:szCs w:val="18"/>
          <w:lang w:eastAsia="ar-SA"/>
        </w:rPr>
        <w:t>En outre, le tableau ci-après indique la nature et le montant des prestations que j’envisage de faire exécuter par des sous-traitants. Les sommes figurantes à ce tableau correspondent au montant maximal de la créance que le sous-traitant concerné pourra présenter en nantissement, ou céder.</w:t>
      </w:r>
    </w:p>
    <w:p w14:paraId="336E25AC" w14:textId="77777777" w:rsidR="008568F1" w:rsidRPr="00D42DAC" w:rsidRDefault="008568F1" w:rsidP="008568F1">
      <w:pPr>
        <w:widowControl/>
        <w:rPr>
          <w:rFonts w:asciiTheme="minorHAnsi" w:eastAsia="Times New Roman" w:hAnsiTheme="minorHAnsi" w:cstheme="minorHAnsi"/>
          <w:sz w:val="18"/>
          <w:szCs w:val="18"/>
          <w:lang w:eastAsia="ar-SA"/>
        </w:rPr>
      </w:pPr>
    </w:p>
    <w:tbl>
      <w:tblPr>
        <w:tblStyle w:val="Grilledutableau"/>
        <w:tblW w:w="0" w:type="auto"/>
        <w:tblLook w:val="04A0" w:firstRow="1" w:lastRow="0" w:firstColumn="1" w:lastColumn="0" w:noHBand="0" w:noVBand="1"/>
      </w:tblPr>
      <w:tblGrid>
        <w:gridCol w:w="3020"/>
        <w:gridCol w:w="3020"/>
        <w:gridCol w:w="3020"/>
      </w:tblGrid>
      <w:tr w:rsidR="008568F1" w:rsidRPr="00D42DAC" w14:paraId="7782799C" w14:textId="77777777" w:rsidTr="007060A7">
        <w:tc>
          <w:tcPr>
            <w:tcW w:w="3020" w:type="dxa"/>
            <w:vMerge w:val="restart"/>
          </w:tcPr>
          <w:p w14:paraId="23A8111A" w14:textId="77777777" w:rsidR="008568F1" w:rsidRPr="00D42DAC" w:rsidRDefault="008568F1" w:rsidP="007060A7">
            <w:pPr>
              <w:widowControl/>
              <w:jc w:val="center"/>
              <w:rPr>
                <w:rFonts w:asciiTheme="minorHAnsi" w:eastAsia="Times New Roman" w:hAnsiTheme="minorHAnsi" w:cstheme="minorHAnsi"/>
                <w:sz w:val="18"/>
                <w:szCs w:val="18"/>
                <w:lang w:eastAsia="ar-SA"/>
              </w:rPr>
            </w:pPr>
          </w:p>
          <w:p w14:paraId="01A4CF37" w14:textId="77777777" w:rsidR="008568F1" w:rsidRPr="00D42DAC" w:rsidRDefault="008568F1" w:rsidP="007060A7">
            <w:pPr>
              <w:widowControl/>
              <w:jc w:val="center"/>
              <w:rPr>
                <w:rFonts w:asciiTheme="minorHAnsi" w:eastAsia="Times New Roman" w:hAnsiTheme="minorHAnsi" w:cstheme="minorHAnsi"/>
                <w:sz w:val="18"/>
                <w:szCs w:val="18"/>
                <w:lang w:eastAsia="ar-SA"/>
              </w:rPr>
            </w:pPr>
            <w:r w:rsidRPr="00D42DAC">
              <w:rPr>
                <w:rFonts w:asciiTheme="minorHAnsi" w:eastAsia="Times New Roman" w:hAnsiTheme="minorHAnsi" w:cstheme="minorHAnsi"/>
                <w:sz w:val="18"/>
                <w:szCs w:val="18"/>
                <w:lang w:eastAsia="ar-SA"/>
              </w:rPr>
              <w:t>Désignation des sous-traitants</w:t>
            </w:r>
          </w:p>
        </w:tc>
        <w:tc>
          <w:tcPr>
            <w:tcW w:w="6040" w:type="dxa"/>
            <w:gridSpan w:val="2"/>
          </w:tcPr>
          <w:p w14:paraId="2AAE305F" w14:textId="77777777" w:rsidR="008568F1" w:rsidRPr="00D42DAC" w:rsidRDefault="008568F1" w:rsidP="007060A7">
            <w:pPr>
              <w:widowControl/>
              <w:jc w:val="center"/>
              <w:rPr>
                <w:rFonts w:asciiTheme="minorHAnsi" w:eastAsia="Times New Roman" w:hAnsiTheme="minorHAnsi" w:cstheme="minorHAnsi"/>
                <w:sz w:val="18"/>
                <w:szCs w:val="18"/>
                <w:lang w:eastAsia="ar-SA"/>
              </w:rPr>
            </w:pPr>
            <w:r w:rsidRPr="00D42DAC">
              <w:rPr>
                <w:rFonts w:asciiTheme="minorHAnsi" w:eastAsia="Times New Roman" w:hAnsiTheme="minorHAnsi" w:cstheme="minorHAnsi"/>
                <w:sz w:val="18"/>
                <w:szCs w:val="18"/>
                <w:lang w:eastAsia="ar-SA"/>
              </w:rPr>
              <w:t>Prestations exécutées par les sous-traitants</w:t>
            </w:r>
          </w:p>
        </w:tc>
      </w:tr>
      <w:tr w:rsidR="008568F1" w:rsidRPr="00D42DAC" w14:paraId="28C87B84" w14:textId="77777777" w:rsidTr="007060A7">
        <w:tc>
          <w:tcPr>
            <w:tcW w:w="3020" w:type="dxa"/>
            <w:vMerge/>
          </w:tcPr>
          <w:p w14:paraId="63805DDA" w14:textId="77777777" w:rsidR="008568F1" w:rsidRPr="00D42DAC" w:rsidRDefault="008568F1" w:rsidP="007060A7">
            <w:pPr>
              <w:widowControl/>
              <w:rPr>
                <w:rFonts w:asciiTheme="minorHAnsi" w:eastAsia="Times New Roman" w:hAnsiTheme="minorHAnsi" w:cstheme="minorHAnsi"/>
                <w:sz w:val="18"/>
                <w:szCs w:val="18"/>
                <w:lang w:eastAsia="ar-SA"/>
              </w:rPr>
            </w:pPr>
          </w:p>
        </w:tc>
        <w:tc>
          <w:tcPr>
            <w:tcW w:w="3020" w:type="dxa"/>
          </w:tcPr>
          <w:p w14:paraId="4E9D664F" w14:textId="77777777" w:rsidR="008568F1" w:rsidRPr="00D42DAC" w:rsidRDefault="008568F1" w:rsidP="007060A7">
            <w:pPr>
              <w:widowControl/>
              <w:jc w:val="center"/>
              <w:rPr>
                <w:rFonts w:asciiTheme="minorHAnsi" w:eastAsia="Times New Roman" w:hAnsiTheme="minorHAnsi" w:cstheme="minorHAnsi"/>
                <w:sz w:val="18"/>
                <w:szCs w:val="18"/>
                <w:lang w:eastAsia="ar-SA"/>
              </w:rPr>
            </w:pPr>
            <w:r w:rsidRPr="00D42DAC">
              <w:rPr>
                <w:rFonts w:asciiTheme="minorHAnsi" w:eastAsia="Times New Roman" w:hAnsiTheme="minorHAnsi" w:cstheme="minorHAnsi"/>
                <w:sz w:val="18"/>
                <w:szCs w:val="18"/>
                <w:lang w:eastAsia="ar-SA"/>
              </w:rPr>
              <w:t>Nature de la prestation</w:t>
            </w:r>
          </w:p>
        </w:tc>
        <w:tc>
          <w:tcPr>
            <w:tcW w:w="3020" w:type="dxa"/>
          </w:tcPr>
          <w:p w14:paraId="076AD70B" w14:textId="77777777" w:rsidR="008568F1" w:rsidRPr="00D42DAC" w:rsidRDefault="008568F1" w:rsidP="007060A7">
            <w:pPr>
              <w:widowControl/>
              <w:jc w:val="center"/>
              <w:rPr>
                <w:rFonts w:asciiTheme="minorHAnsi" w:eastAsia="Times New Roman" w:hAnsiTheme="minorHAnsi" w:cstheme="minorHAnsi"/>
                <w:sz w:val="18"/>
                <w:szCs w:val="18"/>
                <w:lang w:eastAsia="ar-SA"/>
              </w:rPr>
            </w:pPr>
            <w:r w:rsidRPr="00D42DAC">
              <w:rPr>
                <w:rFonts w:asciiTheme="minorHAnsi" w:eastAsia="Times New Roman" w:hAnsiTheme="minorHAnsi" w:cstheme="minorHAnsi"/>
                <w:sz w:val="18"/>
                <w:szCs w:val="18"/>
                <w:lang w:eastAsia="ar-SA"/>
              </w:rPr>
              <w:t>Montant en € HT de la prestation</w:t>
            </w:r>
          </w:p>
        </w:tc>
      </w:tr>
      <w:tr w:rsidR="008568F1" w:rsidRPr="00D42DAC" w14:paraId="2587292C" w14:textId="77777777" w:rsidTr="007060A7">
        <w:tc>
          <w:tcPr>
            <w:tcW w:w="3020" w:type="dxa"/>
          </w:tcPr>
          <w:p w14:paraId="2E374B79" w14:textId="7EFECD51" w:rsidR="008568F1" w:rsidRPr="00D42DAC" w:rsidRDefault="0072194D" w:rsidP="007060A7">
            <w:pPr>
              <w:widowControl/>
              <w:rPr>
                <w:rFonts w:asciiTheme="minorHAnsi" w:eastAsia="Times New Roman" w:hAnsiTheme="minorHAnsi" w:cstheme="minorHAnsi"/>
                <w:sz w:val="18"/>
                <w:szCs w:val="18"/>
                <w:lang w:eastAsia="ar-SA"/>
              </w:rPr>
            </w:pPr>
            <w:proofErr w:type="spellStart"/>
            <w:proofErr w:type="gramStart"/>
            <w:r>
              <w:rPr>
                <w:rFonts w:asciiTheme="minorHAnsi" w:eastAsia="Times New Roman" w:hAnsiTheme="minorHAnsi" w:cstheme="minorHAnsi"/>
                <w:sz w:val="18"/>
                <w:szCs w:val="18"/>
                <w:lang w:eastAsia="ar-SA"/>
              </w:rPr>
              <w:t>etienne</w:t>
            </w:r>
            <w:proofErr w:type="spellEnd"/>
            <w:proofErr w:type="gramEnd"/>
          </w:p>
        </w:tc>
        <w:tc>
          <w:tcPr>
            <w:tcW w:w="3020" w:type="dxa"/>
          </w:tcPr>
          <w:p w14:paraId="1A57369A" w14:textId="26CF9AEF" w:rsidR="008568F1" w:rsidRPr="00D42DAC" w:rsidRDefault="0072194D" w:rsidP="007060A7">
            <w:pPr>
              <w:widowControl/>
              <w:rPr>
                <w:rFonts w:asciiTheme="minorHAnsi" w:eastAsia="Times New Roman" w:hAnsiTheme="minorHAnsi" w:cstheme="minorHAnsi"/>
                <w:sz w:val="18"/>
                <w:szCs w:val="18"/>
                <w:lang w:eastAsia="ar-SA"/>
              </w:rPr>
            </w:pPr>
            <w:proofErr w:type="gramStart"/>
            <w:r>
              <w:rPr>
                <w:rFonts w:asciiTheme="minorHAnsi" w:eastAsia="Times New Roman" w:hAnsiTheme="minorHAnsi" w:cstheme="minorHAnsi"/>
                <w:sz w:val="18"/>
                <w:szCs w:val="18"/>
                <w:lang w:eastAsia="ar-SA"/>
              </w:rPr>
              <w:t>dev</w:t>
            </w:r>
            <w:proofErr w:type="gramEnd"/>
          </w:p>
        </w:tc>
        <w:tc>
          <w:tcPr>
            <w:tcW w:w="3020" w:type="dxa"/>
          </w:tcPr>
          <w:p w14:paraId="1ED67D07" w14:textId="5C7247BF" w:rsidR="008568F1" w:rsidRPr="00D42DAC" w:rsidRDefault="0072194D" w:rsidP="007060A7">
            <w:pPr>
              <w:widowControl/>
              <w:rPr>
                <w:rFonts w:asciiTheme="minorHAnsi" w:eastAsia="Times New Roman" w:hAnsiTheme="minorHAnsi" w:cstheme="minorHAnsi"/>
                <w:sz w:val="18"/>
                <w:szCs w:val="18"/>
                <w:lang w:eastAsia="ar-SA"/>
              </w:rPr>
            </w:pPr>
            <w:r>
              <w:rPr>
                <w:rFonts w:asciiTheme="minorHAnsi" w:eastAsia="Times New Roman" w:hAnsiTheme="minorHAnsi" w:cstheme="minorHAnsi"/>
                <w:sz w:val="18"/>
                <w:szCs w:val="18"/>
                <w:lang w:eastAsia="ar-SA"/>
              </w:rPr>
              <w:t>1600€</w:t>
            </w:r>
          </w:p>
        </w:tc>
      </w:tr>
      <w:tr w:rsidR="008568F1" w:rsidRPr="00D42DAC" w14:paraId="4D8F7D84" w14:textId="77777777" w:rsidTr="007060A7">
        <w:tc>
          <w:tcPr>
            <w:tcW w:w="3020" w:type="dxa"/>
            <w:shd w:val="clear" w:color="auto" w:fill="D9E2F3" w:themeFill="accent5" w:themeFillTint="33"/>
          </w:tcPr>
          <w:p w14:paraId="4D43363B" w14:textId="77777777" w:rsidR="008568F1" w:rsidRPr="00D42DAC" w:rsidRDefault="008568F1" w:rsidP="007060A7">
            <w:pPr>
              <w:widowControl/>
              <w:rPr>
                <w:rFonts w:asciiTheme="minorHAnsi" w:eastAsia="Times New Roman" w:hAnsiTheme="minorHAnsi" w:cstheme="minorHAnsi"/>
                <w:sz w:val="18"/>
                <w:szCs w:val="18"/>
                <w:lang w:eastAsia="ar-SA"/>
              </w:rPr>
            </w:pPr>
          </w:p>
        </w:tc>
        <w:tc>
          <w:tcPr>
            <w:tcW w:w="3020" w:type="dxa"/>
            <w:shd w:val="clear" w:color="auto" w:fill="D9E2F3" w:themeFill="accent5" w:themeFillTint="33"/>
          </w:tcPr>
          <w:p w14:paraId="26844695" w14:textId="77777777" w:rsidR="008568F1" w:rsidRPr="00D42DAC" w:rsidRDefault="008568F1" w:rsidP="007060A7">
            <w:pPr>
              <w:widowControl/>
              <w:rPr>
                <w:rFonts w:asciiTheme="minorHAnsi" w:eastAsia="Times New Roman" w:hAnsiTheme="minorHAnsi" w:cstheme="minorHAnsi"/>
                <w:sz w:val="18"/>
                <w:szCs w:val="18"/>
                <w:lang w:eastAsia="ar-SA"/>
              </w:rPr>
            </w:pPr>
          </w:p>
        </w:tc>
        <w:tc>
          <w:tcPr>
            <w:tcW w:w="3020" w:type="dxa"/>
            <w:shd w:val="clear" w:color="auto" w:fill="D9E2F3" w:themeFill="accent5" w:themeFillTint="33"/>
          </w:tcPr>
          <w:p w14:paraId="3B94911B" w14:textId="77777777" w:rsidR="008568F1" w:rsidRPr="00D42DAC" w:rsidRDefault="008568F1" w:rsidP="007060A7">
            <w:pPr>
              <w:widowControl/>
              <w:rPr>
                <w:rFonts w:asciiTheme="minorHAnsi" w:eastAsia="Times New Roman" w:hAnsiTheme="minorHAnsi" w:cstheme="minorHAnsi"/>
                <w:sz w:val="18"/>
                <w:szCs w:val="18"/>
                <w:lang w:eastAsia="ar-SA"/>
              </w:rPr>
            </w:pPr>
          </w:p>
        </w:tc>
      </w:tr>
      <w:tr w:rsidR="008568F1" w:rsidRPr="00D42DAC" w14:paraId="211E942B" w14:textId="77777777" w:rsidTr="007060A7">
        <w:tc>
          <w:tcPr>
            <w:tcW w:w="3020" w:type="dxa"/>
          </w:tcPr>
          <w:p w14:paraId="14CF2073" w14:textId="77777777" w:rsidR="008568F1" w:rsidRPr="00D42DAC" w:rsidRDefault="008568F1" w:rsidP="007060A7">
            <w:pPr>
              <w:widowControl/>
              <w:rPr>
                <w:rFonts w:asciiTheme="minorHAnsi" w:eastAsia="Times New Roman" w:hAnsiTheme="minorHAnsi" w:cstheme="minorHAnsi"/>
                <w:sz w:val="18"/>
                <w:szCs w:val="18"/>
                <w:lang w:eastAsia="ar-SA"/>
              </w:rPr>
            </w:pPr>
          </w:p>
        </w:tc>
        <w:tc>
          <w:tcPr>
            <w:tcW w:w="3020" w:type="dxa"/>
          </w:tcPr>
          <w:p w14:paraId="691C9A0A" w14:textId="77777777" w:rsidR="008568F1" w:rsidRPr="00D42DAC" w:rsidRDefault="008568F1" w:rsidP="007060A7">
            <w:pPr>
              <w:widowControl/>
              <w:rPr>
                <w:rFonts w:asciiTheme="minorHAnsi" w:eastAsia="Times New Roman" w:hAnsiTheme="minorHAnsi" w:cstheme="minorHAnsi"/>
                <w:sz w:val="18"/>
                <w:szCs w:val="18"/>
                <w:lang w:eastAsia="ar-SA"/>
              </w:rPr>
            </w:pPr>
          </w:p>
        </w:tc>
        <w:tc>
          <w:tcPr>
            <w:tcW w:w="3020" w:type="dxa"/>
          </w:tcPr>
          <w:p w14:paraId="094E6FAA" w14:textId="77777777" w:rsidR="008568F1" w:rsidRPr="00D42DAC" w:rsidRDefault="008568F1" w:rsidP="007060A7">
            <w:pPr>
              <w:widowControl/>
              <w:rPr>
                <w:rFonts w:asciiTheme="minorHAnsi" w:eastAsia="Times New Roman" w:hAnsiTheme="minorHAnsi" w:cstheme="minorHAnsi"/>
                <w:sz w:val="18"/>
                <w:szCs w:val="18"/>
                <w:lang w:eastAsia="ar-SA"/>
              </w:rPr>
            </w:pPr>
          </w:p>
        </w:tc>
      </w:tr>
    </w:tbl>
    <w:p w14:paraId="2D26ED12" w14:textId="77777777" w:rsidR="008568F1" w:rsidRPr="00D42DAC" w:rsidRDefault="008568F1" w:rsidP="008568F1">
      <w:pPr>
        <w:widowControl/>
        <w:rPr>
          <w:rFonts w:asciiTheme="minorHAnsi" w:eastAsia="Times New Roman" w:hAnsiTheme="minorHAnsi" w:cstheme="minorHAnsi"/>
          <w:sz w:val="18"/>
          <w:szCs w:val="18"/>
          <w:lang w:eastAsia="ar-SA"/>
        </w:rPr>
      </w:pPr>
    </w:p>
    <w:p w14:paraId="49618EE6" w14:textId="77777777" w:rsidR="008568F1" w:rsidRPr="00D42DAC" w:rsidRDefault="008568F1" w:rsidP="008568F1">
      <w:pPr>
        <w:widowControl/>
        <w:suppressAutoHyphens w:val="0"/>
        <w:autoSpaceDE w:val="0"/>
        <w:autoSpaceDN w:val="0"/>
        <w:adjustRightInd w:val="0"/>
        <w:rPr>
          <w:rFonts w:asciiTheme="minorHAnsi" w:eastAsia="Times New Roman" w:hAnsiTheme="minorHAnsi" w:cstheme="minorHAnsi"/>
          <w:color w:val="000000"/>
          <w:sz w:val="18"/>
          <w:szCs w:val="18"/>
        </w:rPr>
      </w:pPr>
      <w:r w:rsidRPr="00D42DAC">
        <w:rPr>
          <w:rFonts w:asciiTheme="minorHAnsi" w:eastAsia="Times New Roman" w:hAnsiTheme="minorHAnsi" w:cstheme="minorHAnsi"/>
          <w:color w:val="000000"/>
          <w:sz w:val="18"/>
          <w:szCs w:val="18"/>
        </w:rPr>
        <w:t xml:space="preserve">Le montant maximal de créance que je pourrai présenter en nantissement ou céder est ainsi de : </w:t>
      </w:r>
    </w:p>
    <w:p w14:paraId="3EB3F2B5" w14:textId="77777777" w:rsidR="008568F1" w:rsidRPr="00D42DAC" w:rsidRDefault="008568F1" w:rsidP="008568F1">
      <w:pPr>
        <w:widowControl/>
        <w:suppressAutoHyphens w:val="0"/>
        <w:autoSpaceDE w:val="0"/>
        <w:autoSpaceDN w:val="0"/>
        <w:adjustRightInd w:val="0"/>
        <w:rPr>
          <w:rFonts w:asciiTheme="minorHAnsi" w:eastAsia="Times New Roman" w:hAnsiTheme="minorHAnsi" w:cstheme="minorHAnsi"/>
          <w:color w:val="000000"/>
          <w:sz w:val="18"/>
          <w:szCs w:val="18"/>
        </w:rPr>
      </w:pPr>
    </w:p>
    <w:p w14:paraId="6E5977E2" w14:textId="60F6FB8F" w:rsidR="007B20F2" w:rsidRPr="00D42DAC" w:rsidRDefault="008568F1" w:rsidP="008568F1">
      <w:pPr>
        <w:widowControl/>
        <w:suppressAutoHyphens w:val="0"/>
        <w:autoSpaceDE w:val="0"/>
        <w:autoSpaceDN w:val="0"/>
        <w:adjustRightInd w:val="0"/>
        <w:ind w:left="2832" w:firstLine="708"/>
        <w:rPr>
          <w:rFonts w:asciiTheme="minorHAnsi" w:eastAsia="Times New Roman" w:hAnsiTheme="minorHAnsi" w:cstheme="minorHAnsi"/>
          <w:color w:val="000000"/>
          <w:sz w:val="18"/>
          <w:szCs w:val="18"/>
        </w:rPr>
      </w:pPr>
      <w:r w:rsidRPr="00D42DAC">
        <w:rPr>
          <w:rFonts w:asciiTheme="minorHAnsi" w:eastAsia="Times New Roman" w:hAnsiTheme="minorHAnsi" w:cstheme="minorHAnsi"/>
          <w:b/>
          <w:bCs/>
          <w:color w:val="000000"/>
          <w:sz w:val="18"/>
          <w:szCs w:val="18"/>
        </w:rPr>
        <w:t xml:space="preserve"> </w:t>
      </w:r>
      <w:r w:rsidR="0072194D">
        <w:rPr>
          <w:rFonts w:asciiTheme="minorHAnsi" w:eastAsia="Times New Roman" w:hAnsiTheme="minorHAnsi" w:cstheme="minorHAnsi"/>
          <w:b/>
          <w:bCs/>
          <w:color w:val="000000"/>
          <w:sz w:val="18"/>
          <w:szCs w:val="18"/>
        </w:rPr>
        <w:t>1600</w:t>
      </w:r>
      <w:r w:rsidRPr="00D42DAC">
        <w:rPr>
          <w:rFonts w:asciiTheme="minorHAnsi" w:eastAsia="Times New Roman" w:hAnsiTheme="minorHAnsi" w:cstheme="minorHAnsi"/>
          <w:b/>
          <w:bCs/>
          <w:color w:val="000000"/>
          <w:sz w:val="18"/>
          <w:szCs w:val="18"/>
        </w:rPr>
        <w:t xml:space="preserve"> € T.T.C. </w:t>
      </w:r>
    </w:p>
    <w:p w14:paraId="723E598A" w14:textId="77777777" w:rsidR="008568F1" w:rsidRPr="00D42DAC" w:rsidRDefault="008568F1" w:rsidP="007B20F2">
      <w:pPr>
        <w:ind w:right="-55"/>
        <w:jc w:val="both"/>
        <w:rPr>
          <w:rFonts w:asciiTheme="minorHAnsi" w:hAnsiTheme="minorHAnsi" w:cstheme="minorHAnsi"/>
          <w:b/>
          <w:sz w:val="18"/>
          <w:szCs w:val="18"/>
        </w:rPr>
      </w:pPr>
    </w:p>
    <w:p w14:paraId="166B7C3C" w14:textId="77777777" w:rsidR="008568F1" w:rsidRPr="00D42DAC" w:rsidRDefault="008568F1" w:rsidP="007B20F2">
      <w:pPr>
        <w:ind w:right="-55"/>
        <w:jc w:val="both"/>
        <w:rPr>
          <w:rFonts w:asciiTheme="minorHAnsi" w:hAnsiTheme="minorHAnsi" w:cstheme="minorHAnsi"/>
          <w:b/>
          <w:sz w:val="18"/>
          <w:szCs w:val="18"/>
        </w:rPr>
      </w:pPr>
    </w:p>
    <w:tbl>
      <w:tblPr>
        <w:tblStyle w:val="Grilledutableau"/>
        <w:tblW w:w="9067" w:type="dxa"/>
        <w:shd w:val="clear" w:color="auto" w:fill="9CC2E5" w:themeFill="accent1" w:themeFillTint="99"/>
        <w:tblLook w:val="04A0" w:firstRow="1" w:lastRow="0" w:firstColumn="1" w:lastColumn="0" w:noHBand="0" w:noVBand="1"/>
      </w:tblPr>
      <w:tblGrid>
        <w:gridCol w:w="9067"/>
      </w:tblGrid>
      <w:tr w:rsidR="007B20F2" w:rsidRPr="00D42DAC" w14:paraId="18A70182" w14:textId="77777777" w:rsidTr="009813C1">
        <w:tc>
          <w:tcPr>
            <w:tcW w:w="9067" w:type="dxa"/>
            <w:shd w:val="clear" w:color="auto" w:fill="9CC2E5" w:themeFill="accent1" w:themeFillTint="99"/>
          </w:tcPr>
          <w:p w14:paraId="34CF8827" w14:textId="5A6A1B58" w:rsidR="007B20F2" w:rsidRPr="00D42DAC" w:rsidRDefault="007B20F2" w:rsidP="007F45FD">
            <w:pPr>
              <w:tabs>
                <w:tab w:val="left" w:leader="dot" w:pos="4678"/>
                <w:tab w:val="left" w:leader="dot" w:pos="6237"/>
              </w:tabs>
              <w:jc w:val="both"/>
              <w:rPr>
                <w:rFonts w:asciiTheme="minorHAnsi" w:hAnsiTheme="minorHAnsi" w:cstheme="minorHAnsi"/>
                <w:b/>
                <w:sz w:val="18"/>
                <w:szCs w:val="18"/>
              </w:rPr>
            </w:pPr>
            <w:r w:rsidRPr="00D42DAC">
              <w:rPr>
                <w:rFonts w:asciiTheme="minorHAnsi" w:hAnsiTheme="minorHAnsi" w:cstheme="minorHAnsi"/>
                <w:b/>
                <w:sz w:val="18"/>
                <w:szCs w:val="18"/>
              </w:rPr>
              <w:t xml:space="preserve">ARTICLE </w:t>
            </w:r>
            <w:r w:rsidR="001D7080" w:rsidRPr="00D42DAC">
              <w:rPr>
                <w:rFonts w:asciiTheme="minorHAnsi" w:hAnsiTheme="minorHAnsi" w:cstheme="minorHAnsi"/>
                <w:b/>
                <w:sz w:val="18"/>
                <w:szCs w:val="18"/>
              </w:rPr>
              <w:t>6</w:t>
            </w:r>
            <w:r w:rsidRPr="00D42DAC">
              <w:rPr>
                <w:rFonts w:asciiTheme="minorHAnsi" w:hAnsiTheme="minorHAnsi" w:cstheme="minorHAnsi"/>
                <w:b/>
                <w:sz w:val="18"/>
                <w:szCs w:val="18"/>
              </w:rPr>
              <w:t xml:space="preserve"> – COMPTE A CREDITER</w:t>
            </w:r>
          </w:p>
        </w:tc>
      </w:tr>
    </w:tbl>
    <w:p w14:paraId="59F19AB0" w14:textId="77777777" w:rsidR="007B20F2" w:rsidRPr="00D42DAC" w:rsidRDefault="007B20F2" w:rsidP="007B20F2">
      <w:pPr>
        <w:tabs>
          <w:tab w:val="left" w:leader="dot" w:pos="4678"/>
          <w:tab w:val="left" w:leader="dot" w:pos="6237"/>
        </w:tabs>
        <w:jc w:val="both"/>
        <w:rPr>
          <w:rFonts w:asciiTheme="minorHAnsi" w:hAnsiTheme="minorHAnsi" w:cstheme="minorHAnsi"/>
          <w:sz w:val="18"/>
          <w:szCs w:val="18"/>
        </w:rPr>
      </w:pPr>
    </w:p>
    <w:p w14:paraId="00A708CB" w14:textId="2EF8ED84" w:rsidR="001D7080" w:rsidRPr="00D42DAC" w:rsidRDefault="007B20F2" w:rsidP="007B20F2">
      <w:pPr>
        <w:tabs>
          <w:tab w:val="left" w:pos="576"/>
        </w:tabs>
        <w:spacing w:after="120"/>
        <w:jc w:val="both"/>
        <w:rPr>
          <w:rFonts w:asciiTheme="minorHAnsi" w:hAnsiTheme="minorHAnsi" w:cstheme="minorHAnsi"/>
          <w:sz w:val="18"/>
          <w:szCs w:val="18"/>
        </w:rPr>
      </w:pPr>
      <w:r w:rsidRPr="00D42DAC">
        <w:rPr>
          <w:rFonts w:asciiTheme="minorHAnsi" w:hAnsiTheme="minorHAnsi" w:cstheme="minorHAnsi"/>
          <w:sz w:val="18"/>
          <w:szCs w:val="18"/>
        </w:rPr>
        <w:t>L’acheteur se libèrera des sommes dues au titre du présent marché public en faisant porter les montants au crédit du compte suivant</w:t>
      </w:r>
      <w:r w:rsidR="001D7080" w:rsidRPr="00D42DAC">
        <w:rPr>
          <w:rFonts w:asciiTheme="minorHAnsi" w:hAnsiTheme="minorHAnsi" w:cstheme="minorHAnsi"/>
          <w:sz w:val="18"/>
          <w:szCs w:val="18"/>
        </w:rPr>
        <w:t xml:space="preserve"> </w:t>
      </w:r>
      <w:r w:rsidRPr="00D42DAC">
        <w:rPr>
          <w:rFonts w:asciiTheme="minorHAnsi" w:hAnsiTheme="minorHAnsi" w:cstheme="minorHAnsi"/>
          <w:sz w:val="18"/>
          <w:szCs w:val="18"/>
        </w:rPr>
        <w:t>:</w:t>
      </w:r>
    </w:p>
    <w:p w14:paraId="2A2AE11E" w14:textId="2370B72F" w:rsidR="001D7080" w:rsidRPr="00D42DAC" w:rsidRDefault="001D7080" w:rsidP="00D42DAC">
      <w:pPr>
        <w:pStyle w:val="ParagrapheIndent1"/>
        <w:spacing w:line="232" w:lineRule="exact"/>
        <w:ind w:left="20" w:right="20"/>
        <w:jc w:val="both"/>
        <w:rPr>
          <w:rFonts w:asciiTheme="minorHAnsi" w:hAnsiTheme="minorHAnsi" w:cstheme="minorHAnsi"/>
          <w:color w:val="000000"/>
          <w:sz w:val="18"/>
          <w:szCs w:val="18"/>
          <w:lang w:val="fr-FR"/>
        </w:rPr>
      </w:pPr>
      <w:r w:rsidRPr="00D42DAC">
        <w:rPr>
          <w:rFonts w:asciiTheme="minorHAnsi" w:hAnsiTheme="minorHAnsi" w:cstheme="minorHAnsi"/>
          <w:color w:val="000000"/>
          <w:sz w:val="18"/>
          <w:szCs w:val="18"/>
          <w:lang w:val="fr-FR"/>
        </w:rPr>
        <w:t xml:space="preserve">    •  Joindre le RIB/IBAN du candidat dans un fichier dédié</w:t>
      </w:r>
    </w:p>
    <w:p w14:paraId="24DCC6FC" w14:textId="77777777" w:rsidR="00E4455E" w:rsidRPr="00D42DAC" w:rsidRDefault="00E4455E" w:rsidP="007B20F2">
      <w:pPr>
        <w:tabs>
          <w:tab w:val="left" w:pos="576"/>
        </w:tabs>
        <w:spacing w:after="120"/>
        <w:jc w:val="both"/>
        <w:rPr>
          <w:rFonts w:asciiTheme="minorHAnsi" w:hAnsiTheme="minorHAnsi" w:cstheme="minorHAnsi"/>
          <w:sz w:val="18"/>
          <w:szCs w:val="18"/>
        </w:rPr>
      </w:pPr>
    </w:p>
    <w:tbl>
      <w:tblPr>
        <w:tblStyle w:val="Grilledutableau"/>
        <w:tblW w:w="9067" w:type="dxa"/>
        <w:shd w:val="clear" w:color="auto" w:fill="9CC2E5" w:themeFill="accent1" w:themeFillTint="99"/>
        <w:tblLook w:val="04A0" w:firstRow="1" w:lastRow="0" w:firstColumn="1" w:lastColumn="0" w:noHBand="0" w:noVBand="1"/>
      </w:tblPr>
      <w:tblGrid>
        <w:gridCol w:w="9067"/>
      </w:tblGrid>
      <w:tr w:rsidR="007B20F2" w:rsidRPr="00D42DAC" w14:paraId="467D5DF5" w14:textId="77777777" w:rsidTr="009813C1">
        <w:tc>
          <w:tcPr>
            <w:tcW w:w="9067" w:type="dxa"/>
            <w:shd w:val="clear" w:color="auto" w:fill="9CC2E5" w:themeFill="accent1" w:themeFillTint="99"/>
          </w:tcPr>
          <w:p w14:paraId="7A91CD49" w14:textId="4AA53E51" w:rsidR="007B20F2" w:rsidRPr="00D42DAC" w:rsidRDefault="007B20F2" w:rsidP="007F45FD">
            <w:pPr>
              <w:tabs>
                <w:tab w:val="left" w:pos="426"/>
                <w:tab w:val="left" w:pos="851"/>
              </w:tabs>
              <w:jc w:val="both"/>
              <w:rPr>
                <w:rFonts w:asciiTheme="minorHAnsi" w:hAnsiTheme="minorHAnsi" w:cstheme="minorHAnsi"/>
                <w:b/>
                <w:sz w:val="18"/>
                <w:szCs w:val="18"/>
                <w:lang w:eastAsia="zh-CN"/>
              </w:rPr>
            </w:pPr>
            <w:r w:rsidRPr="00D42DAC">
              <w:rPr>
                <w:rFonts w:asciiTheme="minorHAnsi" w:hAnsiTheme="minorHAnsi" w:cstheme="minorHAnsi"/>
                <w:b/>
                <w:sz w:val="18"/>
                <w:szCs w:val="18"/>
                <w:lang w:eastAsia="zh-CN"/>
              </w:rPr>
              <w:t xml:space="preserve">ARTICLE </w:t>
            </w:r>
            <w:r w:rsidR="001D7080" w:rsidRPr="00D42DAC">
              <w:rPr>
                <w:rFonts w:asciiTheme="minorHAnsi" w:hAnsiTheme="minorHAnsi" w:cstheme="minorHAnsi"/>
                <w:b/>
                <w:sz w:val="18"/>
                <w:szCs w:val="18"/>
                <w:lang w:eastAsia="zh-CN"/>
              </w:rPr>
              <w:t>7</w:t>
            </w:r>
            <w:r w:rsidRPr="00D42DAC">
              <w:rPr>
                <w:rFonts w:asciiTheme="minorHAnsi" w:hAnsiTheme="minorHAnsi" w:cstheme="minorHAnsi"/>
                <w:b/>
                <w:sz w:val="18"/>
                <w:szCs w:val="18"/>
                <w:lang w:eastAsia="zh-CN"/>
              </w:rPr>
              <w:t xml:space="preserve"> – AVANCE </w:t>
            </w:r>
          </w:p>
        </w:tc>
      </w:tr>
    </w:tbl>
    <w:p w14:paraId="528A6455" w14:textId="77777777" w:rsidR="007B20F2" w:rsidRPr="00D42DAC" w:rsidRDefault="007B20F2" w:rsidP="007B20F2">
      <w:pPr>
        <w:tabs>
          <w:tab w:val="left" w:pos="426"/>
          <w:tab w:val="left" w:pos="851"/>
        </w:tabs>
        <w:jc w:val="both"/>
        <w:rPr>
          <w:rFonts w:asciiTheme="minorHAnsi" w:hAnsiTheme="minorHAnsi" w:cstheme="minorHAnsi"/>
          <w:b/>
          <w:sz w:val="18"/>
          <w:szCs w:val="18"/>
          <w:lang w:eastAsia="zh-CN"/>
        </w:rPr>
      </w:pPr>
    </w:p>
    <w:p w14:paraId="2237F30A" w14:textId="77777777" w:rsidR="007B20F2" w:rsidRPr="00D42DAC" w:rsidRDefault="007B20F2" w:rsidP="007B20F2">
      <w:pPr>
        <w:tabs>
          <w:tab w:val="left" w:pos="426"/>
          <w:tab w:val="left" w:pos="851"/>
        </w:tabs>
        <w:rPr>
          <w:rFonts w:asciiTheme="minorHAnsi" w:hAnsiTheme="minorHAnsi" w:cstheme="minorHAnsi"/>
          <w:i/>
          <w:sz w:val="18"/>
          <w:szCs w:val="18"/>
          <w:lang w:eastAsia="zh-CN"/>
        </w:rPr>
      </w:pPr>
      <w:r w:rsidRPr="00D42DAC">
        <w:rPr>
          <w:rFonts w:asciiTheme="minorHAnsi" w:hAnsiTheme="minorHAnsi" w:cstheme="minorHAnsi"/>
          <w:sz w:val="18"/>
          <w:szCs w:val="18"/>
          <w:lang w:eastAsia="zh-CN"/>
        </w:rPr>
        <w:t>Je renonce au bénéfice de l'avance :</w:t>
      </w:r>
      <w:r w:rsidRPr="00D42DAC">
        <w:rPr>
          <w:rFonts w:asciiTheme="minorHAnsi" w:hAnsiTheme="minorHAnsi" w:cstheme="minorHAnsi"/>
          <w:sz w:val="18"/>
          <w:szCs w:val="18"/>
          <w:lang w:eastAsia="zh-CN"/>
        </w:rPr>
        <w:tab/>
      </w:r>
      <w:r w:rsidRPr="00D42DAC">
        <w:rPr>
          <w:rFonts w:asciiTheme="minorHAnsi" w:hAnsiTheme="minorHAnsi" w:cstheme="minorHAnsi"/>
          <w:sz w:val="18"/>
          <w:szCs w:val="18"/>
          <w:lang w:eastAsia="zh-CN"/>
        </w:rPr>
        <w:tab/>
      </w:r>
      <w:r w:rsidRPr="00D42DAC">
        <w:rPr>
          <w:rFonts w:asciiTheme="minorHAnsi" w:hAnsiTheme="minorHAnsi" w:cstheme="minorHAnsi"/>
          <w:sz w:val="18"/>
          <w:szCs w:val="18"/>
          <w:lang w:eastAsia="zh-CN"/>
        </w:rPr>
        <w:fldChar w:fldCharType="begin">
          <w:ffData>
            <w:name w:val=""/>
            <w:enabled/>
            <w:calcOnExit w:val="0"/>
            <w:checkBox>
              <w:size w:val="20"/>
              <w:default w:val="0"/>
            </w:checkBox>
          </w:ffData>
        </w:fldChar>
      </w:r>
      <w:r w:rsidRPr="00D42DAC">
        <w:rPr>
          <w:rFonts w:asciiTheme="minorHAnsi" w:hAnsiTheme="minorHAnsi" w:cstheme="minorHAnsi"/>
          <w:sz w:val="18"/>
          <w:szCs w:val="18"/>
          <w:lang w:eastAsia="zh-CN"/>
        </w:rPr>
        <w:instrText xml:space="preserve"> FORMCHECKBOX </w:instrText>
      </w:r>
      <w:r w:rsidRPr="00D42DAC">
        <w:rPr>
          <w:rFonts w:asciiTheme="minorHAnsi" w:hAnsiTheme="minorHAnsi" w:cstheme="minorHAnsi"/>
          <w:sz w:val="18"/>
          <w:szCs w:val="18"/>
          <w:lang w:eastAsia="zh-CN"/>
        </w:rPr>
      </w:r>
      <w:r w:rsidRPr="00D42DAC">
        <w:rPr>
          <w:rFonts w:asciiTheme="minorHAnsi" w:hAnsiTheme="minorHAnsi" w:cstheme="minorHAnsi"/>
          <w:sz w:val="18"/>
          <w:szCs w:val="18"/>
          <w:lang w:eastAsia="zh-CN"/>
        </w:rPr>
        <w:fldChar w:fldCharType="separate"/>
      </w:r>
      <w:r w:rsidRPr="00D42DAC">
        <w:rPr>
          <w:rFonts w:asciiTheme="minorHAnsi" w:hAnsiTheme="minorHAnsi" w:cstheme="minorHAnsi"/>
          <w:sz w:val="18"/>
          <w:szCs w:val="18"/>
          <w:lang w:eastAsia="zh-CN"/>
        </w:rPr>
        <w:fldChar w:fldCharType="end"/>
      </w:r>
      <w:r w:rsidRPr="00D42DAC">
        <w:rPr>
          <w:rFonts w:asciiTheme="minorHAnsi" w:hAnsiTheme="minorHAnsi" w:cstheme="minorHAnsi"/>
          <w:sz w:val="18"/>
          <w:szCs w:val="18"/>
          <w:lang w:eastAsia="zh-CN"/>
        </w:rPr>
        <w:tab/>
        <w:t>NON</w:t>
      </w:r>
      <w:r w:rsidRPr="00D42DAC">
        <w:rPr>
          <w:rFonts w:asciiTheme="minorHAnsi" w:hAnsiTheme="minorHAnsi" w:cstheme="minorHAnsi"/>
          <w:sz w:val="18"/>
          <w:szCs w:val="18"/>
          <w:lang w:eastAsia="zh-CN"/>
        </w:rPr>
        <w:tab/>
      </w:r>
      <w:r w:rsidRPr="00D42DAC">
        <w:rPr>
          <w:rFonts w:asciiTheme="minorHAnsi" w:hAnsiTheme="minorHAnsi" w:cstheme="minorHAnsi"/>
          <w:sz w:val="18"/>
          <w:szCs w:val="18"/>
          <w:lang w:eastAsia="zh-CN"/>
        </w:rPr>
        <w:tab/>
      </w:r>
      <w:r w:rsidRPr="00D42DAC">
        <w:rPr>
          <w:rFonts w:asciiTheme="minorHAnsi" w:hAnsiTheme="minorHAnsi" w:cstheme="minorHAnsi"/>
          <w:sz w:val="18"/>
          <w:szCs w:val="18"/>
          <w:lang w:eastAsia="zh-CN"/>
        </w:rPr>
        <w:tab/>
      </w:r>
      <w:r w:rsidRPr="00D42DAC">
        <w:rPr>
          <w:rFonts w:asciiTheme="minorHAnsi" w:hAnsiTheme="minorHAnsi" w:cstheme="minorHAnsi"/>
          <w:sz w:val="18"/>
          <w:szCs w:val="18"/>
          <w:lang w:eastAsia="zh-CN"/>
        </w:rPr>
        <w:fldChar w:fldCharType="begin">
          <w:ffData>
            <w:name w:val=""/>
            <w:enabled/>
            <w:calcOnExit w:val="0"/>
            <w:checkBox>
              <w:size w:val="20"/>
              <w:default w:val="0"/>
            </w:checkBox>
          </w:ffData>
        </w:fldChar>
      </w:r>
      <w:r w:rsidRPr="00D42DAC">
        <w:rPr>
          <w:rFonts w:asciiTheme="minorHAnsi" w:hAnsiTheme="minorHAnsi" w:cstheme="minorHAnsi"/>
          <w:sz w:val="18"/>
          <w:szCs w:val="18"/>
          <w:lang w:eastAsia="zh-CN"/>
        </w:rPr>
        <w:instrText xml:space="preserve"> FORMCHECKBOX </w:instrText>
      </w:r>
      <w:r w:rsidRPr="00D42DAC">
        <w:rPr>
          <w:rFonts w:asciiTheme="minorHAnsi" w:hAnsiTheme="minorHAnsi" w:cstheme="minorHAnsi"/>
          <w:sz w:val="18"/>
          <w:szCs w:val="18"/>
          <w:lang w:eastAsia="zh-CN"/>
        </w:rPr>
      </w:r>
      <w:r w:rsidRPr="00D42DAC">
        <w:rPr>
          <w:rFonts w:asciiTheme="minorHAnsi" w:hAnsiTheme="minorHAnsi" w:cstheme="minorHAnsi"/>
          <w:sz w:val="18"/>
          <w:szCs w:val="18"/>
          <w:lang w:eastAsia="zh-CN"/>
        </w:rPr>
        <w:fldChar w:fldCharType="separate"/>
      </w:r>
      <w:r w:rsidRPr="00D42DAC">
        <w:rPr>
          <w:rFonts w:asciiTheme="minorHAnsi" w:hAnsiTheme="minorHAnsi" w:cstheme="minorHAnsi"/>
          <w:sz w:val="18"/>
          <w:szCs w:val="18"/>
          <w:lang w:eastAsia="zh-CN"/>
        </w:rPr>
        <w:fldChar w:fldCharType="end"/>
      </w:r>
      <w:r w:rsidRPr="00D42DAC">
        <w:rPr>
          <w:rFonts w:asciiTheme="minorHAnsi" w:hAnsiTheme="minorHAnsi" w:cstheme="minorHAnsi"/>
          <w:sz w:val="18"/>
          <w:szCs w:val="18"/>
          <w:lang w:eastAsia="zh-CN"/>
        </w:rPr>
        <w:tab/>
        <w:t>OUI</w:t>
      </w:r>
    </w:p>
    <w:p w14:paraId="57737829" w14:textId="77777777" w:rsidR="007B20F2" w:rsidRPr="00D42DAC" w:rsidRDefault="007B20F2" w:rsidP="007B20F2">
      <w:pPr>
        <w:tabs>
          <w:tab w:val="left" w:pos="851"/>
        </w:tabs>
        <w:rPr>
          <w:rFonts w:asciiTheme="minorHAnsi" w:hAnsiTheme="minorHAnsi" w:cstheme="minorHAnsi"/>
          <w:b/>
          <w:sz w:val="18"/>
          <w:szCs w:val="18"/>
          <w:lang w:eastAsia="zh-CN"/>
        </w:rPr>
      </w:pPr>
      <w:r w:rsidRPr="00D42DAC">
        <w:rPr>
          <w:rFonts w:asciiTheme="minorHAnsi" w:hAnsiTheme="minorHAnsi" w:cstheme="minorHAnsi"/>
          <w:i/>
          <w:sz w:val="18"/>
          <w:szCs w:val="18"/>
          <w:lang w:eastAsia="zh-CN"/>
        </w:rPr>
        <w:t>(</w:t>
      </w:r>
      <w:proofErr w:type="gramStart"/>
      <w:r w:rsidRPr="00D42DAC">
        <w:rPr>
          <w:rFonts w:asciiTheme="minorHAnsi" w:hAnsiTheme="minorHAnsi" w:cstheme="minorHAnsi"/>
          <w:i/>
          <w:sz w:val="18"/>
          <w:szCs w:val="18"/>
          <w:lang w:eastAsia="zh-CN"/>
        </w:rPr>
        <w:t>cocher</w:t>
      </w:r>
      <w:proofErr w:type="gramEnd"/>
      <w:r w:rsidRPr="00D42DAC">
        <w:rPr>
          <w:rFonts w:asciiTheme="minorHAnsi" w:hAnsiTheme="minorHAnsi" w:cstheme="minorHAnsi"/>
          <w:i/>
          <w:sz w:val="18"/>
          <w:szCs w:val="18"/>
          <w:lang w:eastAsia="zh-CN"/>
        </w:rPr>
        <w:t xml:space="preserve"> la case correspondante.)</w:t>
      </w:r>
    </w:p>
    <w:p w14:paraId="03D59936" w14:textId="77777777" w:rsidR="007B20F2" w:rsidRPr="00D42DAC" w:rsidRDefault="007B20F2" w:rsidP="007B20F2">
      <w:pPr>
        <w:tabs>
          <w:tab w:val="left" w:pos="426"/>
          <w:tab w:val="left" w:pos="851"/>
        </w:tabs>
        <w:jc w:val="both"/>
        <w:rPr>
          <w:rFonts w:asciiTheme="minorHAnsi" w:hAnsiTheme="minorHAnsi" w:cstheme="minorHAnsi"/>
          <w:b/>
          <w:sz w:val="18"/>
          <w:szCs w:val="18"/>
          <w:lang w:eastAsia="zh-CN"/>
        </w:rPr>
      </w:pPr>
    </w:p>
    <w:p w14:paraId="346357B4" w14:textId="49B308BE" w:rsidR="007B20F2" w:rsidRPr="00D42DAC" w:rsidRDefault="007B20F2" w:rsidP="007B20F2">
      <w:pPr>
        <w:tabs>
          <w:tab w:val="left" w:pos="576"/>
        </w:tabs>
        <w:spacing w:after="120"/>
        <w:jc w:val="both"/>
        <w:rPr>
          <w:rFonts w:asciiTheme="minorHAnsi" w:hAnsiTheme="minorHAnsi" w:cstheme="minorHAnsi"/>
          <w:sz w:val="18"/>
          <w:szCs w:val="18"/>
          <w:lang w:eastAsia="zh-CN"/>
        </w:rPr>
      </w:pPr>
      <w:r w:rsidRPr="00D42DAC">
        <w:rPr>
          <w:rFonts w:asciiTheme="minorHAnsi" w:hAnsiTheme="minorHAnsi" w:cstheme="minorHAnsi"/>
          <w:sz w:val="18"/>
          <w:szCs w:val="18"/>
          <w:lang w:eastAsia="zh-CN"/>
        </w:rPr>
        <w:t xml:space="preserve">Le bénéficiaire de l’avance </w:t>
      </w:r>
      <w:r w:rsidR="002347FF" w:rsidRPr="00D42DAC">
        <w:rPr>
          <w:rFonts w:asciiTheme="minorHAnsi" w:hAnsiTheme="minorHAnsi" w:cstheme="minorHAnsi"/>
          <w:sz w:val="18"/>
          <w:szCs w:val="18"/>
          <w:lang w:eastAsia="zh-CN"/>
        </w:rPr>
        <w:t xml:space="preserve">(pour tout bon de commande supérieur à 50 000 € HT) </w:t>
      </w:r>
      <w:r w:rsidRPr="00D42DAC">
        <w:rPr>
          <w:rFonts w:asciiTheme="minorHAnsi" w:hAnsiTheme="minorHAnsi" w:cstheme="minorHAnsi"/>
          <w:sz w:val="18"/>
          <w:szCs w:val="18"/>
          <w:lang w:eastAsia="zh-CN"/>
        </w:rPr>
        <w:t xml:space="preserve">est informé que la collectivité demande la constitution d’une garantie à première demande </w:t>
      </w:r>
      <w:r w:rsidRPr="00D42DAC">
        <w:rPr>
          <w:rFonts w:asciiTheme="minorHAnsi" w:hAnsiTheme="minorHAnsi" w:cstheme="minorHAnsi"/>
          <w:b/>
          <w:sz w:val="18"/>
          <w:szCs w:val="18"/>
          <w:u w:val="single"/>
          <w:lang w:eastAsia="zh-CN"/>
        </w:rPr>
        <w:t xml:space="preserve">avant tout versement de </w:t>
      </w:r>
      <w:r w:rsidRPr="00D42DAC">
        <w:rPr>
          <w:rFonts w:asciiTheme="minorHAnsi" w:hAnsiTheme="minorHAnsi" w:cstheme="minorHAnsi"/>
          <w:b/>
          <w:sz w:val="18"/>
          <w:szCs w:val="18"/>
          <w:u w:val="single"/>
          <w:shd w:val="clear" w:color="auto" w:fill="FFFFFF" w:themeFill="background1"/>
          <w:lang w:eastAsia="zh-CN"/>
        </w:rPr>
        <w:t>l’avance</w:t>
      </w:r>
      <w:r w:rsidRPr="00D42DAC">
        <w:rPr>
          <w:rFonts w:asciiTheme="minorHAnsi" w:hAnsiTheme="minorHAnsi" w:cstheme="minorHAnsi"/>
          <w:sz w:val="18"/>
          <w:szCs w:val="18"/>
          <w:shd w:val="clear" w:color="auto" w:fill="FFFFFF" w:themeFill="background1"/>
          <w:lang w:eastAsia="zh-CN"/>
        </w:rPr>
        <w:t xml:space="preserve"> (</w:t>
      </w:r>
      <w:proofErr w:type="spellStart"/>
      <w:r w:rsidRPr="00D42DAC">
        <w:rPr>
          <w:rFonts w:asciiTheme="minorHAnsi" w:hAnsiTheme="minorHAnsi" w:cstheme="minorHAnsi"/>
          <w:sz w:val="18"/>
          <w:szCs w:val="18"/>
          <w:shd w:val="clear" w:color="auto" w:fill="FFFFFF" w:themeFill="background1"/>
          <w:lang w:eastAsia="zh-CN"/>
        </w:rPr>
        <w:t>cf</w:t>
      </w:r>
      <w:proofErr w:type="spellEnd"/>
      <w:r w:rsidRPr="00D42DAC">
        <w:rPr>
          <w:rFonts w:asciiTheme="minorHAnsi" w:hAnsiTheme="minorHAnsi" w:cstheme="minorHAnsi"/>
          <w:sz w:val="18"/>
          <w:szCs w:val="18"/>
          <w:shd w:val="clear" w:color="auto" w:fill="FFFFFF" w:themeFill="background1"/>
          <w:lang w:eastAsia="zh-CN"/>
        </w:rPr>
        <w:t xml:space="preserve"> article </w:t>
      </w:r>
      <w:r w:rsidR="00E95E54" w:rsidRPr="00D42DAC">
        <w:rPr>
          <w:rFonts w:asciiTheme="minorHAnsi" w:hAnsiTheme="minorHAnsi" w:cstheme="minorHAnsi"/>
          <w:sz w:val="18"/>
          <w:szCs w:val="18"/>
          <w:shd w:val="clear" w:color="auto" w:fill="FFFFFF" w:themeFill="background1"/>
          <w:lang w:eastAsia="zh-CN"/>
        </w:rPr>
        <w:t>5.1</w:t>
      </w:r>
      <w:r w:rsidRPr="00D42DAC">
        <w:rPr>
          <w:rFonts w:asciiTheme="minorHAnsi" w:hAnsiTheme="minorHAnsi" w:cstheme="minorHAnsi"/>
          <w:sz w:val="18"/>
          <w:szCs w:val="18"/>
          <w:shd w:val="clear" w:color="auto" w:fill="FFFFFF" w:themeFill="background1"/>
          <w:lang w:eastAsia="zh-CN"/>
        </w:rPr>
        <w:t xml:space="preserve"> du CCAP).</w:t>
      </w:r>
      <w:r w:rsidRPr="00D42DAC">
        <w:rPr>
          <w:rFonts w:asciiTheme="minorHAnsi" w:hAnsiTheme="minorHAnsi" w:cstheme="minorHAnsi"/>
          <w:sz w:val="18"/>
          <w:szCs w:val="18"/>
          <w:lang w:eastAsia="zh-CN"/>
        </w:rPr>
        <w:t xml:space="preserve"> A défaut, l’avance sera refusée de plein droit.</w:t>
      </w:r>
    </w:p>
    <w:p w14:paraId="622858E0" w14:textId="77777777" w:rsidR="007B20F2" w:rsidRPr="00D42DAC" w:rsidRDefault="007B20F2" w:rsidP="007B20F2">
      <w:pPr>
        <w:tabs>
          <w:tab w:val="left" w:pos="5103"/>
          <w:tab w:val="left" w:pos="5387"/>
        </w:tabs>
        <w:jc w:val="both"/>
        <w:rPr>
          <w:rFonts w:asciiTheme="minorHAnsi" w:hAnsiTheme="minorHAnsi" w:cstheme="minorHAnsi"/>
          <w:sz w:val="18"/>
          <w:szCs w:val="18"/>
        </w:rPr>
      </w:pPr>
      <w:r w:rsidRPr="00D42DAC">
        <w:rPr>
          <w:rFonts w:asciiTheme="minorHAnsi" w:hAnsiTheme="minorHAnsi" w:cstheme="minorHAnsi"/>
          <w:b/>
          <w:bCs/>
          <w:sz w:val="18"/>
          <w:szCs w:val="18"/>
        </w:rPr>
        <w:t>Nota</w:t>
      </w:r>
      <w:r w:rsidRPr="00D42DAC">
        <w:rPr>
          <w:rFonts w:asciiTheme="minorHAnsi" w:hAnsiTheme="minorHAnsi" w:cstheme="minorHAnsi"/>
          <w:sz w:val="18"/>
          <w:szCs w:val="18"/>
        </w:rPr>
        <w:t> : si aucune case n’est cochée, ou si deux cases sont cochées, l’acheteur considérera que l’entreprise renonce au bénéfice de l’avance.</w:t>
      </w:r>
    </w:p>
    <w:p w14:paraId="27D6B7B6" w14:textId="77777777" w:rsidR="00E4455E" w:rsidRPr="00D42DAC" w:rsidRDefault="00E4455E" w:rsidP="007B20F2">
      <w:pPr>
        <w:pStyle w:val="textecourant"/>
        <w:rPr>
          <w:rFonts w:asciiTheme="minorHAnsi" w:hAnsiTheme="minorHAnsi" w:cstheme="minorHAnsi"/>
          <w:b/>
          <w:bCs/>
          <w:sz w:val="18"/>
          <w:szCs w:val="18"/>
        </w:rPr>
      </w:pPr>
    </w:p>
    <w:tbl>
      <w:tblPr>
        <w:tblStyle w:val="Grilledutableau"/>
        <w:tblW w:w="9067" w:type="dxa"/>
        <w:shd w:val="clear" w:color="auto" w:fill="9CC2E5" w:themeFill="accent1" w:themeFillTint="99"/>
        <w:tblLook w:val="04A0" w:firstRow="1" w:lastRow="0" w:firstColumn="1" w:lastColumn="0" w:noHBand="0" w:noVBand="1"/>
      </w:tblPr>
      <w:tblGrid>
        <w:gridCol w:w="9067"/>
      </w:tblGrid>
      <w:tr w:rsidR="007B20F2" w:rsidRPr="00D42DAC" w14:paraId="5DE2CFFC" w14:textId="77777777" w:rsidTr="009813C1">
        <w:tc>
          <w:tcPr>
            <w:tcW w:w="9067" w:type="dxa"/>
            <w:shd w:val="clear" w:color="auto" w:fill="9CC2E5" w:themeFill="accent1" w:themeFillTint="99"/>
          </w:tcPr>
          <w:p w14:paraId="3AFED94A" w14:textId="069B499A" w:rsidR="007B20F2" w:rsidRPr="00D42DAC" w:rsidRDefault="007B20F2" w:rsidP="007F45FD">
            <w:pPr>
              <w:tabs>
                <w:tab w:val="left" w:pos="5103"/>
                <w:tab w:val="left" w:pos="5387"/>
              </w:tabs>
              <w:jc w:val="both"/>
              <w:rPr>
                <w:rFonts w:asciiTheme="minorHAnsi" w:hAnsiTheme="minorHAnsi" w:cstheme="minorHAnsi"/>
                <w:b/>
                <w:sz w:val="18"/>
                <w:szCs w:val="18"/>
              </w:rPr>
            </w:pPr>
            <w:r w:rsidRPr="00D42DAC">
              <w:rPr>
                <w:rFonts w:asciiTheme="minorHAnsi" w:hAnsiTheme="minorHAnsi" w:cstheme="minorHAnsi"/>
                <w:b/>
                <w:sz w:val="18"/>
                <w:szCs w:val="18"/>
              </w:rPr>
              <w:t xml:space="preserve">ARTICLE </w:t>
            </w:r>
            <w:r w:rsidR="001D7080" w:rsidRPr="00D42DAC">
              <w:rPr>
                <w:rFonts w:asciiTheme="minorHAnsi" w:hAnsiTheme="minorHAnsi" w:cstheme="minorHAnsi"/>
                <w:b/>
                <w:sz w:val="18"/>
                <w:szCs w:val="18"/>
              </w:rPr>
              <w:t>8</w:t>
            </w:r>
            <w:r w:rsidRPr="00D42DAC">
              <w:rPr>
                <w:rFonts w:asciiTheme="minorHAnsi" w:hAnsiTheme="minorHAnsi" w:cstheme="minorHAnsi"/>
                <w:b/>
                <w:sz w:val="18"/>
                <w:szCs w:val="18"/>
              </w:rPr>
              <w:t xml:space="preserve"> – DELAI ET DUREE D’EXECUTION DU MARCHE</w:t>
            </w:r>
            <w:r w:rsidR="001F6267" w:rsidRPr="00D42DAC">
              <w:rPr>
                <w:rFonts w:asciiTheme="minorHAnsi" w:hAnsiTheme="minorHAnsi" w:cstheme="minorHAnsi"/>
                <w:b/>
                <w:sz w:val="18"/>
                <w:szCs w:val="18"/>
              </w:rPr>
              <w:t xml:space="preserve"> </w:t>
            </w:r>
          </w:p>
        </w:tc>
      </w:tr>
    </w:tbl>
    <w:p w14:paraId="6151EA29" w14:textId="77777777" w:rsidR="007B20F2" w:rsidRPr="00D42DAC" w:rsidRDefault="007B20F2" w:rsidP="007B20F2">
      <w:pPr>
        <w:tabs>
          <w:tab w:val="left" w:pos="426"/>
        </w:tabs>
        <w:jc w:val="both"/>
        <w:rPr>
          <w:rFonts w:asciiTheme="minorHAnsi" w:hAnsiTheme="minorHAnsi" w:cstheme="minorHAnsi"/>
          <w:b/>
          <w:sz w:val="18"/>
          <w:szCs w:val="18"/>
        </w:rPr>
      </w:pPr>
    </w:p>
    <w:p w14:paraId="3E46F1C5" w14:textId="4769FE28" w:rsidR="00E4455E" w:rsidRDefault="007B20F2" w:rsidP="007B20F2">
      <w:pPr>
        <w:tabs>
          <w:tab w:val="left" w:pos="426"/>
        </w:tabs>
        <w:spacing w:after="120"/>
        <w:jc w:val="both"/>
        <w:rPr>
          <w:rFonts w:asciiTheme="minorHAnsi" w:hAnsiTheme="minorHAnsi" w:cstheme="minorHAnsi"/>
          <w:sz w:val="18"/>
          <w:szCs w:val="18"/>
        </w:rPr>
      </w:pPr>
      <w:r w:rsidRPr="00D42DAC">
        <w:rPr>
          <w:rFonts w:asciiTheme="minorHAnsi" w:hAnsiTheme="minorHAnsi" w:cstheme="minorHAnsi"/>
          <w:sz w:val="18"/>
          <w:szCs w:val="18"/>
        </w:rPr>
        <w:t>Le délai et la durée d'exécution d</w:t>
      </w:r>
      <w:r w:rsidR="00EB43A8" w:rsidRPr="00D42DAC">
        <w:rPr>
          <w:rFonts w:asciiTheme="minorHAnsi" w:hAnsiTheme="minorHAnsi" w:cstheme="minorHAnsi"/>
          <w:sz w:val="18"/>
          <w:szCs w:val="18"/>
        </w:rPr>
        <w:t>u marché</w:t>
      </w:r>
      <w:r w:rsidRPr="00D42DAC">
        <w:rPr>
          <w:rFonts w:asciiTheme="minorHAnsi" w:hAnsiTheme="minorHAnsi" w:cstheme="minorHAnsi"/>
          <w:sz w:val="18"/>
          <w:szCs w:val="18"/>
        </w:rPr>
        <w:t xml:space="preserve"> </w:t>
      </w:r>
      <w:r w:rsidR="00EB43A8" w:rsidRPr="00D42DAC">
        <w:rPr>
          <w:rFonts w:asciiTheme="minorHAnsi" w:hAnsiTheme="minorHAnsi" w:cstheme="minorHAnsi"/>
          <w:sz w:val="18"/>
          <w:szCs w:val="18"/>
        </w:rPr>
        <w:t>(</w:t>
      </w:r>
      <w:r w:rsidRPr="00D42DAC">
        <w:rPr>
          <w:rFonts w:asciiTheme="minorHAnsi" w:hAnsiTheme="minorHAnsi" w:cstheme="minorHAnsi"/>
          <w:sz w:val="18"/>
          <w:szCs w:val="18"/>
        </w:rPr>
        <w:t>accord-cadre</w:t>
      </w:r>
      <w:r w:rsidR="00EB43A8" w:rsidRPr="00D42DAC">
        <w:rPr>
          <w:rFonts w:asciiTheme="minorHAnsi" w:hAnsiTheme="minorHAnsi" w:cstheme="minorHAnsi"/>
          <w:sz w:val="18"/>
          <w:szCs w:val="18"/>
        </w:rPr>
        <w:t>)</w:t>
      </w:r>
      <w:r w:rsidRPr="00D42DAC">
        <w:rPr>
          <w:rFonts w:asciiTheme="minorHAnsi" w:hAnsiTheme="minorHAnsi" w:cstheme="minorHAnsi"/>
          <w:sz w:val="18"/>
          <w:szCs w:val="18"/>
        </w:rPr>
        <w:t xml:space="preserve"> sont définis au CCAP.</w:t>
      </w:r>
    </w:p>
    <w:p w14:paraId="3A390EAD" w14:textId="77777777" w:rsidR="00D42DAC" w:rsidRDefault="00D42DAC" w:rsidP="007B20F2">
      <w:pPr>
        <w:tabs>
          <w:tab w:val="left" w:pos="426"/>
        </w:tabs>
        <w:spacing w:after="120"/>
        <w:jc w:val="both"/>
        <w:rPr>
          <w:rFonts w:asciiTheme="minorHAnsi" w:hAnsiTheme="minorHAnsi" w:cstheme="minorHAnsi"/>
          <w:sz w:val="18"/>
          <w:szCs w:val="18"/>
        </w:rPr>
      </w:pPr>
    </w:p>
    <w:tbl>
      <w:tblPr>
        <w:tblStyle w:val="Grilledutableau"/>
        <w:tblW w:w="0" w:type="auto"/>
        <w:tblLook w:val="04A0" w:firstRow="1" w:lastRow="0" w:firstColumn="1" w:lastColumn="0" w:noHBand="0" w:noVBand="1"/>
      </w:tblPr>
      <w:tblGrid>
        <w:gridCol w:w="9062"/>
      </w:tblGrid>
      <w:tr w:rsidR="00D42DAC" w:rsidRPr="00D42DAC" w14:paraId="2D3F4B15" w14:textId="77777777" w:rsidTr="00D42DAC">
        <w:trPr>
          <w:trHeight w:val="244"/>
        </w:trPr>
        <w:tc>
          <w:tcPr>
            <w:tcW w:w="9062" w:type="dxa"/>
            <w:shd w:val="clear" w:color="auto" w:fill="9CC2E5" w:themeFill="accent1" w:themeFillTint="99"/>
          </w:tcPr>
          <w:p w14:paraId="1D38F5ED" w14:textId="442CF2CF" w:rsidR="00D42DAC" w:rsidRPr="00D42DAC" w:rsidRDefault="00D42DAC" w:rsidP="007B20F2">
            <w:pPr>
              <w:tabs>
                <w:tab w:val="left" w:pos="426"/>
              </w:tabs>
              <w:spacing w:after="120"/>
              <w:jc w:val="both"/>
              <w:rPr>
                <w:rFonts w:asciiTheme="minorHAnsi" w:hAnsiTheme="minorHAnsi" w:cstheme="minorHAnsi"/>
                <w:b/>
                <w:bCs/>
                <w:sz w:val="18"/>
                <w:szCs w:val="18"/>
              </w:rPr>
            </w:pPr>
            <w:r w:rsidRPr="00D42DAC">
              <w:rPr>
                <w:rFonts w:asciiTheme="minorHAnsi" w:hAnsiTheme="minorHAnsi" w:cstheme="minorHAnsi"/>
                <w:b/>
                <w:bCs/>
                <w:sz w:val="18"/>
                <w:szCs w:val="18"/>
              </w:rPr>
              <w:t>ARTICLE 9 – NOMENCLAUTRE COMMUNAUTAIRE</w:t>
            </w:r>
          </w:p>
        </w:tc>
      </w:tr>
    </w:tbl>
    <w:p w14:paraId="28266E17" w14:textId="77777777" w:rsidR="001F6267" w:rsidRPr="00D42DAC" w:rsidRDefault="001F6267" w:rsidP="001F6267">
      <w:pPr>
        <w:keepLines/>
        <w:tabs>
          <w:tab w:val="left" w:pos="284"/>
          <w:tab w:val="left" w:pos="567"/>
          <w:tab w:val="left" w:pos="851"/>
        </w:tabs>
        <w:jc w:val="both"/>
        <w:rPr>
          <w:rFonts w:asciiTheme="minorHAnsi" w:eastAsia="Times New Roman" w:hAnsiTheme="minorHAnsi" w:cstheme="minorHAnsi"/>
          <w:b/>
          <w:bCs/>
          <w:kern w:val="28"/>
          <w:sz w:val="18"/>
          <w:szCs w:val="18"/>
        </w:rPr>
      </w:pPr>
    </w:p>
    <w:p w14:paraId="655A329C" w14:textId="04C202D6" w:rsidR="00D42DAC" w:rsidRDefault="001F6267" w:rsidP="001F6267">
      <w:pPr>
        <w:keepLines/>
        <w:tabs>
          <w:tab w:val="left" w:pos="284"/>
          <w:tab w:val="left" w:pos="567"/>
          <w:tab w:val="left" w:pos="851"/>
        </w:tabs>
        <w:jc w:val="both"/>
        <w:rPr>
          <w:rFonts w:asciiTheme="minorHAnsi" w:eastAsia="Times New Roman" w:hAnsiTheme="minorHAnsi" w:cstheme="minorHAnsi"/>
          <w:noProof/>
          <w:sz w:val="18"/>
          <w:szCs w:val="18"/>
        </w:rPr>
      </w:pPr>
      <w:r w:rsidRPr="00D42DAC">
        <w:rPr>
          <w:rFonts w:asciiTheme="minorHAnsi" w:eastAsia="Times New Roman" w:hAnsiTheme="minorHAnsi" w:cstheme="minorHAnsi"/>
          <w:noProof/>
          <w:sz w:val="18"/>
          <w:szCs w:val="18"/>
        </w:rPr>
        <w:t xml:space="preserve">Le classement CPV (vocabulaire commun aux marchés publics ) est : </w:t>
      </w:r>
    </w:p>
    <w:p w14:paraId="223099E6" w14:textId="651EF1B8" w:rsidR="00E7716C" w:rsidRPr="00D42DAC" w:rsidRDefault="00D42DAC" w:rsidP="00D42DAC">
      <w:pPr>
        <w:widowControl/>
        <w:suppressAutoHyphens w:val="0"/>
        <w:rPr>
          <w:rFonts w:asciiTheme="minorHAnsi" w:eastAsia="Times New Roman" w:hAnsiTheme="minorHAnsi" w:cstheme="minorHAnsi"/>
          <w:noProof/>
          <w:sz w:val="18"/>
          <w:szCs w:val="18"/>
        </w:rPr>
      </w:pPr>
      <w:r>
        <w:rPr>
          <w:rFonts w:asciiTheme="minorHAnsi" w:eastAsia="Times New Roman" w:hAnsiTheme="minorHAnsi" w:cstheme="minorHAnsi"/>
          <w:noProof/>
          <w:sz w:val="18"/>
          <w:szCs w:val="18"/>
        </w:rPr>
        <w:br w:type="page"/>
      </w: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4814"/>
      </w:tblGrid>
      <w:tr w:rsidR="009738FE" w:rsidRPr="00D42DAC" w14:paraId="1D49568E" w14:textId="77777777" w:rsidTr="00425420">
        <w:tc>
          <w:tcPr>
            <w:tcW w:w="2122" w:type="dxa"/>
            <w:shd w:val="clear" w:color="auto" w:fill="DDD9C3"/>
          </w:tcPr>
          <w:p w14:paraId="624C9D11" w14:textId="77777777" w:rsidR="009738FE" w:rsidRPr="00D42DAC" w:rsidRDefault="009738FE" w:rsidP="009738FE">
            <w:pPr>
              <w:tabs>
                <w:tab w:val="left" w:pos="426"/>
              </w:tabs>
              <w:jc w:val="center"/>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lastRenderedPageBreak/>
              <w:t>Code principal</w:t>
            </w:r>
          </w:p>
        </w:tc>
        <w:tc>
          <w:tcPr>
            <w:tcW w:w="4814" w:type="dxa"/>
            <w:shd w:val="clear" w:color="auto" w:fill="DDD9C3"/>
          </w:tcPr>
          <w:p w14:paraId="303285F2" w14:textId="77777777" w:rsidR="009738FE" w:rsidRPr="00D42DAC" w:rsidRDefault="009738FE" w:rsidP="009738FE">
            <w:pPr>
              <w:tabs>
                <w:tab w:val="left" w:pos="426"/>
              </w:tabs>
              <w:jc w:val="center"/>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Désignation</w:t>
            </w:r>
          </w:p>
        </w:tc>
      </w:tr>
      <w:tr w:rsidR="009738FE" w:rsidRPr="00D42DAC" w14:paraId="56D4CEE6" w14:textId="77777777" w:rsidTr="00425420">
        <w:tc>
          <w:tcPr>
            <w:tcW w:w="2122" w:type="dxa"/>
            <w:shd w:val="clear" w:color="auto" w:fill="auto"/>
            <w:vAlign w:val="center"/>
          </w:tcPr>
          <w:p w14:paraId="218A3D8F" w14:textId="77777777" w:rsidR="009738FE" w:rsidRPr="00D42DAC" w:rsidRDefault="009738FE" w:rsidP="009738FE">
            <w:pPr>
              <w:tabs>
                <w:tab w:val="left" w:pos="426"/>
              </w:tabs>
              <w:jc w:val="center"/>
              <w:rPr>
                <w:rFonts w:asciiTheme="minorHAnsi" w:eastAsia="Times New Roman" w:hAnsiTheme="minorHAnsi" w:cstheme="minorHAnsi"/>
                <w:sz w:val="18"/>
                <w:szCs w:val="18"/>
              </w:rPr>
            </w:pPr>
          </w:p>
          <w:p w14:paraId="70383B40" w14:textId="77777777" w:rsidR="009738FE" w:rsidRPr="00D42DAC" w:rsidRDefault="0058284B" w:rsidP="009738FE">
            <w:pPr>
              <w:tabs>
                <w:tab w:val="left" w:pos="426"/>
              </w:tabs>
              <w:jc w:val="center"/>
              <w:rPr>
                <w:rFonts w:asciiTheme="minorHAnsi" w:hAnsiTheme="minorHAnsi" w:cstheme="minorHAnsi"/>
                <w:color w:val="000000"/>
                <w:sz w:val="18"/>
                <w:szCs w:val="18"/>
              </w:rPr>
            </w:pPr>
            <w:r w:rsidRPr="00D42DAC">
              <w:rPr>
                <w:rFonts w:asciiTheme="minorHAnsi" w:hAnsiTheme="minorHAnsi" w:cstheme="minorHAnsi"/>
                <w:color w:val="000000"/>
                <w:sz w:val="18"/>
                <w:szCs w:val="18"/>
              </w:rPr>
              <w:t xml:space="preserve">302000000-I </w:t>
            </w:r>
          </w:p>
          <w:p w14:paraId="72ECFBE0" w14:textId="3153A045" w:rsidR="0058284B" w:rsidRPr="00D42DAC" w:rsidRDefault="0058284B" w:rsidP="009738FE">
            <w:pPr>
              <w:tabs>
                <w:tab w:val="left" w:pos="426"/>
              </w:tabs>
              <w:jc w:val="center"/>
              <w:rPr>
                <w:rFonts w:asciiTheme="minorHAnsi" w:eastAsia="Times New Roman" w:hAnsiTheme="minorHAnsi" w:cstheme="minorHAnsi"/>
                <w:sz w:val="18"/>
                <w:szCs w:val="18"/>
              </w:rPr>
            </w:pPr>
          </w:p>
        </w:tc>
        <w:tc>
          <w:tcPr>
            <w:tcW w:w="4814" w:type="dxa"/>
            <w:shd w:val="clear" w:color="auto" w:fill="auto"/>
            <w:vAlign w:val="center"/>
          </w:tcPr>
          <w:p w14:paraId="0887A515" w14:textId="16681077" w:rsidR="009738FE" w:rsidRPr="00D42DAC" w:rsidRDefault="0058284B" w:rsidP="009738FE">
            <w:pPr>
              <w:tabs>
                <w:tab w:val="left" w:pos="426"/>
              </w:tabs>
              <w:jc w:val="center"/>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Matériels informatiques</w:t>
            </w:r>
          </w:p>
        </w:tc>
      </w:tr>
      <w:tr w:rsidR="009738FE" w:rsidRPr="00D42DAC" w14:paraId="57B19E16" w14:textId="77777777" w:rsidTr="00425420">
        <w:tc>
          <w:tcPr>
            <w:tcW w:w="2122" w:type="dxa"/>
            <w:shd w:val="clear" w:color="auto" w:fill="auto"/>
            <w:vAlign w:val="center"/>
          </w:tcPr>
          <w:p w14:paraId="3D123734" w14:textId="77777777" w:rsidR="009738FE" w:rsidRPr="00D42DAC" w:rsidRDefault="009738FE" w:rsidP="009738FE">
            <w:pPr>
              <w:tabs>
                <w:tab w:val="left" w:pos="426"/>
              </w:tabs>
              <w:jc w:val="center"/>
              <w:rPr>
                <w:rFonts w:asciiTheme="minorHAnsi" w:eastAsia="Times New Roman" w:hAnsiTheme="minorHAnsi" w:cstheme="minorHAnsi"/>
                <w:sz w:val="18"/>
                <w:szCs w:val="18"/>
              </w:rPr>
            </w:pPr>
          </w:p>
          <w:p w14:paraId="07CB486A" w14:textId="77777777" w:rsidR="009738FE" w:rsidRPr="00D42DAC" w:rsidRDefault="0058284B" w:rsidP="009738FE">
            <w:pPr>
              <w:tabs>
                <w:tab w:val="left" w:pos="426"/>
              </w:tabs>
              <w:jc w:val="center"/>
              <w:rPr>
                <w:rFonts w:asciiTheme="minorHAnsi" w:eastAsia="MS Mincho" w:hAnsiTheme="minorHAnsi" w:cstheme="minorHAnsi"/>
                <w:color w:val="000000"/>
                <w:sz w:val="18"/>
                <w:szCs w:val="18"/>
              </w:rPr>
            </w:pPr>
            <w:r w:rsidRPr="00D42DAC">
              <w:rPr>
                <w:rFonts w:asciiTheme="minorHAnsi" w:eastAsia="MS Mincho" w:hAnsiTheme="minorHAnsi" w:cstheme="minorHAnsi"/>
                <w:color w:val="000000"/>
                <w:sz w:val="18"/>
                <w:szCs w:val="18"/>
              </w:rPr>
              <w:t xml:space="preserve">48000000-8 </w:t>
            </w:r>
          </w:p>
          <w:p w14:paraId="718F531A" w14:textId="32FBFAA5" w:rsidR="0058284B" w:rsidRPr="00D42DAC" w:rsidRDefault="0058284B" w:rsidP="009738FE">
            <w:pPr>
              <w:tabs>
                <w:tab w:val="left" w:pos="426"/>
              </w:tabs>
              <w:jc w:val="center"/>
              <w:rPr>
                <w:rFonts w:asciiTheme="minorHAnsi" w:eastAsia="Times New Roman" w:hAnsiTheme="minorHAnsi" w:cstheme="minorHAnsi"/>
                <w:sz w:val="18"/>
                <w:szCs w:val="18"/>
              </w:rPr>
            </w:pPr>
          </w:p>
        </w:tc>
        <w:tc>
          <w:tcPr>
            <w:tcW w:w="4814" w:type="dxa"/>
            <w:shd w:val="clear" w:color="auto" w:fill="auto"/>
            <w:vAlign w:val="center"/>
          </w:tcPr>
          <w:p w14:paraId="2274035C" w14:textId="7A0B5AE8" w:rsidR="009738FE" w:rsidRPr="00D42DAC" w:rsidRDefault="0058284B" w:rsidP="009738FE">
            <w:pPr>
              <w:tabs>
                <w:tab w:val="left" w:pos="426"/>
              </w:tabs>
              <w:jc w:val="center"/>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Logiciels informatique</w:t>
            </w:r>
          </w:p>
        </w:tc>
      </w:tr>
      <w:tr w:rsidR="00A57AF1" w:rsidRPr="00D42DAC" w14:paraId="3EE75974" w14:textId="77777777" w:rsidTr="00425420">
        <w:tc>
          <w:tcPr>
            <w:tcW w:w="2122" w:type="dxa"/>
            <w:shd w:val="clear" w:color="auto" w:fill="auto"/>
            <w:vAlign w:val="center"/>
          </w:tcPr>
          <w:p w14:paraId="089A66BF" w14:textId="77777777" w:rsidR="00A57AF1" w:rsidRPr="00D42DAC" w:rsidRDefault="00A57AF1" w:rsidP="009738FE">
            <w:pPr>
              <w:tabs>
                <w:tab w:val="left" w:pos="426"/>
              </w:tabs>
              <w:jc w:val="center"/>
              <w:rPr>
                <w:rFonts w:asciiTheme="minorHAnsi" w:eastAsia="Times New Roman" w:hAnsiTheme="minorHAnsi" w:cstheme="minorHAnsi"/>
                <w:sz w:val="18"/>
                <w:szCs w:val="18"/>
              </w:rPr>
            </w:pPr>
          </w:p>
          <w:p w14:paraId="77010C21" w14:textId="18511FB2" w:rsidR="00A57AF1" w:rsidRPr="00D42DAC" w:rsidRDefault="00A57AF1" w:rsidP="009738FE">
            <w:pPr>
              <w:tabs>
                <w:tab w:val="left" w:pos="426"/>
              </w:tabs>
              <w:jc w:val="center"/>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50324100-3</w:t>
            </w:r>
          </w:p>
          <w:p w14:paraId="1AC524C8" w14:textId="2664759F" w:rsidR="00A57AF1" w:rsidRPr="00D42DAC" w:rsidRDefault="00A57AF1" w:rsidP="009738FE">
            <w:pPr>
              <w:tabs>
                <w:tab w:val="left" w:pos="426"/>
              </w:tabs>
              <w:jc w:val="center"/>
              <w:rPr>
                <w:rFonts w:asciiTheme="minorHAnsi" w:eastAsia="Times New Roman" w:hAnsiTheme="minorHAnsi" w:cstheme="minorHAnsi"/>
                <w:sz w:val="18"/>
                <w:szCs w:val="18"/>
              </w:rPr>
            </w:pPr>
          </w:p>
        </w:tc>
        <w:tc>
          <w:tcPr>
            <w:tcW w:w="4814" w:type="dxa"/>
            <w:shd w:val="clear" w:color="auto" w:fill="auto"/>
            <w:vAlign w:val="center"/>
          </w:tcPr>
          <w:p w14:paraId="1820D711" w14:textId="5DDB8CD2" w:rsidR="00A57AF1" w:rsidRPr="00D42DAC" w:rsidRDefault="00A57AF1" w:rsidP="009738FE">
            <w:pPr>
              <w:tabs>
                <w:tab w:val="left" w:pos="426"/>
              </w:tabs>
              <w:jc w:val="center"/>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Services de maintenance de systèmes</w:t>
            </w:r>
          </w:p>
        </w:tc>
      </w:tr>
    </w:tbl>
    <w:p w14:paraId="20867BEB" w14:textId="77777777" w:rsidR="009738FE" w:rsidRPr="00D42DAC" w:rsidRDefault="009738FE" w:rsidP="001F6267">
      <w:pPr>
        <w:keepLines/>
        <w:tabs>
          <w:tab w:val="left" w:pos="284"/>
          <w:tab w:val="left" w:pos="567"/>
          <w:tab w:val="left" w:pos="851"/>
        </w:tabs>
        <w:jc w:val="both"/>
        <w:rPr>
          <w:rFonts w:asciiTheme="minorHAnsi" w:eastAsia="Times New Roman" w:hAnsiTheme="minorHAnsi" w:cstheme="minorHAnsi"/>
          <w:noProof/>
          <w:sz w:val="18"/>
          <w:szCs w:val="18"/>
        </w:rPr>
      </w:pPr>
    </w:p>
    <w:p w14:paraId="57FBFFAD" w14:textId="77777777" w:rsidR="00E4455E" w:rsidRPr="00D42DAC" w:rsidRDefault="00E4455E" w:rsidP="007B20F2">
      <w:pPr>
        <w:pStyle w:val="textecourant"/>
        <w:rPr>
          <w:rFonts w:asciiTheme="minorHAnsi" w:hAnsiTheme="minorHAnsi" w:cstheme="minorHAnsi"/>
          <w:sz w:val="18"/>
          <w:szCs w:val="18"/>
        </w:rPr>
      </w:pPr>
    </w:p>
    <w:tbl>
      <w:tblPr>
        <w:tblStyle w:val="Grilledutableau"/>
        <w:tblW w:w="9209" w:type="dxa"/>
        <w:shd w:val="clear" w:color="auto" w:fill="9CC2E5" w:themeFill="accent1" w:themeFillTint="99"/>
        <w:tblLook w:val="04A0" w:firstRow="1" w:lastRow="0" w:firstColumn="1" w:lastColumn="0" w:noHBand="0" w:noVBand="1"/>
      </w:tblPr>
      <w:tblGrid>
        <w:gridCol w:w="9209"/>
      </w:tblGrid>
      <w:tr w:rsidR="007B20F2" w:rsidRPr="00D42DAC" w14:paraId="4824DF3B" w14:textId="77777777" w:rsidTr="009813C1">
        <w:tc>
          <w:tcPr>
            <w:tcW w:w="9209" w:type="dxa"/>
            <w:shd w:val="clear" w:color="auto" w:fill="9CC2E5" w:themeFill="accent1" w:themeFillTint="99"/>
          </w:tcPr>
          <w:p w14:paraId="6CCE79D5" w14:textId="78D0291D" w:rsidR="007B20F2" w:rsidRPr="00D42DAC" w:rsidRDefault="007B20F2" w:rsidP="007F45FD">
            <w:pPr>
              <w:tabs>
                <w:tab w:val="left" w:pos="426"/>
              </w:tabs>
              <w:spacing w:after="120"/>
              <w:jc w:val="both"/>
              <w:rPr>
                <w:rFonts w:asciiTheme="minorHAnsi" w:hAnsiTheme="minorHAnsi" w:cstheme="minorHAnsi"/>
                <w:b/>
                <w:sz w:val="18"/>
                <w:szCs w:val="18"/>
              </w:rPr>
            </w:pPr>
            <w:r w:rsidRPr="00D42DAC">
              <w:rPr>
                <w:rFonts w:asciiTheme="minorHAnsi" w:hAnsiTheme="minorHAnsi" w:cstheme="minorHAnsi"/>
                <w:b/>
                <w:sz w:val="18"/>
                <w:szCs w:val="18"/>
              </w:rPr>
              <w:t xml:space="preserve">ARTICLE </w:t>
            </w:r>
            <w:r w:rsidR="004B4C9E" w:rsidRPr="00D42DAC">
              <w:rPr>
                <w:rFonts w:asciiTheme="minorHAnsi" w:hAnsiTheme="minorHAnsi" w:cstheme="minorHAnsi"/>
                <w:b/>
                <w:sz w:val="18"/>
                <w:szCs w:val="18"/>
              </w:rPr>
              <w:t>1</w:t>
            </w:r>
            <w:r w:rsidR="008568F1" w:rsidRPr="00D42DAC">
              <w:rPr>
                <w:rFonts w:asciiTheme="minorHAnsi" w:hAnsiTheme="minorHAnsi" w:cstheme="minorHAnsi"/>
                <w:b/>
                <w:sz w:val="18"/>
                <w:szCs w:val="18"/>
              </w:rPr>
              <w:t>0</w:t>
            </w:r>
            <w:r w:rsidRPr="00D42DAC">
              <w:rPr>
                <w:rFonts w:asciiTheme="minorHAnsi" w:hAnsiTheme="minorHAnsi" w:cstheme="minorHAnsi"/>
                <w:b/>
                <w:sz w:val="18"/>
                <w:szCs w:val="18"/>
              </w:rPr>
              <w:t>- SIGNATURE</w:t>
            </w:r>
          </w:p>
        </w:tc>
      </w:tr>
    </w:tbl>
    <w:p w14:paraId="4994C834" w14:textId="77777777" w:rsidR="007B20F2" w:rsidRPr="00D42DAC" w:rsidRDefault="007B20F2" w:rsidP="007B20F2">
      <w:pPr>
        <w:tabs>
          <w:tab w:val="left" w:pos="426"/>
        </w:tabs>
        <w:jc w:val="both"/>
        <w:rPr>
          <w:rFonts w:asciiTheme="minorHAnsi" w:hAnsiTheme="minorHAnsi" w:cstheme="minorHAnsi"/>
          <w:sz w:val="18"/>
          <w:szCs w:val="18"/>
        </w:rPr>
      </w:pPr>
    </w:p>
    <w:p w14:paraId="58FC1318" w14:textId="77777777" w:rsidR="008568F1" w:rsidRPr="00D42DAC" w:rsidRDefault="008568F1" w:rsidP="008568F1">
      <w:pPr>
        <w:tabs>
          <w:tab w:val="left" w:pos="851"/>
        </w:tabs>
        <w:jc w:val="both"/>
        <w:rPr>
          <w:rFonts w:asciiTheme="minorHAnsi" w:eastAsia="Times New Roman" w:hAnsiTheme="minorHAnsi" w:cstheme="minorHAnsi"/>
          <w:b/>
          <w:bCs/>
          <w:sz w:val="18"/>
          <w:szCs w:val="18"/>
          <w:u w:val="single"/>
          <w:lang w:eastAsia="zh-CN"/>
        </w:rPr>
      </w:pPr>
      <w:r w:rsidRPr="00D42DAC">
        <w:rPr>
          <w:rFonts w:asciiTheme="minorHAnsi" w:eastAsia="Times New Roman" w:hAnsiTheme="minorHAnsi" w:cstheme="minorHAnsi"/>
          <w:b/>
          <w:bCs/>
          <w:sz w:val="18"/>
          <w:szCs w:val="18"/>
          <w:u w:val="single"/>
          <w:lang w:eastAsia="zh-CN"/>
        </w:rPr>
        <w:t>ENGAGEMENT DU CANDIDAT</w:t>
      </w:r>
    </w:p>
    <w:p w14:paraId="59756791" w14:textId="77777777" w:rsidR="008568F1" w:rsidRPr="00D42DAC" w:rsidRDefault="008568F1" w:rsidP="008568F1">
      <w:pPr>
        <w:tabs>
          <w:tab w:val="left" w:pos="426"/>
          <w:tab w:val="left" w:pos="851"/>
        </w:tabs>
        <w:jc w:val="both"/>
        <w:rPr>
          <w:rFonts w:asciiTheme="minorHAnsi" w:eastAsia="Times New Roman" w:hAnsiTheme="minorHAnsi" w:cstheme="minorHAnsi"/>
          <w:b/>
          <w:sz w:val="18"/>
          <w:szCs w:val="18"/>
          <w:lang w:eastAsia="zh-CN"/>
        </w:rPr>
      </w:pPr>
    </w:p>
    <w:p w14:paraId="08131C71" w14:textId="77777777" w:rsidR="008568F1" w:rsidRPr="00D42DAC" w:rsidRDefault="008568F1" w:rsidP="008568F1">
      <w:pPr>
        <w:widowControl/>
        <w:tabs>
          <w:tab w:val="left" w:pos="426"/>
          <w:tab w:val="left" w:pos="851"/>
        </w:tabs>
        <w:jc w:val="both"/>
        <w:rPr>
          <w:rFonts w:asciiTheme="minorHAnsi" w:eastAsia="Times New Roman" w:hAnsiTheme="minorHAnsi" w:cstheme="minorHAnsi"/>
          <w:sz w:val="18"/>
          <w:szCs w:val="18"/>
          <w:lang w:eastAsia="zh-CN"/>
        </w:rPr>
      </w:pPr>
      <w:r w:rsidRPr="00D42DAC">
        <w:rPr>
          <w:rFonts w:asciiTheme="minorHAnsi" w:eastAsia="Times New Roman" w:hAnsiTheme="minorHAnsi" w:cstheme="minorHAnsi"/>
          <w:sz w:val="18"/>
          <w:szCs w:val="18"/>
          <w:lang w:eastAsia="zh-CN"/>
        </w:rPr>
        <w:t xml:space="preserve">La signature électronique du candidat emporte : </w:t>
      </w:r>
    </w:p>
    <w:p w14:paraId="6036CAB4" w14:textId="77777777" w:rsidR="008568F1" w:rsidRPr="00D42DAC" w:rsidRDefault="008568F1" w:rsidP="008568F1">
      <w:pPr>
        <w:widowControl/>
        <w:tabs>
          <w:tab w:val="left" w:pos="426"/>
          <w:tab w:val="left" w:pos="851"/>
        </w:tabs>
        <w:jc w:val="both"/>
        <w:rPr>
          <w:rFonts w:asciiTheme="minorHAnsi" w:eastAsia="Times New Roman" w:hAnsiTheme="minorHAnsi" w:cstheme="minorHAnsi"/>
          <w:sz w:val="18"/>
          <w:szCs w:val="18"/>
          <w:lang w:eastAsia="zh-CN"/>
        </w:rPr>
      </w:pPr>
    </w:p>
    <w:p w14:paraId="310B4950" w14:textId="77777777" w:rsidR="008568F1" w:rsidRPr="00D42DAC" w:rsidRDefault="008568F1" w:rsidP="008568F1">
      <w:pPr>
        <w:pStyle w:val="Paragraphedeliste"/>
        <w:widowControl/>
        <w:numPr>
          <w:ilvl w:val="0"/>
          <w:numId w:val="22"/>
        </w:numPr>
        <w:tabs>
          <w:tab w:val="left" w:pos="426"/>
          <w:tab w:val="left" w:pos="851"/>
        </w:tabs>
        <w:jc w:val="both"/>
        <w:rPr>
          <w:rFonts w:asciiTheme="minorHAnsi" w:eastAsia="Times New Roman" w:hAnsiTheme="minorHAnsi" w:cstheme="minorHAnsi"/>
          <w:sz w:val="18"/>
          <w:szCs w:val="18"/>
          <w:lang w:eastAsia="zh-CN"/>
        </w:rPr>
      </w:pPr>
      <w:r w:rsidRPr="00D42DAC">
        <w:rPr>
          <w:rFonts w:asciiTheme="minorHAnsi" w:eastAsia="Times New Roman" w:hAnsiTheme="minorHAnsi" w:cstheme="minorHAnsi"/>
          <w:sz w:val="18"/>
          <w:szCs w:val="18"/>
          <w:lang w:eastAsia="zh-CN"/>
        </w:rPr>
        <w:t xml:space="preserve"> </w:t>
      </w:r>
      <w:proofErr w:type="gramStart"/>
      <w:r w:rsidRPr="00D42DAC">
        <w:rPr>
          <w:rFonts w:asciiTheme="minorHAnsi" w:eastAsia="Times New Roman" w:hAnsiTheme="minorHAnsi" w:cstheme="minorHAnsi"/>
          <w:sz w:val="18"/>
          <w:szCs w:val="18"/>
          <w:lang w:eastAsia="zh-CN"/>
        </w:rPr>
        <w:t>l’acceptation</w:t>
      </w:r>
      <w:proofErr w:type="gramEnd"/>
      <w:r w:rsidRPr="00D42DAC">
        <w:rPr>
          <w:rFonts w:asciiTheme="minorHAnsi" w:eastAsia="Times New Roman" w:hAnsiTheme="minorHAnsi" w:cstheme="minorHAnsi"/>
          <w:sz w:val="18"/>
          <w:szCs w:val="18"/>
          <w:lang w:eastAsia="zh-CN"/>
        </w:rPr>
        <w:t xml:space="preserve"> sans réserve de l’ensemble des clauses du présent marché (accord-cadre) </w:t>
      </w:r>
    </w:p>
    <w:p w14:paraId="19084773" w14:textId="77777777" w:rsidR="008568F1" w:rsidRPr="00D42DAC" w:rsidRDefault="008568F1" w:rsidP="008568F1">
      <w:pPr>
        <w:pStyle w:val="Paragraphedeliste"/>
        <w:widowControl/>
        <w:tabs>
          <w:tab w:val="left" w:pos="426"/>
          <w:tab w:val="left" w:pos="851"/>
        </w:tabs>
        <w:jc w:val="both"/>
        <w:rPr>
          <w:rFonts w:asciiTheme="minorHAnsi" w:eastAsia="Times New Roman" w:hAnsiTheme="minorHAnsi" w:cstheme="minorHAnsi"/>
          <w:sz w:val="18"/>
          <w:szCs w:val="18"/>
          <w:lang w:eastAsia="zh-CN"/>
        </w:rPr>
      </w:pPr>
    </w:p>
    <w:p w14:paraId="6DA9C1E5" w14:textId="77777777" w:rsidR="008568F1" w:rsidRPr="00D42DAC" w:rsidRDefault="008568F1" w:rsidP="008568F1">
      <w:pPr>
        <w:pStyle w:val="Paragraphedeliste"/>
        <w:widowControl/>
        <w:numPr>
          <w:ilvl w:val="0"/>
          <w:numId w:val="22"/>
        </w:numPr>
        <w:tabs>
          <w:tab w:val="left" w:pos="426"/>
          <w:tab w:val="left" w:pos="851"/>
        </w:tabs>
        <w:jc w:val="both"/>
        <w:rPr>
          <w:rFonts w:asciiTheme="minorHAnsi" w:eastAsia="Times New Roman" w:hAnsiTheme="minorHAnsi" w:cstheme="minorHAnsi"/>
          <w:sz w:val="18"/>
          <w:szCs w:val="18"/>
          <w:lang w:eastAsia="zh-CN"/>
        </w:rPr>
      </w:pPr>
      <w:r w:rsidRPr="00D42DAC">
        <w:rPr>
          <w:rFonts w:asciiTheme="minorHAnsi" w:eastAsia="Times New Roman" w:hAnsiTheme="minorHAnsi" w:cstheme="minorHAnsi"/>
          <w:sz w:val="18"/>
          <w:szCs w:val="18"/>
          <w:lang w:eastAsia="zh-CN"/>
        </w:rPr>
        <w:t xml:space="preserve"> </w:t>
      </w:r>
      <w:proofErr w:type="gramStart"/>
      <w:r w:rsidRPr="00D42DAC">
        <w:rPr>
          <w:rFonts w:asciiTheme="minorHAnsi" w:eastAsia="Times New Roman" w:hAnsiTheme="minorHAnsi" w:cstheme="minorHAnsi"/>
          <w:sz w:val="18"/>
          <w:szCs w:val="18"/>
          <w:lang w:eastAsia="zh-CN"/>
        </w:rPr>
        <w:t>la</w:t>
      </w:r>
      <w:proofErr w:type="gramEnd"/>
      <w:r w:rsidRPr="00D42DAC">
        <w:rPr>
          <w:rFonts w:asciiTheme="minorHAnsi" w:eastAsia="Times New Roman" w:hAnsiTheme="minorHAnsi" w:cstheme="minorHAnsi"/>
          <w:sz w:val="18"/>
          <w:szCs w:val="18"/>
          <w:lang w:eastAsia="zh-CN"/>
        </w:rPr>
        <w:t xml:space="preserve"> signature de l’ensemble des pièces du présent marché (accord-cadre).</w:t>
      </w:r>
    </w:p>
    <w:p w14:paraId="24805419" w14:textId="77777777" w:rsidR="008568F1" w:rsidRPr="00D42DAC" w:rsidRDefault="008568F1" w:rsidP="008568F1">
      <w:pPr>
        <w:tabs>
          <w:tab w:val="left" w:pos="426"/>
          <w:tab w:val="left" w:pos="851"/>
        </w:tabs>
        <w:jc w:val="both"/>
        <w:rPr>
          <w:rFonts w:asciiTheme="minorHAnsi" w:eastAsia="Times New Roman" w:hAnsiTheme="minorHAnsi" w:cstheme="minorHAnsi"/>
          <w:sz w:val="18"/>
          <w:szCs w:val="18"/>
          <w:lang w:eastAsia="zh-CN"/>
        </w:rPr>
      </w:pPr>
    </w:p>
    <w:p w14:paraId="6A26F7C1" w14:textId="77777777" w:rsidR="008568F1" w:rsidRPr="00D42DAC" w:rsidRDefault="008568F1" w:rsidP="008568F1">
      <w:pPr>
        <w:tabs>
          <w:tab w:val="left" w:pos="851"/>
        </w:tabs>
        <w:rPr>
          <w:rFonts w:asciiTheme="minorHAnsi" w:eastAsia="Times New Roman" w:hAnsiTheme="minorHAnsi" w:cstheme="minorHAnsi"/>
          <w:sz w:val="18"/>
          <w:szCs w:val="18"/>
          <w:lang w:eastAsia="zh-CN"/>
        </w:rPr>
      </w:pPr>
    </w:p>
    <w:p w14:paraId="73FB9B8D" w14:textId="77777777" w:rsidR="008568F1" w:rsidRPr="00D42DAC" w:rsidRDefault="008568F1" w:rsidP="008568F1">
      <w:pPr>
        <w:tabs>
          <w:tab w:val="left" w:pos="851"/>
        </w:tabs>
        <w:rPr>
          <w:rFonts w:asciiTheme="minorHAnsi" w:eastAsia="Times New Roman" w:hAnsiTheme="minorHAnsi" w:cstheme="minorHAnsi"/>
          <w:sz w:val="18"/>
          <w:szCs w:val="18"/>
          <w:lang w:eastAsia="zh-CN"/>
        </w:rPr>
      </w:pPr>
    </w:p>
    <w:p w14:paraId="168B5468" w14:textId="77777777" w:rsidR="008568F1" w:rsidRPr="00D42DAC" w:rsidRDefault="008568F1" w:rsidP="008568F1">
      <w:pPr>
        <w:tabs>
          <w:tab w:val="left" w:pos="851"/>
        </w:tabs>
        <w:rPr>
          <w:rFonts w:asciiTheme="minorHAnsi" w:eastAsia="Times New Roman" w:hAnsiTheme="minorHAnsi" w:cstheme="minorHAnsi"/>
          <w:b/>
          <w:sz w:val="18"/>
          <w:szCs w:val="18"/>
          <w:u w:val="single"/>
          <w:lang w:eastAsia="zh-CN"/>
        </w:rPr>
      </w:pPr>
      <w:r w:rsidRPr="00D42DAC">
        <w:rPr>
          <w:rFonts w:asciiTheme="minorHAnsi" w:eastAsia="Times New Roman" w:hAnsiTheme="minorHAnsi" w:cstheme="minorHAnsi"/>
          <w:b/>
          <w:sz w:val="18"/>
          <w:szCs w:val="18"/>
          <w:u w:val="single"/>
          <w:lang w:eastAsia="zh-CN"/>
        </w:rPr>
        <w:t>ACCEPTATION DE L’OFFRE PAR LE POUVOIR ADJUDICATEUR</w:t>
      </w:r>
    </w:p>
    <w:p w14:paraId="7A31C7B6" w14:textId="77777777" w:rsidR="008568F1" w:rsidRPr="00D42DAC" w:rsidRDefault="008568F1" w:rsidP="008568F1">
      <w:pPr>
        <w:tabs>
          <w:tab w:val="left" w:pos="851"/>
        </w:tabs>
        <w:rPr>
          <w:rFonts w:asciiTheme="minorHAnsi" w:eastAsia="Times New Roman" w:hAnsiTheme="minorHAnsi" w:cstheme="minorHAnsi"/>
          <w:sz w:val="18"/>
          <w:szCs w:val="18"/>
          <w:lang w:eastAsia="zh-CN"/>
        </w:rPr>
      </w:pPr>
    </w:p>
    <w:p w14:paraId="62C77837" w14:textId="77777777" w:rsidR="008568F1" w:rsidRPr="00D42DAC" w:rsidRDefault="008568F1" w:rsidP="008568F1">
      <w:pPr>
        <w:tabs>
          <w:tab w:val="left" w:pos="851"/>
        </w:tabs>
        <w:rPr>
          <w:rFonts w:asciiTheme="minorHAnsi" w:eastAsia="Times New Roman" w:hAnsiTheme="minorHAnsi" w:cstheme="minorHAnsi"/>
          <w:sz w:val="18"/>
          <w:szCs w:val="18"/>
          <w:lang w:eastAsia="zh-CN"/>
        </w:rPr>
      </w:pPr>
    </w:p>
    <w:p w14:paraId="195BD3CA" w14:textId="77777777" w:rsidR="008568F1" w:rsidRPr="00D42DAC" w:rsidRDefault="008568F1" w:rsidP="008568F1">
      <w:pPr>
        <w:tabs>
          <w:tab w:val="left" w:pos="851"/>
        </w:tabs>
        <w:rPr>
          <w:rFonts w:asciiTheme="minorHAnsi" w:eastAsia="Times New Roman" w:hAnsiTheme="minorHAnsi" w:cstheme="minorHAnsi"/>
          <w:sz w:val="18"/>
          <w:szCs w:val="18"/>
          <w:lang w:eastAsia="zh-CN"/>
        </w:rPr>
      </w:pPr>
      <w:r w:rsidRPr="00D42DAC">
        <w:rPr>
          <w:rFonts w:asciiTheme="minorHAnsi" w:eastAsia="Times New Roman" w:hAnsiTheme="minorHAnsi" w:cstheme="minorHAnsi"/>
          <w:sz w:val="18"/>
          <w:szCs w:val="18"/>
          <w:lang w:eastAsia="zh-CN"/>
        </w:rPr>
        <w:t>La signature électronique du pouvoir adjudicateur, habilité par délibération du 16 juillet 2020, emporte acceptation de l’offre présentée.</w:t>
      </w:r>
    </w:p>
    <w:p w14:paraId="083A36ED" w14:textId="3C59CD7B" w:rsidR="004B4C9E" w:rsidRPr="00D42DAC" w:rsidRDefault="004B4C9E" w:rsidP="004B4C9E">
      <w:pPr>
        <w:widowControl/>
        <w:tabs>
          <w:tab w:val="left" w:pos="851"/>
        </w:tabs>
        <w:rPr>
          <w:rFonts w:asciiTheme="minorHAnsi" w:eastAsia="Times New Roman" w:hAnsiTheme="minorHAnsi" w:cstheme="minorHAnsi"/>
          <w:sz w:val="18"/>
          <w:szCs w:val="18"/>
          <w:lang w:eastAsia="zh-CN"/>
        </w:rPr>
      </w:pPr>
    </w:p>
    <w:p w14:paraId="5C2CC80A" w14:textId="3D03181A" w:rsidR="004B4C9E" w:rsidRPr="00D42DAC" w:rsidRDefault="004B4C9E" w:rsidP="004B4C9E">
      <w:pPr>
        <w:widowControl/>
        <w:tabs>
          <w:tab w:val="left" w:pos="851"/>
        </w:tabs>
        <w:rPr>
          <w:rFonts w:asciiTheme="minorHAnsi" w:eastAsia="Times New Roman" w:hAnsiTheme="minorHAnsi" w:cstheme="minorHAnsi"/>
          <w:sz w:val="18"/>
          <w:szCs w:val="18"/>
          <w:lang w:eastAsia="zh-CN"/>
        </w:rPr>
      </w:pPr>
    </w:p>
    <w:p w14:paraId="3AC06993" w14:textId="029EF4DD" w:rsidR="004B4C9E" w:rsidRPr="00D42DAC" w:rsidRDefault="004B4C9E" w:rsidP="004B4C9E">
      <w:pPr>
        <w:widowControl/>
        <w:tabs>
          <w:tab w:val="left" w:pos="851"/>
        </w:tabs>
        <w:rPr>
          <w:rFonts w:asciiTheme="minorHAnsi" w:eastAsia="Times New Roman" w:hAnsiTheme="minorHAnsi" w:cstheme="minorHAnsi"/>
          <w:sz w:val="18"/>
          <w:szCs w:val="18"/>
          <w:lang w:eastAsia="zh-CN"/>
        </w:rPr>
      </w:pPr>
    </w:p>
    <w:p w14:paraId="27246833" w14:textId="77777777" w:rsidR="004B4C9E" w:rsidRPr="00D42DAC" w:rsidRDefault="004B4C9E" w:rsidP="004B4C9E">
      <w:pPr>
        <w:widowControl/>
        <w:tabs>
          <w:tab w:val="left" w:pos="851"/>
        </w:tabs>
        <w:rPr>
          <w:rFonts w:asciiTheme="minorHAnsi" w:eastAsia="Times New Roman" w:hAnsiTheme="minorHAnsi" w:cstheme="minorHAnsi"/>
          <w:sz w:val="18"/>
          <w:szCs w:val="18"/>
        </w:rPr>
      </w:pPr>
    </w:p>
    <w:p w14:paraId="77C48A1C" w14:textId="77777777" w:rsidR="00323638" w:rsidRPr="00D42DAC" w:rsidRDefault="00323638" w:rsidP="00323638">
      <w:pPr>
        <w:widowControl/>
        <w:suppressAutoHyphens w:val="0"/>
        <w:rPr>
          <w:rFonts w:asciiTheme="minorHAnsi" w:eastAsia="Times New Roman" w:hAnsiTheme="minorHAnsi" w:cstheme="minorHAnsi"/>
          <w:sz w:val="18"/>
          <w:szCs w:val="18"/>
        </w:rPr>
      </w:pPr>
    </w:p>
    <w:p w14:paraId="49F34F5B" w14:textId="77777777" w:rsidR="003E10E6" w:rsidRPr="00D42DAC" w:rsidRDefault="003E10E6" w:rsidP="003E10E6">
      <w:pPr>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Elle est complétée par les annexes suivantes (</w:t>
      </w:r>
      <w:r w:rsidRPr="00D42DAC">
        <w:rPr>
          <w:rFonts w:asciiTheme="minorHAnsi" w:eastAsia="Times New Roman" w:hAnsiTheme="minorHAnsi" w:cstheme="minorHAnsi"/>
          <w:i/>
          <w:sz w:val="18"/>
          <w:szCs w:val="18"/>
        </w:rPr>
        <w:t xml:space="preserve">cocher </w:t>
      </w:r>
      <w:proofErr w:type="gramStart"/>
      <w:r w:rsidRPr="00D42DAC">
        <w:rPr>
          <w:rFonts w:asciiTheme="minorHAnsi" w:eastAsia="Times New Roman" w:hAnsiTheme="minorHAnsi" w:cstheme="minorHAnsi"/>
          <w:i/>
          <w:sz w:val="18"/>
          <w:szCs w:val="18"/>
        </w:rPr>
        <w:t>la</w:t>
      </w:r>
      <w:proofErr w:type="gramEnd"/>
      <w:r w:rsidRPr="00D42DAC">
        <w:rPr>
          <w:rFonts w:asciiTheme="minorHAnsi" w:eastAsia="Times New Roman" w:hAnsiTheme="minorHAnsi" w:cstheme="minorHAnsi"/>
          <w:i/>
          <w:sz w:val="18"/>
          <w:szCs w:val="18"/>
        </w:rPr>
        <w:t>(les) case(s) correspondante(s</w:t>
      </w:r>
      <w:r w:rsidRPr="00D42DAC">
        <w:rPr>
          <w:rFonts w:asciiTheme="minorHAnsi" w:eastAsia="Times New Roman" w:hAnsiTheme="minorHAnsi" w:cstheme="minorHAnsi"/>
          <w:sz w:val="18"/>
          <w:szCs w:val="18"/>
        </w:rPr>
        <w:t>) :</w:t>
      </w:r>
    </w:p>
    <w:p w14:paraId="16382137" w14:textId="77777777" w:rsidR="003E10E6" w:rsidRPr="00D42DAC" w:rsidRDefault="003E10E6" w:rsidP="003E10E6">
      <w:pPr>
        <w:tabs>
          <w:tab w:val="center" w:pos="4536"/>
          <w:tab w:val="right" w:pos="9072"/>
        </w:tabs>
        <w:suppressAutoHyphens w:val="0"/>
        <w:rPr>
          <w:rFonts w:asciiTheme="minorHAnsi" w:eastAsia="Times New Roman" w:hAnsiTheme="minorHAnsi" w:cstheme="minorHAnsi"/>
          <w:sz w:val="18"/>
          <w:szCs w:val="18"/>
        </w:rPr>
      </w:pPr>
    </w:p>
    <w:p w14:paraId="025EF594" w14:textId="34B76096" w:rsidR="003E10E6" w:rsidRPr="00D42DAC" w:rsidRDefault="003E10E6" w:rsidP="003E10E6">
      <w:pPr>
        <w:tabs>
          <w:tab w:val="center" w:pos="4536"/>
          <w:tab w:val="right" w:pos="9072"/>
        </w:tabs>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fldChar w:fldCharType="begin">
          <w:ffData>
            <w:name w:val="CaseACocher1"/>
            <w:enabled/>
            <w:calcOnExit w:val="0"/>
            <w:checkBox>
              <w:sizeAuto/>
              <w:default w:val="0"/>
            </w:checkBox>
          </w:ffData>
        </w:fldChar>
      </w:r>
      <w:r w:rsidRPr="00D42DAC">
        <w:rPr>
          <w:rFonts w:asciiTheme="minorHAnsi" w:eastAsia="Times New Roman" w:hAnsiTheme="minorHAnsi" w:cstheme="minorHAnsi"/>
          <w:sz w:val="18"/>
          <w:szCs w:val="18"/>
        </w:rPr>
        <w:instrText xml:space="preserve"> FORMCHECKBOX </w:instrText>
      </w:r>
      <w:r w:rsidRPr="00D42DAC">
        <w:rPr>
          <w:rFonts w:asciiTheme="minorHAnsi" w:eastAsia="Times New Roman" w:hAnsiTheme="minorHAnsi" w:cstheme="minorHAnsi"/>
          <w:sz w:val="18"/>
          <w:szCs w:val="18"/>
        </w:rPr>
      </w:r>
      <w:r w:rsidRPr="00D42DAC">
        <w:rPr>
          <w:rFonts w:asciiTheme="minorHAnsi" w:eastAsia="Times New Roman" w:hAnsiTheme="minorHAnsi" w:cstheme="minorHAnsi"/>
          <w:sz w:val="18"/>
          <w:szCs w:val="18"/>
        </w:rPr>
        <w:fldChar w:fldCharType="separate"/>
      </w:r>
      <w:r w:rsidRPr="00D42DAC">
        <w:rPr>
          <w:rFonts w:asciiTheme="minorHAnsi" w:eastAsia="Times New Roman" w:hAnsiTheme="minorHAnsi" w:cstheme="minorHAnsi"/>
          <w:sz w:val="18"/>
          <w:szCs w:val="18"/>
        </w:rPr>
        <w:fldChar w:fldCharType="end"/>
      </w:r>
      <w:r w:rsidRPr="00D42DAC">
        <w:rPr>
          <w:rFonts w:asciiTheme="minorHAnsi" w:eastAsia="Times New Roman" w:hAnsiTheme="minorHAnsi" w:cstheme="minorHAnsi"/>
          <w:sz w:val="18"/>
          <w:szCs w:val="18"/>
        </w:rPr>
        <w:t xml:space="preserve"> Annexe n°… relative à la présentation d’un sous-traitant</w:t>
      </w:r>
      <w:r w:rsidR="00D42DAC" w:rsidRPr="00D42DAC">
        <w:rPr>
          <w:rFonts w:asciiTheme="minorHAnsi" w:eastAsia="Times New Roman" w:hAnsiTheme="minorHAnsi" w:cstheme="minorHAnsi"/>
          <w:sz w:val="18"/>
          <w:szCs w:val="18"/>
        </w:rPr>
        <w:t xml:space="preserve"> </w:t>
      </w:r>
      <w:r w:rsidRPr="00D42DAC">
        <w:rPr>
          <w:rFonts w:asciiTheme="minorHAnsi" w:eastAsia="Times New Roman" w:hAnsiTheme="minorHAnsi" w:cstheme="minorHAnsi"/>
          <w:sz w:val="18"/>
          <w:szCs w:val="18"/>
        </w:rPr>
        <w:t>;</w:t>
      </w:r>
    </w:p>
    <w:p w14:paraId="45911916" w14:textId="77777777" w:rsidR="00D42DAC" w:rsidRPr="00D42DAC" w:rsidRDefault="00D42DAC" w:rsidP="003E10E6">
      <w:pPr>
        <w:tabs>
          <w:tab w:val="center" w:pos="4536"/>
          <w:tab w:val="right" w:pos="9072"/>
        </w:tabs>
        <w:suppressAutoHyphens w:val="0"/>
        <w:rPr>
          <w:rFonts w:asciiTheme="minorHAnsi" w:eastAsia="Times New Roman" w:hAnsiTheme="minorHAnsi" w:cstheme="minorHAnsi"/>
          <w:sz w:val="18"/>
          <w:szCs w:val="18"/>
        </w:rPr>
      </w:pPr>
    </w:p>
    <w:p w14:paraId="3E548F5E" w14:textId="1F3D7CEC" w:rsidR="00D42DAC" w:rsidRPr="00D42DAC" w:rsidRDefault="00D42DAC" w:rsidP="003E10E6">
      <w:pPr>
        <w:tabs>
          <w:tab w:val="center" w:pos="4536"/>
          <w:tab w:val="right" w:pos="9072"/>
        </w:tabs>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fldChar w:fldCharType="begin">
          <w:ffData>
            <w:name w:val="CaseACocher1"/>
            <w:enabled/>
            <w:calcOnExit w:val="0"/>
            <w:checkBox>
              <w:sizeAuto/>
              <w:default w:val="0"/>
            </w:checkBox>
          </w:ffData>
        </w:fldChar>
      </w:r>
      <w:r w:rsidRPr="00D42DAC">
        <w:rPr>
          <w:rFonts w:asciiTheme="minorHAnsi" w:eastAsia="Times New Roman" w:hAnsiTheme="minorHAnsi" w:cstheme="minorHAnsi"/>
          <w:sz w:val="18"/>
          <w:szCs w:val="18"/>
        </w:rPr>
        <w:instrText xml:space="preserve"> FORMCHECKBOX </w:instrText>
      </w:r>
      <w:r w:rsidRPr="00D42DAC">
        <w:rPr>
          <w:rFonts w:asciiTheme="minorHAnsi" w:eastAsia="Times New Roman" w:hAnsiTheme="minorHAnsi" w:cstheme="minorHAnsi"/>
          <w:sz w:val="18"/>
          <w:szCs w:val="18"/>
        </w:rPr>
      </w:r>
      <w:r w:rsidRPr="00D42DAC">
        <w:rPr>
          <w:rFonts w:asciiTheme="minorHAnsi" w:eastAsia="Times New Roman" w:hAnsiTheme="minorHAnsi" w:cstheme="minorHAnsi"/>
          <w:sz w:val="18"/>
          <w:szCs w:val="18"/>
        </w:rPr>
        <w:fldChar w:fldCharType="separate"/>
      </w:r>
      <w:r w:rsidRPr="00D42DAC">
        <w:rPr>
          <w:rFonts w:asciiTheme="minorHAnsi" w:eastAsia="Times New Roman" w:hAnsiTheme="minorHAnsi" w:cstheme="minorHAnsi"/>
          <w:sz w:val="18"/>
          <w:szCs w:val="18"/>
        </w:rPr>
        <w:fldChar w:fldCharType="end"/>
      </w:r>
      <w:r w:rsidRPr="00D42DAC">
        <w:rPr>
          <w:rFonts w:asciiTheme="minorHAnsi" w:eastAsia="Times New Roman" w:hAnsiTheme="minorHAnsi" w:cstheme="minorHAnsi"/>
          <w:sz w:val="18"/>
          <w:szCs w:val="18"/>
        </w:rPr>
        <w:t xml:space="preserve"> Annexe n°… relative à la désignation et répartition des cotraitants en cas de groupement</w:t>
      </w:r>
    </w:p>
    <w:p w14:paraId="1D0FCBFA" w14:textId="77777777" w:rsidR="004B4C9E" w:rsidRPr="00D42DAC" w:rsidRDefault="004B4C9E" w:rsidP="004B4C9E">
      <w:pPr>
        <w:tabs>
          <w:tab w:val="center" w:pos="4536"/>
          <w:tab w:val="right" w:pos="9072"/>
        </w:tabs>
        <w:suppressAutoHyphens w:val="0"/>
        <w:rPr>
          <w:rFonts w:asciiTheme="minorHAnsi" w:eastAsia="Times New Roman" w:hAnsiTheme="minorHAnsi" w:cstheme="minorHAnsi"/>
          <w:sz w:val="18"/>
          <w:szCs w:val="18"/>
        </w:rPr>
      </w:pPr>
    </w:p>
    <w:p w14:paraId="0210F98F" w14:textId="26D0D63B" w:rsidR="004B4C9E" w:rsidRPr="00D42DAC" w:rsidRDefault="004B4C9E" w:rsidP="004B4C9E">
      <w:pPr>
        <w:tabs>
          <w:tab w:val="center" w:pos="4536"/>
          <w:tab w:val="right" w:pos="9072"/>
        </w:tabs>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fldChar w:fldCharType="begin">
          <w:ffData>
            <w:name w:val="CaseACocher1"/>
            <w:enabled/>
            <w:calcOnExit w:val="0"/>
            <w:checkBox>
              <w:sizeAuto/>
              <w:default w:val="0"/>
            </w:checkBox>
          </w:ffData>
        </w:fldChar>
      </w:r>
      <w:r w:rsidRPr="00D42DAC">
        <w:rPr>
          <w:rFonts w:asciiTheme="minorHAnsi" w:eastAsia="Times New Roman" w:hAnsiTheme="minorHAnsi" w:cstheme="minorHAnsi"/>
          <w:sz w:val="18"/>
          <w:szCs w:val="18"/>
        </w:rPr>
        <w:instrText xml:space="preserve"> FORMCHECKBOX </w:instrText>
      </w:r>
      <w:r w:rsidRPr="00D42DAC">
        <w:rPr>
          <w:rFonts w:asciiTheme="minorHAnsi" w:eastAsia="Times New Roman" w:hAnsiTheme="minorHAnsi" w:cstheme="minorHAnsi"/>
          <w:sz w:val="18"/>
          <w:szCs w:val="18"/>
        </w:rPr>
      </w:r>
      <w:r w:rsidRPr="00D42DAC">
        <w:rPr>
          <w:rFonts w:asciiTheme="minorHAnsi" w:eastAsia="Times New Roman" w:hAnsiTheme="minorHAnsi" w:cstheme="minorHAnsi"/>
          <w:sz w:val="18"/>
          <w:szCs w:val="18"/>
        </w:rPr>
        <w:fldChar w:fldCharType="separate"/>
      </w:r>
      <w:r w:rsidRPr="00D42DAC">
        <w:rPr>
          <w:rFonts w:asciiTheme="minorHAnsi" w:eastAsia="Times New Roman" w:hAnsiTheme="minorHAnsi" w:cstheme="minorHAnsi"/>
          <w:sz w:val="18"/>
          <w:szCs w:val="18"/>
        </w:rPr>
        <w:fldChar w:fldCharType="end"/>
      </w:r>
      <w:r w:rsidRPr="00D42DAC">
        <w:rPr>
          <w:rFonts w:asciiTheme="minorHAnsi" w:eastAsia="Times New Roman" w:hAnsiTheme="minorHAnsi" w:cstheme="minorHAnsi"/>
          <w:sz w:val="18"/>
          <w:szCs w:val="18"/>
        </w:rPr>
        <w:t xml:space="preserve"> Annexe n°… relative aux demandes de précisions ou de compléments sur la teneur des offres ;</w:t>
      </w:r>
    </w:p>
    <w:p w14:paraId="2B4673DE" w14:textId="77777777" w:rsidR="003E10E6" w:rsidRPr="00D42DAC" w:rsidRDefault="003E10E6" w:rsidP="003E10E6">
      <w:pPr>
        <w:tabs>
          <w:tab w:val="center" w:pos="4536"/>
          <w:tab w:val="right" w:pos="9072"/>
        </w:tabs>
        <w:suppressAutoHyphens w:val="0"/>
        <w:rPr>
          <w:rFonts w:asciiTheme="minorHAnsi" w:eastAsia="Times New Roman" w:hAnsiTheme="minorHAnsi" w:cstheme="minorHAnsi"/>
          <w:sz w:val="18"/>
          <w:szCs w:val="18"/>
        </w:rPr>
      </w:pPr>
    </w:p>
    <w:p w14:paraId="48D7DE98" w14:textId="766AD749" w:rsidR="003E10E6" w:rsidRPr="00D42DAC" w:rsidRDefault="003E10E6" w:rsidP="003E10E6">
      <w:pPr>
        <w:tabs>
          <w:tab w:val="center" w:pos="4536"/>
          <w:tab w:val="right" w:pos="9072"/>
        </w:tabs>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fldChar w:fldCharType="begin">
          <w:ffData>
            <w:name w:val="CaseACocher1"/>
            <w:enabled/>
            <w:calcOnExit w:val="0"/>
            <w:checkBox>
              <w:sizeAuto/>
              <w:default w:val="0"/>
            </w:checkBox>
          </w:ffData>
        </w:fldChar>
      </w:r>
      <w:r w:rsidRPr="00D42DAC">
        <w:rPr>
          <w:rFonts w:asciiTheme="minorHAnsi" w:eastAsia="Times New Roman" w:hAnsiTheme="minorHAnsi" w:cstheme="minorHAnsi"/>
          <w:sz w:val="18"/>
          <w:szCs w:val="18"/>
        </w:rPr>
        <w:instrText xml:space="preserve"> FORMCHECKBOX </w:instrText>
      </w:r>
      <w:r w:rsidRPr="00D42DAC">
        <w:rPr>
          <w:rFonts w:asciiTheme="minorHAnsi" w:eastAsia="Times New Roman" w:hAnsiTheme="minorHAnsi" w:cstheme="minorHAnsi"/>
          <w:sz w:val="18"/>
          <w:szCs w:val="18"/>
        </w:rPr>
      </w:r>
      <w:r w:rsidRPr="00D42DAC">
        <w:rPr>
          <w:rFonts w:asciiTheme="minorHAnsi" w:eastAsia="Times New Roman" w:hAnsiTheme="minorHAnsi" w:cstheme="minorHAnsi"/>
          <w:sz w:val="18"/>
          <w:szCs w:val="18"/>
        </w:rPr>
        <w:fldChar w:fldCharType="separate"/>
      </w:r>
      <w:r w:rsidRPr="00D42DAC">
        <w:rPr>
          <w:rFonts w:asciiTheme="minorHAnsi" w:eastAsia="Times New Roman" w:hAnsiTheme="minorHAnsi" w:cstheme="minorHAnsi"/>
          <w:sz w:val="18"/>
          <w:szCs w:val="18"/>
        </w:rPr>
        <w:fldChar w:fldCharType="end"/>
      </w:r>
      <w:r w:rsidRPr="00D42DAC">
        <w:rPr>
          <w:rFonts w:asciiTheme="minorHAnsi" w:eastAsia="Times New Roman" w:hAnsiTheme="minorHAnsi" w:cstheme="minorHAnsi"/>
          <w:sz w:val="18"/>
          <w:szCs w:val="18"/>
        </w:rPr>
        <w:t xml:space="preserve"> Annexe n°</w:t>
      </w:r>
      <w:r w:rsidR="00BD4E5E" w:rsidRPr="00D42DAC">
        <w:rPr>
          <w:rFonts w:asciiTheme="minorHAnsi" w:eastAsia="Times New Roman" w:hAnsiTheme="minorHAnsi" w:cstheme="minorHAnsi"/>
          <w:sz w:val="18"/>
          <w:szCs w:val="18"/>
        </w:rPr>
        <w:t>… relative à la mise au point de l'accord-cadre</w:t>
      </w:r>
      <w:r w:rsidR="004B4C9E" w:rsidRPr="00D42DAC">
        <w:rPr>
          <w:rFonts w:asciiTheme="minorHAnsi" w:eastAsia="Times New Roman" w:hAnsiTheme="minorHAnsi" w:cstheme="minorHAnsi"/>
          <w:sz w:val="18"/>
          <w:szCs w:val="18"/>
        </w:rPr>
        <w:t xml:space="preserve"> </w:t>
      </w:r>
      <w:r w:rsidRPr="00D42DAC">
        <w:rPr>
          <w:rFonts w:asciiTheme="minorHAnsi" w:eastAsia="Times New Roman" w:hAnsiTheme="minorHAnsi" w:cstheme="minorHAnsi"/>
          <w:sz w:val="18"/>
          <w:szCs w:val="18"/>
        </w:rPr>
        <w:t>;</w:t>
      </w:r>
    </w:p>
    <w:p w14:paraId="1C8349FC" w14:textId="77777777" w:rsidR="003E10E6" w:rsidRPr="00D42DAC" w:rsidRDefault="003E10E6" w:rsidP="003E10E6">
      <w:pPr>
        <w:tabs>
          <w:tab w:val="center" w:pos="4536"/>
          <w:tab w:val="right" w:pos="9072"/>
        </w:tabs>
        <w:suppressAutoHyphens w:val="0"/>
        <w:rPr>
          <w:rFonts w:asciiTheme="minorHAnsi" w:eastAsia="Times New Roman" w:hAnsiTheme="minorHAnsi" w:cstheme="minorHAnsi"/>
          <w:sz w:val="18"/>
          <w:szCs w:val="18"/>
        </w:rPr>
      </w:pPr>
    </w:p>
    <w:p w14:paraId="73B9F713" w14:textId="77777777" w:rsidR="003E10E6" w:rsidRPr="00D42DAC" w:rsidRDefault="003E10E6" w:rsidP="003E10E6">
      <w:pPr>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fldChar w:fldCharType="begin">
          <w:ffData>
            <w:name w:val="CaseACocher1"/>
            <w:enabled/>
            <w:calcOnExit w:val="0"/>
            <w:checkBox>
              <w:sizeAuto/>
              <w:default w:val="0"/>
            </w:checkBox>
          </w:ffData>
        </w:fldChar>
      </w:r>
      <w:r w:rsidRPr="00D42DAC">
        <w:rPr>
          <w:rFonts w:asciiTheme="minorHAnsi" w:eastAsia="Times New Roman" w:hAnsiTheme="minorHAnsi" w:cstheme="minorHAnsi"/>
          <w:sz w:val="18"/>
          <w:szCs w:val="18"/>
        </w:rPr>
        <w:instrText xml:space="preserve"> FORMCHECKBOX </w:instrText>
      </w:r>
      <w:r w:rsidRPr="00D42DAC">
        <w:rPr>
          <w:rFonts w:asciiTheme="minorHAnsi" w:eastAsia="Times New Roman" w:hAnsiTheme="minorHAnsi" w:cstheme="minorHAnsi"/>
          <w:sz w:val="18"/>
          <w:szCs w:val="18"/>
        </w:rPr>
      </w:r>
      <w:r w:rsidRPr="00D42DAC">
        <w:rPr>
          <w:rFonts w:asciiTheme="minorHAnsi" w:eastAsia="Times New Roman" w:hAnsiTheme="minorHAnsi" w:cstheme="minorHAnsi"/>
          <w:sz w:val="18"/>
          <w:szCs w:val="18"/>
        </w:rPr>
        <w:fldChar w:fldCharType="separate"/>
      </w:r>
      <w:r w:rsidRPr="00D42DAC">
        <w:rPr>
          <w:rFonts w:asciiTheme="minorHAnsi" w:eastAsia="Times New Roman" w:hAnsiTheme="minorHAnsi" w:cstheme="minorHAnsi"/>
          <w:sz w:val="18"/>
          <w:szCs w:val="18"/>
        </w:rPr>
        <w:fldChar w:fldCharType="end"/>
      </w:r>
      <w:r w:rsidRPr="00D42DAC">
        <w:rPr>
          <w:rFonts w:asciiTheme="minorHAnsi" w:eastAsia="Times New Roman" w:hAnsiTheme="minorHAnsi" w:cstheme="minorHAnsi"/>
          <w:sz w:val="18"/>
          <w:szCs w:val="18"/>
        </w:rPr>
        <w:t xml:space="preserve"> Autres annexes (A préciser) :</w:t>
      </w:r>
    </w:p>
    <w:p w14:paraId="2D76E583" w14:textId="5EE41030" w:rsidR="00E4376C" w:rsidRPr="00D42DAC" w:rsidRDefault="00E4376C" w:rsidP="000954E5">
      <w:pPr>
        <w:widowControl/>
        <w:suppressAutoHyphens w:val="0"/>
        <w:rPr>
          <w:rFonts w:asciiTheme="minorHAnsi" w:eastAsia="Times New Roman" w:hAnsiTheme="minorHAnsi" w:cstheme="minorHAnsi"/>
          <w:sz w:val="18"/>
          <w:szCs w:val="18"/>
        </w:rPr>
      </w:pPr>
    </w:p>
    <w:p w14:paraId="6E4DF20D" w14:textId="3F4BDD26" w:rsidR="004B4C9E" w:rsidRPr="00D42DAC" w:rsidRDefault="004B4C9E" w:rsidP="000954E5">
      <w:pPr>
        <w:widowControl/>
        <w:suppressAutoHyphens w:val="0"/>
        <w:rPr>
          <w:rFonts w:asciiTheme="minorHAnsi" w:eastAsia="Times New Roman" w:hAnsiTheme="minorHAnsi" w:cstheme="minorHAnsi"/>
          <w:sz w:val="18"/>
          <w:szCs w:val="18"/>
        </w:rPr>
      </w:pPr>
    </w:p>
    <w:p w14:paraId="753EB4EB" w14:textId="0278DBE4" w:rsidR="004B4C9E" w:rsidRPr="00D42DAC" w:rsidRDefault="004B4C9E" w:rsidP="004B4C9E">
      <w:pPr>
        <w:tabs>
          <w:tab w:val="left" w:pos="2307"/>
        </w:tabs>
        <w:rPr>
          <w:rFonts w:asciiTheme="minorHAnsi" w:eastAsia="Times New Roman" w:hAnsiTheme="minorHAnsi" w:cstheme="minorHAnsi"/>
          <w:sz w:val="18"/>
          <w:szCs w:val="18"/>
        </w:rPr>
      </w:pPr>
    </w:p>
    <w:p w14:paraId="72C6FB5E" w14:textId="77777777" w:rsidR="00D42DAC" w:rsidRPr="00D42DAC" w:rsidRDefault="00D42DAC" w:rsidP="004B4C9E">
      <w:pPr>
        <w:tabs>
          <w:tab w:val="left" w:pos="2307"/>
        </w:tabs>
        <w:rPr>
          <w:rFonts w:asciiTheme="minorHAnsi" w:eastAsia="Times New Roman" w:hAnsiTheme="minorHAnsi" w:cstheme="minorHAnsi"/>
          <w:sz w:val="18"/>
          <w:szCs w:val="18"/>
        </w:rPr>
      </w:pPr>
    </w:p>
    <w:p w14:paraId="3FD42CA7" w14:textId="77777777" w:rsidR="00D42DAC" w:rsidRPr="00D42DAC" w:rsidRDefault="00D42DAC" w:rsidP="004B4C9E">
      <w:pPr>
        <w:tabs>
          <w:tab w:val="left" w:pos="2307"/>
        </w:tabs>
        <w:rPr>
          <w:rFonts w:asciiTheme="minorHAnsi" w:eastAsia="Times New Roman" w:hAnsiTheme="minorHAnsi" w:cstheme="minorHAnsi"/>
          <w:sz w:val="18"/>
          <w:szCs w:val="18"/>
        </w:rPr>
      </w:pPr>
    </w:p>
    <w:p w14:paraId="2C4C6360" w14:textId="77777777" w:rsidR="00D42DAC" w:rsidRPr="00D42DAC" w:rsidRDefault="00D42DAC" w:rsidP="004B4C9E">
      <w:pPr>
        <w:tabs>
          <w:tab w:val="left" w:pos="2307"/>
        </w:tabs>
        <w:rPr>
          <w:rFonts w:asciiTheme="minorHAnsi" w:eastAsia="Times New Roman" w:hAnsiTheme="minorHAnsi" w:cstheme="minorHAnsi"/>
          <w:sz w:val="18"/>
          <w:szCs w:val="18"/>
        </w:rPr>
      </w:pPr>
    </w:p>
    <w:p w14:paraId="073CB9B8" w14:textId="77777777" w:rsidR="00D42DAC" w:rsidRPr="00D42DAC" w:rsidRDefault="00D42DAC" w:rsidP="004B4C9E">
      <w:pPr>
        <w:tabs>
          <w:tab w:val="left" w:pos="2307"/>
        </w:tabs>
        <w:rPr>
          <w:rFonts w:asciiTheme="minorHAnsi" w:eastAsia="Times New Roman" w:hAnsiTheme="minorHAnsi" w:cstheme="minorHAnsi"/>
          <w:sz w:val="18"/>
          <w:szCs w:val="18"/>
        </w:rPr>
      </w:pPr>
    </w:p>
    <w:p w14:paraId="7DC565EE" w14:textId="77777777" w:rsidR="00D42DAC" w:rsidRPr="00D42DAC" w:rsidRDefault="00D42DAC" w:rsidP="004B4C9E">
      <w:pPr>
        <w:tabs>
          <w:tab w:val="left" w:pos="2307"/>
        </w:tabs>
        <w:rPr>
          <w:rFonts w:asciiTheme="minorHAnsi" w:eastAsia="Times New Roman" w:hAnsiTheme="minorHAnsi" w:cstheme="minorHAnsi"/>
          <w:sz w:val="18"/>
          <w:szCs w:val="18"/>
        </w:rPr>
      </w:pPr>
    </w:p>
    <w:p w14:paraId="0CEDAB4D" w14:textId="77777777" w:rsidR="00D42DAC" w:rsidRPr="00D42DAC" w:rsidRDefault="00D42DAC" w:rsidP="004B4C9E">
      <w:pPr>
        <w:tabs>
          <w:tab w:val="left" w:pos="2307"/>
        </w:tabs>
        <w:rPr>
          <w:rFonts w:asciiTheme="minorHAnsi" w:eastAsia="Times New Roman" w:hAnsiTheme="minorHAnsi" w:cstheme="minorHAnsi"/>
          <w:sz w:val="18"/>
          <w:szCs w:val="18"/>
        </w:rPr>
      </w:pPr>
    </w:p>
    <w:p w14:paraId="413E7DA5" w14:textId="77777777" w:rsidR="00D42DAC" w:rsidRPr="00D42DAC" w:rsidRDefault="00D42DAC" w:rsidP="004B4C9E">
      <w:pPr>
        <w:tabs>
          <w:tab w:val="left" w:pos="2307"/>
        </w:tabs>
        <w:rPr>
          <w:rFonts w:asciiTheme="minorHAnsi" w:eastAsia="Times New Roman" w:hAnsiTheme="minorHAnsi" w:cstheme="minorHAnsi"/>
          <w:sz w:val="18"/>
          <w:szCs w:val="18"/>
        </w:rPr>
      </w:pPr>
    </w:p>
    <w:p w14:paraId="2A5E3D71" w14:textId="77777777" w:rsidR="00D42DAC" w:rsidRPr="00D42DAC" w:rsidRDefault="00D42DAC" w:rsidP="004B4C9E">
      <w:pPr>
        <w:tabs>
          <w:tab w:val="left" w:pos="2307"/>
        </w:tabs>
        <w:rPr>
          <w:rFonts w:asciiTheme="minorHAnsi" w:eastAsia="Times New Roman" w:hAnsiTheme="minorHAnsi" w:cstheme="minorHAnsi"/>
          <w:sz w:val="18"/>
          <w:szCs w:val="18"/>
        </w:rPr>
      </w:pPr>
    </w:p>
    <w:p w14:paraId="3A1F305B" w14:textId="77777777" w:rsidR="00D42DAC" w:rsidRPr="00D42DAC" w:rsidRDefault="00D42DAC" w:rsidP="004B4C9E">
      <w:pPr>
        <w:tabs>
          <w:tab w:val="left" w:pos="2307"/>
        </w:tabs>
        <w:rPr>
          <w:rFonts w:asciiTheme="minorHAnsi" w:eastAsia="Times New Roman" w:hAnsiTheme="minorHAnsi" w:cstheme="minorHAnsi"/>
          <w:sz w:val="18"/>
          <w:szCs w:val="18"/>
        </w:rPr>
      </w:pPr>
    </w:p>
    <w:p w14:paraId="59515A2D" w14:textId="77777777" w:rsidR="00D42DAC" w:rsidRPr="00D42DAC" w:rsidRDefault="00D42DAC" w:rsidP="004B4C9E">
      <w:pPr>
        <w:tabs>
          <w:tab w:val="left" w:pos="2307"/>
        </w:tabs>
        <w:rPr>
          <w:rFonts w:asciiTheme="minorHAnsi" w:eastAsia="Times New Roman" w:hAnsiTheme="minorHAnsi" w:cstheme="minorHAnsi"/>
          <w:sz w:val="18"/>
          <w:szCs w:val="18"/>
        </w:rPr>
      </w:pPr>
    </w:p>
    <w:p w14:paraId="3252CB3F" w14:textId="77777777" w:rsidR="00D42DAC" w:rsidRPr="00D42DAC" w:rsidRDefault="00D42DAC" w:rsidP="004B4C9E">
      <w:pPr>
        <w:tabs>
          <w:tab w:val="left" w:pos="2307"/>
        </w:tabs>
        <w:rPr>
          <w:rFonts w:asciiTheme="minorHAnsi" w:eastAsia="Times New Roman" w:hAnsiTheme="minorHAnsi" w:cstheme="minorHAnsi"/>
          <w:sz w:val="18"/>
          <w:szCs w:val="18"/>
        </w:rPr>
      </w:pPr>
    </w:p>
    <w:p w14:paraId="2B133AB9" w14:textId="77777777" w:rsidR="00D42DAC" w:rsidRPr="00D42DAC" w:rsidRDefault="00D42DAC" w:rsidP="004B4C9E">
      <w:pPr>
        <w:tabs>
          <w:tab w:val="left" w:pos="2307"/>
        </w:tabs>
        <w:rPr>
          <w:rFonts w:asciiTheme="minorHAnsi" w:eastAsia="Times New Roman" w:hAnsiTheme="minorHAnsi" w:cstheme="minorHAnsi"/>
          <w:sz w:val="18"/>
          <w:szCs w:val="18"/>
        </w:rPr>
      </w:pPr>
    </w:p>
    <w:p w14:paraId="47F315C2" w14:textId="77777777" w:rsidR="00D42DAC" w:rsidRPr="00D42DAC" w:rsidRDefault="00D42DAC" w:rsidP="004B4C9E">
      <w:pPr>
        <w:tabs>
          <w:tab w:val="left" w:pos="2307"/>
        </w:tabs>
        <w:rPr>
          <w:rFonts w:asciiTheme="minorHAnsi" w:eastAsia="Times New Roman" w:hAnsiTheme="minorHAnsi" w:cstheme="minorHAnsi"/>
          <w:sz w:val="18"/>
          <w:szCs w:val="18"/>
        </w:rPr>
      </w:pPr>
    </w:p>
    <w:p w14:paraId="42C57A0C" w14:textId="77777777" w:rsidR="00D42DAC" w:rsidRPr="00D42DAC" w:rsidRDefault="00D42DAC">
      <w:pPr>
        <w:widowControl/>
        <w:suppressAutoHyphens w:val="0"/>
        <w:rPr>
          <w:rFonts w:asciiTheme="minorHAnsi" w:eastAsia="Times New Roman" w:hAnsiTheme="minorHAnsi" w:cstheme="minorHAnsi"/>
          <w:sz w:val="18"/>
          <w:szCs w:val="18"/>
        </w:rPr>
        <w:sectPr w:rsidR="00D42DAC" w:rsidRPr="00D42DAC" w:rsidSect="00D42DAC">
          <w:headerReference w:type="default" r:id="rId13"/>
          <w:pgSz w:w="11906" w:h="16838"/>
          <w:pgMar w:top="1417" w:right="1417" w:bottom="1276" w:left="1417" w:header="708" w:footer="708" w:gutter="0"/>
          <w:cols w:space="708"/>
          <w:docGrid w:linePitch="360"/>
        </w:sectPr>
      </w:pPr>
    </w:p>
    <w:p w14:paraId="389A0E78" w14:textId="77777777" w:rsidR="00D42DAC" w:rsidRPr="00D42DAC" w:rsidRDefault="00D42DAC" w:rsidP="00D42DAC">
      <w:pPr>
        <w:keepNext/>
        <w:widowControl/>
        <w:numPr>
          <w:ilvl w:val="0"/>
          <w:numId w:val="29"/>
        </w:numPr>
        <w:pBdr>
          <w:top w:val="single" w:sz="6" w:space="1" w:color="auto" w:shadow="1"/>
          <w:left w:val="single" w:sz="6" w:space="4" w:color="auto" w:shadow="1"/>
          <w:bottom w:val="single" w:sz="6" w:space="1" w:color="auto" w:shadow="1"/>
          <w:right w:val="single" w:sz="6" w:space="4" w:color="auto" w:shadow="1"/>
        </w:pBdr>
        <w:suppressAutoHyphens w:val="0"/>
        <w:spacing w:before="240" w:after="60"/>
        <w:jc w:val="center"/>
        <w:outlineLvl w:val="0"/>
        <w:rPr>
          <w:rFonts w:asciiTheme="minorHAnsi" w:eastAsia="Times New Roman" w:hAnsiTheme="minorHAnsi" w:cstheme="minorHAnsi"/>
          <w:b/>
          <w:bCs/>
          <w:kern w:val="28"/>
          <w:sz w:val="18"/>
          <w:szCs w:val="18"/>
        </w:rPr>
      </w:pPr>
      <w:bookmarkStart w:id="0" w:name="_Toc475626234"/>
      <w:r w:rsidRPr="00D42DAC">
        <w:rPr>
          <w:rFonts w:asciiTheme="minorHAnsi" w:eastAsia="Times New Roman" w:hAnsiTheme="minorHAnsi" w:cstheme="minorHAnsi"/>
          <w:b/>
          <w:bCs/>
          <w:kern w:val="28"/>
          <w:sz w:val="18"/>
          <w:szCs w:val="18"/>
        </w:rPr>
        <w:lastRenderedPageBreak/>
        <w:t>ANNEXE N° 1 : DESIGNATION DES CO-TRAITANTS ET REPARTITION DES PRESTATIONS</w:t>
      </w:r>
      <w:bookmarkEnd w:id="0"/>
    </w:p>
    <w:p w14:paraId="0929E1FF" w14:textId="77777777" w:rsidR="00D42DAC" w:rsidRPr="00D42DAC" w:rsidRDefault="00D42DAC" w:rsidP="00D42DAC">
      <w:pPr>
        <w:keepNext/>
        <w:widowControl/>
        <w:suppressAutoHyphens w:val="0"/>
        <w:rPr>
          <w:rFonts w:asciiTheme="minorHAnsi" w:eastAsia="Times New Roman" w:hAnsiTheme="minorHAnsi" w:cstheme="minorHAnsi"/>
          <w:b/>
          <w:i/>
          <w:color w:val="000000"/>
          <w:sz w:val="18"/>
          <w:szCs w:val="18"/>
        </w:rPr>
      </w:pPr>
    </w:p>
    <w:tbl>
      <w:tblPr>
        <w:tblW w:w="14292" w:type="dxa"/>
        <w:tblInd w:w="-63" w:type="dxa"/>
        <w:tblLayout w:type="fixed"/>
        <w:tblCellMar>
          <w:left w:w="79" w:type="dxa"/>
          <w:right w:w="79" w:type="dxa"/>
        </w:tblCellMar>
        <w:tblLook w:val="0000" w:firstRow="0" w:lastRow="0" w:firstColumn="0" w:lastColumn="0" w:noHBand="0" w:noVBand="0"/>
      </w:tblPr>
      <w:tblGrid>
        <w:gridCol w:w="3741"/>
        <w:gridCol w:w="3261"/>
        <w:gridCol w:w="2340"/>
        <w:gridCol w:w="720"/>
        <w:gridCol w:w="2115"/>
        <w:gridCol w:w="2115"/>
      </w:tblGrid>
      <w:tr w:rsidR="00D42DAC" w:rsidRPr="00D42DAC" w14:paraId="16D0A234" w14:textId="77777777" w:rsidTr="007060A7">
        <w:trPr>
          <w:cantSplit/>
          <w:trHeight w:val="387"/>
        </w:trPr>
        <w:tc>
          <w:tcPr>
            <w:tcW w:w="3741" w:type="dxa"/>
            <w:tcBorders>
              <w:top w:val="single" w:sz="6" w:space="0" w:color="auto"/>
              <w:left w:val="single" w:sz="6" w:space="0" w:color="auto"/>
              <w:bottom w:val="single" w:sz="6" w:space="0" w:color="auto"/>
              <w:right w:val="single" w:sz="6" w:space="0" w:color="auto"/>
            </w:tcBorders>
            <w:shd w:val="pct30" w:color="C0C0C0" w:fill="auto"/>
            <w:vAlign w:val="center"/>
          </w:tcPr>
          <w:p w14:paraId="26CFA34B" w14:textId="77777777" w:rsidR="00D42DAC" w:rsidRPr="00D42DAC" w:rsidRDefault="00D42DAC" w:rsidP="007060A7">
            <w:pPr>
              <w:widowControl/>
              <w:suppressAutoHyphens w:val="0"/>
              <w:jc w:val="center"/>
              <w:rPr>
                <w:rFonts w:asciiTheme="minorHAnsi" w:eastAsia="Times New Roman" w:hAnsiTheme="minorHAnsi" w:cstheme="minorHAnsi"/>
                <w:i/>
                <w:sz w:val="18"/>
                <w:szCs w:val="18"/>
              </w:rPr>
            </w:pPr>
            <w:r w:rsidRPr="00D42DAC">
              <w:rPr>
                <w:rFonts w:asciiTheme="minorHAnsi" w:eastAsia="Times New Roman" w:hAnsiTheme="minorHAnsi" w:cstheme="minorHAnsi"/>
                <w:i/>
                <w:sz w:val="18"/>
                <w:szCs w:val="18"/>
              </w:rPr>
              <w:t>Désignation de l’entreprise</w:t>
            </w:r>
          </w:p>
        </w:tc>
        <w:tc>
          <w:tcPr>
            <w:tcW w:w="3261" w:type="dxa"/>
            <w:tcBorders>
              <w:top w:val="single" w:sz="6" w:space="0" w:color="auto"/>
              <w:left w:val="single" w:sz="6" w:space="0" w:color="auto"/>
              <w:bottom w:val="single" w:sz="6" w:space="0" w:color="auto"/>
              <w:right w:val="single" w:sz="6" w:space="0" w:color="auto"/>
            </w:tcBorders>
            <w:shd w:val="pct30" w:color="C0C0C0" w:fill="auto"/>
            <w:vAlign w:val="center"/>
          </w:tcPr>
          <w:p w14:paraId="06B83BCE" w14:textId="77777777" w:rsidR="00D42DAC" w:rsidRPr="00D42DAC" w:rsidRDefault="00D42DAC" w:rsidP="007060A7">
            <w:pPr>
              <w:widowControl/>
              <w:suppressAutoHyphens w:val="0"/>
              <w:jc w:val="center"/>
              <w:rPr>
                <w:rFonts w:asciiTheme="minorHAnsi" w:eastAsia="Times New Roman" w:hAnsiTheme="minorHAnsi" w:cstheme="minorHAnsi"/>
                <w:i/>
                <w:sz w:val="18"/>
                <w:szCs w:val="18"/>
              </w:rPr>
            </w:pPr>
            <w:r w:rsidRPr="00D42DAC">
              <w:rPr>
                <w:rFonts w:asciiTheme="minorHAnsi" w:eastAsia="Times New Roman" w:hAnsiTheme="minorHAnsi" w:cstheme="minorHAnsi"/>
                <w:i/>
                <w:sz w:val="18"/>
                <w:szCs w:val="18"/>
              </w:rPr>
              <w:t>Prestations concernées</w:t>
            </w:r>
          </w:p>
        </w:tc>
        <w:tc>
          <w:tcPr>
            <w:tcW w:w="2340" w:type="dxa"/>
            <w:tcBorders>
              <w:top w:val="single" w:sz="6" w:space="0" w:color="auto"/>
              <w:left w:val="single" w:sz="6" w:space="0" w:color="auto"/>
              <w:bottom w:val="single" w:sz="6" w:space="0" w:color="auto"/>
              <w:right w:val="single" w:sz="6" w:space="0" w:color="auto"/>
            </w:tcBorders>
            <w:shd w:val="pct30" w:color="C0C0C0" w:fill="auto"/>
            <w:vAlign w:val="center"/>
          </w:tcPr>
          <w:p w14:paraId="64DB1338" w14:textId="77777777" w:rsidR="00D42DAC" w:rsidRPr="00D42DAC" w:rsidRDefault="00D42DAC" w:rsidP="007060A7">
            <w:pPr>
              <w:widowControl/>
              <w:suppressAutoHyphens w:val="0"/>
              <w:jc w:val="center"/>
              <w:rPr>
                <w:rFonts w:asciiTheme="minorHAnsi" w:eastAsia="Times New Roman" w:hAnsiTheme="minorHAnsi" w:cstheme="minorHAnsi"/>
                <w:i/>
                <w:sz w:val="18"/>
                <w:szCs w:val="18"/>
              </w:rPr>
            </w:pPr>
            <w:r w:rsidRPr="00D42DAC">
              <w:rPr>
                <w:rFonts w:asciiTheme="minorHAnsi" w:eastAsia="Times New Roman" w:hAnsiTheme="minorHAnsi" w:cstheme="minorHAnsi"/>
                <w:i/>
                <w:sz w:val="18"/>
                <w:szCs w:val="18"/>
              </w:rPr>
              <w:t>Montant H.T.</w:t>
            </w:r>
          </w:p>
        </w:tc>
        <w:tc>
          <w:tcPr>
            <w:tcW w:w="720" w:type="dxa"/>
            <w:tcBorders>
              <w:top w:val="single" w:sz="6" w:space="0" w:color="auto"/>
              <w:left w:val="single" w:sz="6" w:space="0" w:color="auto"/>
              <w:bottom w:val="single" w:sz="6" w:space="0" w:color="auto"/>
              <w:right w:val="single" w:sz="6" w:space="0" w:color="auto"/>
            </w:tcBorders>
            <w:shd w:val="pct30" w:color="C0C0C0" w:fill="auto"/>
            <w:vAlign w:val="center"/>
          </w:tcPr>
          <w:p w14:paraId="437D2CD3" w14:textId="77777777" w:rsidR="00D42DAC" w:rsidRPr="00D42DAC" w:rsidRDefault="00D42DAC" w:rsidP="007060A7">
            <w:pPr>
              <w:widowControl/>
              <w:suppressAutoHyphens w:val="0"/>
              <w:jc w:val="center"/>
              <w:rPr>
                <w:rFonts w:asciiTheme="minorHAnsi" w:eastAsia="Times New Roman" w:hAnsiTheme="minorHAnsi" w:cstheme="minorHAnsi"/>
                <w:i/>
                <w:sz w:val="18"/>
                <w:szCs w:val="18"/>
              </w:rPr>
            </w:pPr>
            <w:r w:rsidRPr="00D42DAC">
              <w:rPr>
                <w:rFonts w:asciiTheme="minorHAnsi" w:eastAsia="Times New Roman" w:hAnsiTheme="minorHAnsi" w:cstheme="minorHAnsi"/>
                <w:i/>
                <w:sz w:val="18"/>
                <w:szCs w:val="18"/>
              </w:rPr>
              <w:t>Taux T.V.A.</w:t>
            </w:r>
          </w:p>
        </w:tc>
        <w:tc>
          <w:tcPr>
            <w:tcW w:w="2115" w:type="dxa"/>
            <w:tcBorders>
              <w:top w:val="single" w:sz="6" w:space="0" w:color="auto"/>
              <w:left w:val="single" w:sz="6" w:space="0" w:color="auto"/>
              <w:bottom w:val="single" w:sz="6" w:space="0" w:color="auto"/>
              <w:right w:val="single" w:sz="6" w:space="0" w:color="auto"/>
            </w:tcBorders>
            <w:shd w:val="pct30" w:color="C0C0C0" w:fill="auto"/>
            <w:vAlign w:val="center"/>
          </w:tcPr>
          <w:p w14:paraId="342D808E" w14:textId="77777777" w:rsidR="00D42DAC" w:rsidRPr="00D42DAC" w:rsidRDefault="00D42DAC" w:rsidP="007060A7">
            <w:pPr>
              <w:widowControl/>
              <w:suppressAutoHyphens w:val="0"/>
              <w:jc w:val="center"/>
              <w:rPr>
                <w:rFonts w:asciiTheme="minorHAnsi" w:eastAsia="Times New Roman" w:hAnsiTheme="minorHAnsi" w:cstheme="minorHAnsi"/>
                <w:i/>
                <w:sz w:val="18"/>
                <w:szCs w:val="18"/>
              </w:rPr>
            </w:pPr>
            <w:r w:rsidRPr="00D42DAC">
              <w:rPr>
                <w:rFonts w:asciiTheme="minorHAnsi" w:eastAsia="Times New Roman" w:hAnsiTheme="minorHAnsi" w:cstheme="minorHAnsi"/>
                <w:i/>
                <w:sz w:val="18"/>
                <w:szCs w:val="18"/>
              </w:rPr>
              <w:t>Montant T.T.C.</w:t>
            </w:r>
          </w:p>
        </w:tc>
        <w:tc>
          <w:tcPr>
            <w:tcW w:w="2115" w:type="dxa"/>
            <w:tcBorders>
              <w:top w:val="single" w:sz="6" w:space="0" w:color="auto"/>
              <w:left w:val="single" w:sz="6" w:space="0" w:color="auto"/>
              <w:bottom w:val="single" w:sz="6" w:space="0" w:color="auto"/>
              <w:right w:val="single" w:sz="6" w:space="0" w:color="auto"/>
            </w:tcBorders>
            <w:shd w:val="pct30" w:color="C0C0C0" w:fill="auto"/>
            <w:vAlign w:val="center"/>
          </w:tcPr>
          <w:p w14:paraId="50A9A2A0" w14:textId="77777777" w:rsidR="00D42DAC" w:rsidRPr="00D42DAC" w:rsidRDefault="00D42DAC" w:rsidP="007060A7">
            <w:pPr>
              <w:widowControl/>
              <w:suppressAutoHyphens w:val="0"/>
              <w:jc w:val="center"/>
              <w:rPr>
                <w:rFonts w:asciiTheme="minorHAnsi" w:eastAsia="Times New Roman" w:hAnsiTheme="minorHAnsi" w:cstheme="minorHAnsi"/>
                <w:i/>
                <w:sz w:val="18"/>
                <w:szCs w:val="18"/>
              </w:rPr>
            </w:pPr>
            <w:r w:rsidRPr="00D42DAC">
              <w:rPr>
                <w:rFonts w:asciiTheme="minorHAnsi" w:eastAsia="Times New Roman" w:hAnsiTheme="minorHAnsi" w:cstheme="minorHAnsi"/>
                <w:i/>
                <w:sz w:val="18"/>
                <w:szCs w:val="18"/>
              </w:rPr>
              <w:t>Signature (obligatoire)</w:t>
            </w:r>
          </w:p>
        </w:tc>
      </w:tr>
      <w:tr w:rsidR="00D42DAC" w:rsidRPr="00D42DAC" w14:paraId="245408B9" w14:textId="77777777" w:rsidTr="007060A7">
        <w:trPr>
          <w:cantSplit/>
          <w:trHeight w:val="217"/>
        </w:trPr>
        <w:tc>
          <w:tcPr>
            <w:tcW w:w="3741" w:type="dxa"/>
            <w:tcBorders>
              <w:top w:val="single" w:sz="6" w:space="0" w:color="auto"/>
              <w:left w:val="single" w:sz="6" w:space="0" w:color="auto"/>
              <w:bottom w:val="single" w:sz="6" w:space="0" w:color="auto"/>
              <w:right w:val="single" w:sz="6" w:space="0" w:color="auto"/>
            </w:tcBorders>
          </w:tcPr>
          <w:p w14:paraId="5CEB62B4"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Dénomination sociale :</w:t>
            </w:r>
          </w:p>
          <w:p w14:paraId="4D368DF9" w14:textId="77777777" w:rsidR="00D42DAC" w:rsidRPr="00D42DAC" w:rsidRDefault="00D42DAC" w:rsidP="007060A7">
            <w:pPr>
              <w:widowControl/>
              <w:suppressAutoHyphens w:val="0"/>
              <w:rPr>
                <w:rFonts w:asciiTheme="minorHAnsi" w:eastAsia="Times New Roman" w:hAnsiTheme="minorHAnsi" w:cstheme="minorHAnsi"/>
                <w:sz w:val="18"/>
                <w:szCs w:val="18"/>
              </w:rPr>
            </w:pPr>
          </w:p>
          <w:p w14:paraId="40F16997"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SIRET : ……………………</w:t>
            </w:r>
            <w:proofErr w:type="gramStart"/>
            <w:r w:rsidRPr="00D42DAC">
              <w:rPr>
                <w:rFonts w:asciiTheme="minorHAnsi" w:eastAsia="Times New Roman" w:hAnsiTheme="minorHAnsi" w:cstheme="minorHAnsi"/>
                <w:sz w:val="18"/>
                <w:szCs w:val="18"/>
              </w:rPr>
              <w:t>…….</w:t>
            </w:r>
            <w:proofErr w:type="gramEnd"/>
            <w:r w:rsidRPr="00D42DAC">
              <w:rPr>
                <w:rFonts w:asciiTheme="minorHAnsi" w:eastAsia="Times New Roman" w:hAnsiTheme="minorHAnsi" w:cstheme="minorHAnsi"/>
                <w:sz w:val="18"/>
                <w:szCs w:val="18"/>
              </w:rPr>
              <w:t>….Code APE…………</w:t>
            </w:r>
          </w:p>
          <w:p w14:paraId="086CA16C"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N° TVA intracommunautaire :</w:t>
            </w:r>
          </w:p>
          <w:p w14:paraId="4A795E5C"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Adresse :</w:t>
            </w:r>
          </w:p>
          <w:p w14:paraId="2D25DD1E"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3261" w:type="dxa"/>
            <w:tcBorders>
              <w:top w:val="single" w:sz="6" w:space="0" w:color="auto"/>
              <w:left w:val="single" w:sz="6" w:space="0" w:color="auto"/>
              <w:bottom w:val="single" w:sz="6" w:space="0" w:color="auto"/>
              <w:right w:val="single" w:sz="6" w:space="0" w:color="auto"/>
            </w:tcBorders>
          </w:tcPr>
          <w:p w14:paraId="20A09EBE"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340" w:type="dxa"/>
            <w:tcBorders>
              <w:top w:val="single" w:sz="6" w:space="0" w:color="auto"/>
              <w:left w:val="single" w:sz="6" w:space="0" w:color="auto"/>
              <w:bottom w:val="single" w:sz="6" w:space="0" w:color="auto"/>
              <w:right w:val="single" w:sz="6" w:space="0" w:color="auto"/>
            </w:tcBorders>
          </w:tcPr>
          <w:p w14:paraId="4CF6A681"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720" w:type="dxa"/>
            <w:tcBorders>
              <w:top w:val="single" w:sz="6" w:space="0" w:color="auto"/>
              <w:left w:val="single" w:sz="6" w:space="0" w:color="auto"/>
              <w:bottom w:val="single" w:sz="6" w:space="0" w:color="auto"/>
              <w:right w:val="single" w:sz="6" w:space="0" w:color="auto"/>
            </w:tcBorders>
          </w:tcPr>
          <w:p w14:paraId="2D5E87A5"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115" w:type="dxa"/>
            <w:tcBorders>
              <w:top w:val="single" w:sz="6" w:space="0" w:color="auto"/>
              <w:left w:val="single" w:sz="6" w:space="0" w:color="auto"/>
              <w:bottom w:val="single" w:sz="6" w:space="0" w:color="auto"/>
              <w:right w:val="single" w:sz="6" w:space="0" w:color="auto"/>
            </w:tcBorders>
          </w:tcPr>
          <w:p w14:paraId="1E86842F"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115" w:type="dxa"/>
            <w:tcBorders>
              <w:top w:val="single" w:sz="6" w:space="0" w:color="auto"/>
              <w:left w:val="single" w:sz="6" w:space="0" w:color="auto"/>
              <w:bottom w:val="single" w:sz="6" w:space="0" w:color="auto"/>
              <w:right w:val="single" w:sz="6" w:space="0" w:color="auto"/>
            </w:tcBorders>
          </w:tcPr>
          <w:p w14:paraId="2989BE3E" w14:textId="77777777" w:rsidR="00D42DAC" w:rsidRPr="00D42DAC" w:rsidRDefault="00D42DAC" w:rsidP="007060A7">
            <w:pPr>
              <w:widowControl/>
              <w:suppressAutoHyphens w:val="0"/>
              <w:rPr>
                <w:rFonts w:asciiTheme="minorHAnsi" w:eastAsia="Times New Roman" w:hAnsiTheme="minorHAnsi" w:cstheme="minorHAnsi"/>
                <w:sz w:val="18"/>
                <w:szCs w:val="18"/>
              </w:rPr>
            </w:pPr>
          </w:p>
        </w:tc>
      </w:tr>
      <w:tr w:rsidR="00D42DAC" w:rsidRPr="00D42DAC" w14:paraId="4E5F94E4" w14:textId="77777777" w:rsidTr="007060A7">
        <w:trPr>
          <w:cantSplit/>
          <w:trHeight w:val="218"/>
        </w:trPr>
        <w:tc>
          <w:tcPr>
            <w:tcW w:w="3741" w:type="dxa"/>
            <w:tcBorders>
              <w:top w:val="single" w:sz="6" w:space="0" w:color="auto"/>
              <w:left w:val="single" w:sz="6" w:space="0" w:color="auto"/>
              <w:bottom w:val="single" w:sz="6" w:space="0" w:color="auto"/>
              <w:right w:val="single" w:sz="6" w:space="0" w:color="auto"/>
            </w:tcBorders>
          </w:tcPr>
          <w:p w14:paraId="46DF5D86"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Dénomination sociale :</w:t>
            </w:r>
          </w:p>
          <w:p w14:paraId="0213BFFD" w14:textId="77777777" w:rsidR="00D42DAC" w:rsidRPr="00D42DAC" w:rsidRDefault="00D42DAC" w:rsidP="007060A7">
            <w:pPr>
              <w:widowControl/>
              <w:suppressAutoHyphens w:val="0"/>
              <w:rPr>
                <w:rFonts w:asciiTheme="minorHAnsi" w:eastAsia="Times New Roman" w:hAnsiTheme="minorHAnsi" w:cstheme="minorHAnsi"/>
                <w:sz w:val="18"/>
                <w:szCs w:val="18"/>
              </w:rPr>
            </w:pPr>
          </w:p>
          <w:p w14:paraId="4AB90C60"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SIRET : ……………………</w:t>
            </w:r>
            <w:proofErr w:type="gramStart"/>
            <w:r w:rsidRPr="00D42DAC">
              <w:rPr>
                <w:rFonts w:asciiTheme="minorHAnsi" w:eastAsia="Times New Roman" w:hAnsiTheme="minorHAnsi" w:cstheme="minorHAnsi"/>
                <w:sz w:val="18"/>
                <w:szCs w:val="18"/>
              </w:rPr>
              <w:t>…….</w:t>
            </w:r>
            <w:proofErr w:type="gramEnd"/>
            <w:r w:rsidRPr="00D42DAC">
              <w:rPr>
                <w:rFonts w:asciiTheme="minorHAnsi" w:eastAsia="Times New Roman" w:hAnsiTheme="minorHAnsi" w:cstheme="minorHAnsi"/>
                <w:sz w:val="18"/>
                <w:szCs w:val="18"/>
              </w:rPr>
              <w:t>….Code APE…………</w:t>
            </w:r>
          </w:p>
          <w:p w14:paraId="381C92F3"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N° TVA intracommunautaire :</w:t>
            </w:r>
          </w:p>
          <w:p w14:paraId="3B3E371D"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Adresse :</w:t>
            </w:r>
          </w:p>
          <w:p w14:paraId="5CD52E46"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3261" w:type="dxa"/>
            <w:tcBorders>
              <w:top w:val="single" w:sz="6" w:space="0" w:color="auto"/>
              <w:left w:val="single" w:sz="6" w:space="0" w:color="auto"/>
              <w:bottom w:val="single" w:sz="6" w:space="0" w:color="auto"/>
              <w:right w:val="single" w:sz="6" w:space="0" w:color="auto"/>
            </w:tcBorders>
          </w:tcPr>
          <w:p w14:paraId="795D0BFE"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340" w:type="dxa"/>
            <w:tcBorders>
              <w:top w:val="single" w:sz="6" w:space="0" w:color="auto"/>
              <w:left w:val="single" w:sz="6" w:space="0" w:color="auto"/>
              <w:bottom w:val="single" w:sz="6" w:space="0" w:color="auto"/>
              <w:right w:val="single" w:sz="6" w:space="0" w:color="auto"/>
            </w:tcBorders>
          </w:tcPr>
          <w:p w14:paraId="01A203F1"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720" w:type="dxa"/>
            <w:tcBorders>
              <w:top w:val="single" w:sz="6" w:space="0" w:color="auto"/>
              <w:left w:val="single" w:sz="6" w:space="0" w:color="auto"/>
              <w:bottom w:val="single" w:sz="6" w:space="0" w:color="auto"/>
              <w:right w:val="single" w:sz="6" w:space="0" w:color="auto"/>
            </w:tcBorders>
          </w:tcPr>
          <w:p w14:paraId="3F7DE0FC"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115" w:type="dxa"/>
            <w:tcBorders>
              <w:top w:val="single" w:sz="6" w:space="0" w:color="auto"/>
              <w:left w:val="single" w:sz="6" w:space="0" w:color="auto"/>
              <w:bottom w:val="single" w:sz="6" w:space="0" w:color="auto"/>
              <w:right w:val="single" w:sz="6" w:space="0" w:color="auto"/>
            </w:tcBorders>
          </w:tcPr>
          <w:p w14:paraId="5B2CF25F"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115" w:type="dxa"/>
            <w:tcBorders>
              <w:top w:val="single" w:sz="6" w:space="0" w:color="auto"/>
              <w:left w:val="single" w:sz="6" w:space="0" w:color="auto"/>
              <w:bottom w:val="single" w:sz="6" w:space="0" w:color="auto"/>
              <w:right w:val="single" w:sz="6" w:space="0" w:color="auto"/>
            </w:tcBorders>
          </w:tcPr>
          <w:p w14:paraId="665B0F1C" w14:textId="77777777" w:rsidR="00D42DAC" w:rsidRPr="00D42DAC" w:rsidRDefault="00D42DAC" w:rsidP="007060A7">
            <w:pPr>
              <w:widowControl/>
              <w:suppressAutoHyphens w:val="0"/>
              <w:rPr>
                <w:rFonts w:asciiTheme="minorHAnsi" w:eastAsia="Times New Roman" w:hAnsiTheme="minorHAnsi" w:cstheme="minorHAnsi"/>
                <w:sz w:val="18"/>
                <w:szCs w:val="18"/>
              </w:rPr>
            </w:pPr>
          </w:p>
        </w:tc>
      </w:tr>
      <w:tr w:rsidR="00D42DAC" w:rsidRPr="00D42DAC" w14:paraId="4E0E2FC6" w14:textId="77777777" w:rsidTr="007060A7">
        <w:trPr>
          <w:cantSplit/>
          <w:trHeight w:val="217"/>
        </w:trPr>
        <w:tc>
          <w:tcPr>
            <w:tcW w:w="3741" w:type="dxa"/>
            <w:tcBorders>
              <w:top w:val="single" w:sz="6" w:space="0" w:color="auto"/>
              <w:left w:val="single" w:sz="6" w:space="0" w:color="auto"/>
              <w:bottom w:val="single" w:sz="6" w:space="0" w:color="auto"/>
              <w:right w:val="single" w:sz="6" w:space="0" w:color="auto"/>
            </w:tcBorders>
          </w:tcPr>
          <w:p w14:paraId="43DFC200"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Dénomination sociale :</w:t>
            </w:r>
          </w:p>
          <w:p w14:paraId="7A22454D" w14:textId="77777777" w:rsidR="00D42DAC" w:rsidRPr="00D42DAC" w:rsidRDefault="00D42DAC" w:rsidP="007060A7">
            <w:pPr>
              <w:widowControl/>
              <w:suppressAutoHyphens w:val="0"/>
              <w:rPr>
                <w:rFonts w:asciiTheme="minorHAnsi" w:eastAsia="Times New Roman" w:hAnsiTheme="minorHAnsi" w:cstheme="minorHAnsi"/>
                <w:sz w:val="18"/>
                <w:szCs w:val="18"/>
              </w:rPr>
            </w:pPr>
          </w:p>
          <w:p w14:paraId="0FC989DF"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SIRET : ……………………</w:t>
            </w:r>
            <w:proofErr w:type="gramStart"/>
            <w:r w:rsidRPr="00D42DAC">
              <w:rPr>
                <w:rFonts w:asciiTheme="minorHAnsi" w:eastAsia="Times New Roman" w:hAnsiTheme="minorHAnsi" w:cstheme="minorHAnsi"/>
                <w:sz w:val="18"/>
                <w:szCs w:val="18"/>
              </w:rPr>
              <w:t>…….</w:t>
            </w:r>
            <w:proofErr w:type="gramEnd"/>
            <w:r w:rsidRPr="00D42DAC">
              <w:rPr>
                <w:rFonts w:asciiTheme="minorHAnsi" w:eastAsia="Times New Roman" w:hAnsiTheme="minorHAnsi" w:cstheme="minorHAnsi"/>
                <w:sz w:val="18"/>
                <w:szCs w:val="18"/>
              </w:rPr>
              <w:t>….Code APE…………</w:t>
            </w:r>
          </w:p>
          <w:p w14:paraId="41BADCE5"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N° TVA intracommunautaire :</w:t>
            </w:r>
          </w:p>
          <w:p w14:paraId="38B90F77"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Adresse :</w:t>
            </w:r>
          </w:p>
          <w:p w14:paraId="2E930CA4"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3261" w:type="dxa"/>
            <w:tcBorders>
              <w:top w:val="single" w:sz="6" w:space="0" w:color="auto"/>
              <w:left w:val="single" w:sz="6" w:space="0" w:color="auto"/>
              <w:bottom w:val="single" w:sz="6" w:space="0" w:color="auto"/>
              <w:right w:val="single" w:sz="6" w:space="0" w:color="auto"/>
            </w:tcBorders>
          </w:tcPr>
          <w:p w14:paraId="5A58C332"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340" w:type="dxa"/>
            <w:tcBorders>
              <w:top w:val="single" w:sz="6" w:space="0" w:color="auto"/>
              <w:left w:val="single" w:sz="6" w:space="0" w:color="auto"/>
              <w:bottom w:val="single" w:sz="6" w:space="0" w:color="auto"/>
              <w:right w:val="single" w:sz="6" w:space="0" w:color="auto"/>
            </w:tcBorders>
          </w:tcPr>
          <w:p w14:paraId="1A454A48"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720" w:type="dxa"/>
            <w:tcBorders>
              <w:top w:val="single" w:sz="6" w:space="0" w:color="auto"/>
              <w:left w:val="single" w:sz="6" w:space="0" w:color="auto"/>
              <w:bottom w:val="single" w:sz="6" w:space="0" w:color="auto"/>
              <w:right w:val="single" w:sz="6" w:space="0" w:color="auto"/>
            </w:tcBorders>
          </w:tcPr>
          <w:p w14:paraId="6F3F5BF5"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115" w:type="dxa"/>
            <w:tcBorders>
              <w:top w:val="single" w:sz="6" w:space="0" w:color="auto"/>
              <w:left w:val="single" w:sz="6" w:space="0" w:color="auto"/>
              <w:bottom w:val="single" w:sz="6" w:space="0" w:color="auto"/>
              <w:right w:val="single" w:sz="6" w:space="0" w:color="auto"/>
            </w:tcBorders>
          </w:tcPr>
          <w:p w14:paraId="6CB7C1DC"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115" w:type="dxa"/>
            <w:tcBorders>
              <w:top w:val="single" w:sz="6" w:space="0" w:color="auto"/>
              <w:left w:val="single" w:sz="6" w:space="0" w:color="auto"/>
              <w:bottom w:val="single" w:sz="6" w:space="0" w:color="auto"/>
              <w:right w:val="single" w:sz="6" w:space="0" w:color="auto"/>
            </w:tcBorders>
          </w:tcPr>
          <w:p w14:paraId="6094F880" w14:textId="77777777" w:rsidR="00D42DAC" w:rsidRPr="00D42DAC" w:rsidRDefault="00D42DAC" w:rsidP="007060A7">
            <w:pPr>
              <w:widowControl/>
              <w:suppressAutoHyphens w:val="0"/>
              <w:rPr>
                <w:rFonts w:asciiTheme="minorHAnsi" w:eastAsia="Times New Roman" w:hAnsiTheme="minorHAnsi" w:cstheme="minorHAnsi"/>
                <w:sz w:val="18"/>
                <w:szCs w:val="18"/>
              </w:rPr>
            </w:pPr>
          </w:p>
        </w:tc>
      </w:tr>
      <w:tr w:rsidR="00D42DAC" w:rsidRPr="00D42DAC" w14:paraId="3D4E7FE0" w14:textId="77777777" w:rsidTr="007060A7">
        <w:trPr>
          <w:cantSplit/>
          <w:trHeight w:val="218"/>
        </w:trPr>
        <w:tc>
          <w:tcPr>
            <w:tcW w:w="3741" w:type="dxa"/>
            <w:tcBorders>
              <w:top w:val="single" w:sz="6" w:space="0" w:color="auto"/>
              <w:left w:val="single" w:sz="6" w:space="0" w:color="auto"/>
              <w:bottom w:val="single" w:sz="6" w:space="0" w:color="auto"/>
              <w:right w:val="single" w:sz="6" w:space="0" w:color="auto"/>
            </w:tcBorders>
          </w:tcPr>
          <w:p w14:paraId="114BA0A4"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Dénomination sociale :</w:t>
            </w:r>
          </w:p>
          <w:p w14:paraId="1D5E61A9" w14:textId="77777777" w:rsidR="00D42DAC" w:rsidRPr="00D42DAC" w:rsidRDefault="00D42DAC" w:rsidP="007060A7">
            <w:pPr>
              <w:widowControl/>
              <w:suppressAutoHyphens w:val="0"/>
              <w:rPr>
                <w:rFonts w:asciiTheme="minorHAnsi" w:eastAsia="Times New Roman" w:hAnsiTheme="minorHAnsi" w:cstheme="minorHAnsi"/>
                <w:sz w:val="18"/>
                <w:szCs w:val="18"/>
              </w:rPr>
            </w:pPr>
          </w:p>
          <w:p w14:paraId="48D55F12"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SIRET : ……………………</w:t>
            </w:r>
            <w:proofErr w:type="gramStart"/>
            <w:r w:rsidRPr="00D42DAC">
              <w:rPr>
                <w:rFonts w:asciiTheme="minorHAnsi" w:eastAsia="Times New Roman" w:hAnsiTheme="minorHAnsi" w:cstheme="minorHAnsi"/>
                <w:sz w:val="18"/>
                <w:szCs w:val="18"/>
              </w:rPr>
              <w:t>…….</w:t>
            </w:r>
            <w:proofErr w:type="gramEnd"/>
            <w:r w:rsidRPr="00D42DAC">
              <w:rPr>
                <w:rFonts w:asciiTheme="minorHAnsi" w:eastAsia="Times New Roman" w:hAnsiTheme="minorHAnsi" w:cstheme="minorHAnsi"/>
                <w:sz w:val="18"/>
                <w:szCs w:val="18"/>
              </w:rPr>
              <w:t>….Code APE…………</w:t>
            </w:r>
          </w:p>
          <w:p w14:paraId="3CAD04BD"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N° TVA intracommunautaire :</w:t>
            </w:r>
          </w:p>
          <w:p w14:paraId="549BA046"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Adresse :</w:t>
            </w:r>
          </w:p>
          <w:p w14:paraId="7160808F"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3261" w:type="dxa"/>
            <w:tcBorders>
              <w:top w:val="single" w:sz="6" w:space="0" w:color="auto"/>
              <w:left w:val="single" w:sz="6" w:space="0" w:color="auto"/>
              <w:bottom w:val="single" w:sz="6" w:space="0" w:color="auto"/>
              <w:right w:val="single" w:sz="6" w:space="0" w:color="auto"/>
            </w:tcBorders>
          </w:tcPr>
          <w:p w14:paraId="1E30D3B4"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340" w:type="dxa"/>
            <w:tcBorders>
              <w:top w:val="single" w:sz="6" w:space="0" w:color="auto"/>
              <w:left w:val="single" w:sz="6" w:space="0" w:color="auto"/>
              <w:bottom w:val="single" w:sz="6" w:space="0" w:color="auto"/>
              <w:right w:val="single" w:sz="6" w:space="0" w:color="auto"/>
            </w:tcBorders>
          </w:tcPr>
          <w:p w14:paraId="52366DA4"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720" w:type="dxa"/>
            <w:tcBorders>
              <w:top w:val="single" w:sz="6" w:space="0" w:color="auto"/>
              <w:left w:val="single" w:sz="6" w:space="0" w:color="auto"/>
              <w:bottom w:val="single" w:sz="6" w:space="0" w:color="auto"/>
              <w:right w:val="single" w:sz="6" w:space="0" w:color="auto"/>
            </w:tcBorders>
          </w:tcPr>
          <w:p w14:paraId="0D1910D6"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115" w:type="dxa"/>
            <w:tcBorders>
              <w:top w:val="single" w:sz="6" w:space="0" w:color="auto"/>
              <w:left w:val="single" w:sz="6" w:space="0" w:color="auto"/>
              <w:bottom w:val="single" w:sz="6" w:space="0" w:color="auto"/>
              <w:right w:val="single" w:sz="6" w:space="0" w:color="auto"/>
            </w:tcBorders>
          </w:tcPr>
          <w:p w14:paraId="15A79692"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115" w:type="dxa"/>
            <w:tcBorders>
              <w:top w:val="single" w:sz="6" w:space="0" w:color="auto"/>
              <w:left w:val="single" w:sz="6" w:space="0" w:color="auto"/>
              <w:bottom w:val="single" w:sz="6" w:space="0" w:color="auto"/>
              <w:right w:val="single" w:sz="6" w:space="0" w:color="auto"/>
            </w:tcBorders>
          </w:tcPr>
          <w:p w14:paraId="594814B0" w14:textId="77777777" w:rsidR="00D42DAC" w:rsidRPr="00D42DAC" w:rsidRDefault="00D42DAC" w:rsidP="007060A7">
            <w:pPr>
              <w:widowControl/>
              <w:suppressAutoHyphens w:val="0"/>
              <w:rPr>
                <w:rFonts w:asciiTheme="minorHAnsi" w:eastAsia="Times New Roman" w:hAnsiTheme="minorHAnsi" w:cstheme="minorHAnsi"/>
                <w:sz w:val="18"/>
                <w:szCs w:val="18"/>
              </w:rPr>
            </w:pPr>
          </w:p>
        </w:tc>
      </w:tr>
      <w:tr w:rsidR="00D42DAC" w:rsidRPr="00D42DAC" w14:paraId="747220AD" w14:textId="77777777" w:rsidTr="007060A7">
        <w:trPr>
          <w:cantSplit/>
          <w:trHeight w:val="218"/>
        </w:trPr>
        <w:tc>
          <w:tcPr>
            <w:tcW w:w="3741" w:type="dxa"/>
            <w:tcBorders>
              <w:top w:val="single" w:sz="6" w:space="0" w:color="auto"/>
              <w:left w:val="single" w:sz="6" w:space="0" w:color="auto"/>
              <w:bottom w:val="single" w:sz="6" w:space="0" w:color="auto"/>
              <w:right w:val="single" w:sz="6" w:space="0" w:color="auto"/>
            </w:tcBorders>
          </w:tcPr>
          <w:p w14:paraId="078C8959"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Dénomination sociale :</w:t>
            </w:r>
          </w:p>
          <w:p w14:paraId="357DCE0F" w14:textId="77777777" w:rsidR="00D42DAC" w:rsidRPr="00D42DAC" w:rsidRDefault="00D42DAC" w:rsidP="007060A7">
            <w:pPr>
              <w:widowControl/>
              <w:suppressAutoHyphens w:val="0"/>
              <w:rPr>
                <w:rFonts w:asciiTheme="minorHAnsi" w:eastAsia="Times New Roman" w:hAnsiTheme="minorHAnsi" w:cstheme="minorHAnsi"/>
                <w:sz w:val="18"/>
                <w:szCs w:val="18"/>
              </w:rPr>
            </w:pPr>
          </w:p>
          <w:p w14:paraId="3656EE2A"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SIRET : ……………………</w:t>
            </w:r>
            <w:proofErr w:type="gramStart"/>
            <w:r w:rsidRPr="00D42DAC">
              <w:rPr>
                <w:rFonts w:asciiTheme="minorHAnsi" w:eastAsia="Times New Roman" w:hAnsiTheme="minorHAnsi" w:cstheme="minorHAnsi"/>
                <w:sz w:val="18"/>
                <w:szCs w:val="18"/>
              </w:rPr>
              <w:t>…….</w:t>
            </w:r>
            <w:proofErr w:type="gramEnd"/>
            <w:r w:rsidRPr="00D42DAC">
              <w:rPr>
                <w:rFonts w:asciiTheme="minorHAnsi" w:eastAsia="Times New Roman" w:hAnsiTheme="minorHAnsi" w:cstheme="minorHAnsi"/>
                <w:sz w:val="18"/>
                <w:szCs w:val="18"/>
              </w:rPr>
              <w:t>….Code APE…………</w:t>
            </w:r>
          </w:p>
          <w:p w14:paraId="3FFB9D7F"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N° TVA intracommunautaire :</w:t>
            </w:r>
          </w:p>
          <w:p w14:paraId="32D5DB9E" w14:textId="77777777" w:rsidR="00D42DAC" w:rsidRPr="00D42DAC" w:rsidRDefault="00D42DAC" w:rsidP="007060A7">
            <w:pPr>
              <w:widowControl/>
              <w:suppressAutoHyphens w:val="0"/>
              <w:rPr>
                <w:rFonts w:asciiTheme="minorHAnsi" w:eastAsia="Times New Roman" w:hAnsiTheme="minorHAnsi" w:cstheme="minorHAnsi"/>
                <w:sz w:val="18"/>
                <w:szCs w:val="18"/>
              </w:rPr>
            </w:pPr>
            <w:r w:rsidRPr="00D42DAC">
              <w:rPr>
                <w:rFonts w:asciiTheme="minorHAnsi" w:eastAsia="Times New Roman" w:hAnsiTheme="minorHAnsi" w:cstheme="minorHAnsi"/>
                <w:sz w:val="18"/>
                <w:szCs w:val="18"/>
              </w:rPr>
              <w:t>Adresse :</w:t>
            </w:r>
          </w:p>
          <w:p w14:paraId="51570501"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3261" w:type="dxa"/>
            <w:tcBorders>
              <w:top w:val="single" w:sz="6" w:space="0" w:color="auto"/>
              <w:left w:val="single" w:sz="6" w:space="0" w:color="auto"/>
              <w:bottom w:val="single" w:sz="6" w:space="0" w:color="auto"/>
              <w:right w:val="single" w:sz="6" w:space="0" w:color="auto"/>
            </w:tcBorders>
          </w:tcPr>
          <w:p w14:paraId="1267D194"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340" w:type="dxa"/>
            <w:tcBorders>
              <w:top w:val="single" w:sz="6" w:space="0" w:color="auto"/>
              <w:left w:val="single" w:sz="6" w:space="0" w:color="auto"/>
              <w:bottom w:val="single" w:sz="6" w:space="0" w:color="auto"/>
              <w:right w:val="single" w:sz="6" w:space="0" w:color="auto"/>
            </w:tcBorders>
          </w:tcPr>
          <w:p w14:paraId="33DFE8EB"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720" w:type="dxa"/>
            <w:tcBorders>
              <w:top w:val="single" w:sz="6" w:space="0" w:color="auto"/>
              <w:left w:val="single" w:sz="6" w:space="0" w:color="auto"/>
              <w:bottom w:val="single" w:sz="6" w:space="0" w:color="auto"/>
              <w:right w:val="single" w:sz="6" w:space="0" w:color="auto"/>
            </w:tcBorders>
          </w:tcPr>
          <w:p w14:paraId="2FF74428"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115" w:type="dxa"/>
            <w:tcBorders>
              <w:top w:val="single" w:sz="6" w:space="0" w:color="auto"/>
              <w:left w:val="single" w:sz="6" w:space="0" w:color="auto"/>
              <w:bottom w:val="single" w:sz="6" w:space="0" w:color="auto"/>
              <w:right w:val="single" w:sz="6" w:space="0" w:color="auto"/>
            </w:tcBorders>
          </w:tcPr>
          <w:p w14:paraId="3BFE82A1"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115" w:type="dxa"/>
            <w:tcBorders>
              <w:top w:val="single" w:sz="6" w:space="0" w:color="auto"/>
              <w:left w:val="single" w:sz="6" w:space="0" w:color="auto"/>
              <w:bottom w:val="single" w:sz="6" w:space="0" w:color="auto"/>
              <w:right w:val="single" w:sz="6" w:space="0" w:color="auto"/>
            </w:tcBorders>
          </w:tcPr>
          <w:p w14:paraId="2DE63AFF" w14:textId="77777777" w:rsidR="00D42DAC" w:rsidRPr="00D42DAC" w:rsidRDefault="00D42DAC" w:rsidP="007060A7">
            <w:pPr>
              <w:widowControl/>
              <w:suppressAutoHyphens w:val="0"/>
              <w:rPr>
                <w:rFonts w:asciiTheme="minorHAnsi" w:eastAsia="Times New Roman" w:hAnsiTheme="minorHAnsi" w:cstheme="minorHAnsi"/>
                <w:sz w:val="18"/>
                <w:szCs w:val="18"/>
              </w:rPr>
            </w:pPr>
          </w:p>
        </w:tc>
      </w:tr>
      <w:tr w:rsidR="00D42DAC" w:rsidRPr="00D42DAC" w14:paraId="08998881" w14:textId="77777777" w:rsidTr="007060A7">
        <w:trPr>
          <w:cantSplit/>
          <w:trHeight w:val="546"/>
        </w:trPr>
        <w:tc>
          <w:tcPr>
            <w:tcW w:w="3741" w:type="dxa"/>
            <w:tcBorders>
              <w:top w:val="single" w:sz="6" w:space="0" w:color="auto"/>
              <w:right w:val="single" w:sz="6" w:space="0" w:color="auto"/>
            </w:tcBorders>
          </w:tcPr>
          <w:p w14:paraId="595C7718" w14:textId="77777777" w:rsidR="00D42DAC" w:rsidRPr="00D42DAC" w:rsidRDefault="00D42DAC" w:rsidP="007060A7">
            <w:pPr>
              <w:widowControl/>
              <w:suppressAutoHyphens w:val="0"/>
              <w:rPr>
                <w:rFonts w:asciiTheme="minorHAnsi" w:eastAsia="Times New Roman" w:hAnsiTheme="minorHAnsi" w:cstheme="minorHAnsi"/>
                <w:sz w:val="18"/>
                <w:szCs w:val="18"/>
              </w:rPr>
            </w:pPr>
          </w:p>
          <w:p w14:paraId="4B51C370" w14:textId="77777777" w:rsidR="00D42DAC" w:rsidRPr="00D42DAC" w:rsidRDefault="00D42DAC" w:rsidP="007060A7">
            <w:pPr>
              <w:widowControl/>
              <w:suppressAutoHyphens w:val="0"/>
              <w:rPr>
                <w:rFonts w:asciiTheme="minorHAnsi" w:eastAsia="Times New Roman" w:hAnsiTheme="minorHAnsi" w:cstheme="minorHAnsi"/>
                <w:sz w:val="18"/>
                <w:szCs w:val="18"/>
              </w:rPr>
            </w:pPr>
          </w:p>
          <w:p w14:paraId="1AC372DC"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3261" w:type="dxa"/>
            <w:tcBorders>
              <w:top w:val="single" w:sz="6" w:space="0" w:color="auto"/>
              <w:left w:val="single" w:sz="6" w:space="0" w:color="auto"/>
              <w:bottom w:val="single" w:sz="6" w:space="0" w:color="auto"/>
              <w:right w:val="single" w:sz="6" w:space="0" w:color="auto"/>
            </w:tcBorders>
            <w:shd w:val="pct30" w:color="C0C0C0" w:fill="auto"/>
            <w:vAlign w:val="center"/>
          </w:tcPr>
          <w:p w14:paraId="571A2D39" w14:textId="77777777" w:rsidR="00D42DAC" w:rsidRPr="00D42DAC" w:rsidRDefault="00D42DAC" w:rsidP="007060A7">
            <w:pPr>
              <w:widowControl/>
              <w:suppressAutoHyphens w:val="0"/>
              <w:jc w:val="center"/>
              <w:rPr>
                <w:rFonts w:asciiTheme="minorHAnsi" w:eastAsia="Times New Roman" w:hAnsiTheme="minorHAnsi" w:cstheme="minorHAnsi"/>
                <w:i/>
                <w:sz w:val="18"/>
                <w:szCs w:val="18"/>
              </w:rPr>
            </w:pPr>
            <w:r w:rsidRPr="00D42DAC">
              <w:rPr>
                <w:rFonts w:asciiTheme="minorHAnsi" w:eastAsia="Times New Roman" w:hAnsiTheme="minorHAnsi" w:cstheme="minorHAnsi"/>
                <w:i/>
                <w:sz w:val="18"/>
                <w:szCs w:val="18"/>
              </w:rPr>
              <w:t>Totaux</w:t>
            </w:r>
          </w:p>
        </w:tc>
        <w:tc>
          <w:tcPr>
            <w:tcW w:w="2340" w:type="dxa"/>
            <w:tcBorders>
              <w:top w:val="single" w:sz="6" w:space="0" w:color="auto"/>
              <w:left w:val="single" w:sz="6" w:space="0" w:color="auto"/>
              <w:bottom w:val="single" w:sz="6" w:space="0" w:color="auto"/>
              <w:right w:val="single" w:sz="6" w:space="0" w:color="auto"/>
            </w:tcBorders>
          </w:tcPr>
          <w:p w14:paraId="2245D29A"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720" w:type="dxa"/>
            <w:tcBorders>
              <w:top w:val="single" w:sz="6" w:space="0" w:color="auto"/>
              <w:left w:val="single" w:sz="6" w:space="0" w:color="auto"/>
              <w:bottom w:val="single" w:sz="6" w:space="0" w:color="auto"/>
              <w:right w:val="single" w:sz="6" w:space="0" w:color="auto"/>
            </w:tcBorders>
          </w:tcPr>
          <w:p w14:paraId="6BAD3130"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115" w:type="dxa"/>
            <w:tcBorders>
              <w:top w:val="single" w:sz="6" w:space="0" w:color="auto"/>
              <w:left w:val="single" w:sz="6" w:space="0" w:color="auto"/>
              <w:bottom w:val="single" w:sz="6" w:space="0" w:color="auto"/>
              <w:right w:val="single" w:sz="6" w:space="0" w:color="auto"/>
            </w:tcBorders>
          </w:tcPr>
          <w:p w14:paraId="6E44F712" w14:textId="77777777" w:rsidR="00D42DAC" w:rsidRPr="00D42DAC" w:rsidRDefault="00D42DAC" w:rsidP="007060A7">
            <w:pPr>
              <w:widowControl/>
              <w:suppressAutoHyphens w:val="0"/>
              <w:rPr>
                <w:rFonts w:asciiTheme="minorHAnsi" w:eastAsia="Times New Roman" w:hAnsiTheme="minorHAnsi" w:cstheme="minorHAnsi"/>
                <w:sz w:val="18"/>
                <w:szCs w:val="18"/>
              </w:rPr>
            </w:pPr>
          </w:p>
        </w:tc>
        <w:tc>
          <w:tcPr>
            <w:tcW w:w="2115" w:type="dxa"/>
            <w:tcBorders>
              <w:top w:val="single" w:sz="6" w:space="0" w:color="auto"/>
              <w:left w:val="single" w:sz="6" w:space="0" w:color="auto"/>
              <w:bottom w:val="single" w:sz="6" w:space="0" w:color="auto"/>
              <w:right w:val="single" w:sz="6" w:space="0" w:color="auto"/>
            </w:tcBorders>
          </w:tcPr>
          <w:p w14:paraId="66C75876" w14:textId="77777777" w:rsidR="00D42DAC" w:rsidRPr="00D42DAC" w:rsidRDefault="00D42DAC" w:rsidP="007060A7">
            <w:pPr>
              <w:widowControl/>
              <w:suppressAutoHyphens w:val="0"/>
              <w:rPr>
                <w:rFonts w:asciiTheme="minorHAnsi" w:eastAsia="Times New Roman" w:hAnsiTheme="minorHAnsi" w:cstheme="minorHAnsi"/>
                <w:sz w:val="18"/>
                <w:szCs w:val="18"/>
              </w:rPr>
            </w:pPr>
          </w:p>
        </w:tc>
      </w:tr>
    </w:tbl>
    <w:p w14:paraId="051663FB" w14:textId="77777777" w:rsidR="00D42DAC" w:rsidRPr="00D42DAC" w:rsidRDefault="00D42DAC" w:rsidP="00D42DAC">
      <w:pPr>
        <w:widowControl/>
        <w:suppressAutoHyphens w:val="0"/>
        <w:rPr>
          <w:rFonts w:asciiTheme="minorHAnsi" w:eastAsia="Times New Roman" w:hAnsiTheme="minorHAnsi" w:cstheme="minorHAnsi"/>
          <w:sz w:val="18"/>
          <w:szCs w:val="18"/>
        </w:rPr>
      </w:pPr>
    </w:p>
    <w:sectPr w:rsidR="00D42DAC" w:rsidRPr="00D42DAC" w:rsidSect="00D42DAC">
      <w:pgSz w:w="16838" w:h="11906" w:orient="landscape"/>
      <w:pgMar w:top="1417" w:right="1417"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311C5" w14:textId="77777777" w:rsidR="006A1300" w:rsidRDefault="006A1300" w:rsidP="00B2560C">
      <w:r>
        <w:separator/>
      </w:r>
    </w:p>
  </w:endnote>
  <w:endnote w:type="continuationSeparator" w:id="0">
    <w:p w14:paraId="372D33D2" w14:textId="77777777" w:rsidR="006A1300" w:rsidRDefault="006A1300" w:rsidP="00B25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Britannic Bold">
    <w:panose1 w:val="020B0903060703020204"/>
    <w:charset w:val="4D"/>
    <w:family w:val="swiss"/>
    <w:pitch w:val="variable"/>
    <w:sig w:usb0="00000003" w:usb1="00000000" w:usb2="00000000" w:usb3="00000000" w:csb0="00000001" w:csb1="00000000"/>
  </w:font>
  <w:font w:name="Univers (WN)">
    <w:altName w:val="Univers"/>
    <w:panose1 w:val="020B060402020202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Webdings">
    <w:panose1 w:val="05030102010509060703"/>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1CD51" w14:textId="77777777" w:rsidR="006A1300" w:rsidRDefault="006A1300" w:rsidP="00B2560C">
      <w:r>
        <w:separator/>
      </w:r>
    </w:p>
  </w:footnote>
  <w:footnote w:type="continuationSeparator" w:id="0">
    <w:p w14:paraId="39045AA1" w14:textId="77777777" w:rsidR="006A1300" w:rsidRDefault="006A1300" w:rsidP="00B25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9E5C8" w14:textId="2A52C0E0" w:rsidR="006B387D" w:rsidRPr="00D42DAC" w:rsidRDefault="000954E5" w:rsidP="00F02891">
    <w:pPr>
      <w:pStyle w:val="Pieddepage"/>
      <w:jc w:val="center"/>
      <w:rPr>
        <w:rFonts w:asciiTheme="minorHAnsi" w:hAnsiTheme="minorHAnsi" w:cstheme="minorHAnsi"/>
        <w:sz w:val="16"/>
        <w:szCs w:val="16"/>
      </w:rPr>
    </w:pPr>
    <w:r w:rsidRPr="00D42DAC">
      <w:rPr>
        <w:rFonts w:asciiTheme="minorHAnsi" w:hAnsiTheme="minorHAnsi" w:cstheme="minorHAnsi"/>
        <w:sz w:val="16"/>
        <w:szCs w:val="16"/>
      </w:rPr>
      <w:t xml:space="preserve">AE- </w:t>
    </w:r>
    <w:r w:rsidR="0058284B" w:rsidRPr="00D42DAC">
      <w:rPr>
        <w:rFonts w:asciiTheme="minorHAnsi" w:hAnsiTheme="minorHAnsi" w:cstheme="minorHAnsi"/>
        <w:sz w:val="16"/>
        <w:szCs w:val="16"/>
      </w:rPr>
      <w:t>INFRASTRUCTURE</w:t>
    </w:r>
    <w:r w:rsidR="00721811" w:rsidRPr="00D42DAC">
      <w:rPr>
        <w:rFonts w:asciiTheme="minorHAnsi" w:hAnsiTheme="minorHAnsi" w:cstheme="minorHAnsi"/>
        <w:sz w:val="16"/>
        <w:szCs w:val="16"/>
      </w:rPr>
      <w:t xml:space="preserve"> </w:t>
    </w:r>
    <w:r w:rsidR="006B387D" w:rsidRPr="007F5D6A">
      <w:rPr>
        <w:rFonts w:asciiTheme="minorHAnsi" w:hAnsiTheme="minorHAnsi" w:cstheme="minorHAnsi"/>
        <w:sz w:val="16"/>
        <w:szCs w:val="16"/>
      </w:rPr>
      <w:t xml:space="preserve">/ </w:t>
    </w:r>
    <w:r w:rsidR="00D42DAC" w:rsidRPr="007F5D6A">
      <w:rPr>
        <w:rFonts w:asciiTheme="minorHAnsi" w:hAnsiTheme="minorHAnsi" w:cstheme="minorHAnsi"/>
        <w:sz w:val="16"/>
        <w:szCs w:val="16"/>
      </w:rPr>
      <w:t>2024-</w:t>
    </w:r>
    <w:r w:rsidR="007F5D6A" w:rsidRPr="007F5D6A">
      <w:rPr>
        <w:rFonts w:asciiTheme="minorHAnsi" w:hAnsiTheme="minorHAnsi" w:cstheme="minorHAnsi"/>
        <w:sz w:val="16"/>
        <w:szCs w:val="16"/>
      </w:rPr>
      <w:t>1</w:t>
    </w:r>
    <w:r w:rsidR="0075013E">
      <w:rPr>
        <w:rFonts w:asciiTheme="minorHAnsi" w:hAnsiTheme="minorHAnsi" w:cstheme="minorHAnsi"/>
        <w:sz w:val="16"/>
        <w:szCs w:val="16"/>
      </w:rPr>
      <w:t>1</w:t>
    </w:r>
    <w:r w:rsidR="00386C2F" w:rsidRPr="00D42DAC">
      <w:rPr>
        <w:rFonts w:asciiTheme="minorHAnsi" w:hAnsiTheme="minorHAnsi" w:cstheme="minorHAnsi"/>
        <w:sz w:val="16"/>
        <w:szCs w:val="16"/>
      </w:rPr>
      <w:t xml:space="preserve"> / </w:t>
    </w:r>
    <w:r w:rsidR="006B387D" w:rsidRPr="00D42DAC">
      <w:rPr>
        <w:rFonts w:asciiTheme="minorHAnsi" w:hAnsiTheme="minorHAnsi" w:cstheme="minorHAnsi"/>
        <w:sz w:val="16"/>
        <w:szCs w:val="16"/>
      </w:rPr>
      <w:t xml:space="preserve">Page </w:t>
    </w:r>
    <w:r w:rsidR="006B387D" w:rsidRPr="00D42DAC">
      <w:rPr>
        <w:rFonts w:asciiTheme="minorHAnsi" w:hAnsiTheme="minorHAnsi" w:cstheme="minorHAnsi"/>
        <w:b/>
        <w:bCs/>
        <w:sz w:val="16"/>
        <w:szCs w:val="16"/>
      </w:rPr>
      <w:fldChar w:fldCharType="begin"/>
    </w:r>
    <w:r w:rsidR="006B387D" w:rsidRPr="00D42DAC">
      <w:rPr>
        <w:rFonts w:asciiTheme="minorHAnsi" w:hAnsiTheme="minorHAnsi" w:cstheme="minorHAnsi"/>
        <w:b/>
        <w:bCs/>
        <w:sz w:val="16"/>
        <w:szCs w:val="16"/>
      </w:rPr>
      <w:instrText>PAGE  \* Arabic  \* MERGEFORMAT</w:instrText>
    </w:r>
    <w:r w:rsidR="006B387D" w:rsidRPr="00D42DAC">
      <w:rPr>
        <w:rFonts w:asciiTheme="minorHAnsi" w:hAnsiTheme="minorHAnsi" w:cstheme="minorHAnsi"/>
        <w:b/>
        <w:bCs/>
        <w:sz w:val="16"/>
        <w:szCs w:val="16"/>
      </w:rPr>
      <w:fldChar w:fldCharType="separate"/>
    </w:r>
    <w:r w:rsidRPr="00D42DAC">
      <w:rPr>
        <w:rFonts w:asciiTheme="minorHAnsi" w:hAnsiTheme="minorHAnsi" w:cstheme="minorHAnsi"/>
        <w:b/>
        <w:bCs/>
        <w:noProof/>
        <w:sz w:val="16"/>
        <w:szCs w:val="16"/>
      </w:rPr>
      <w:t>1</w:t>
    </w:r>
    <w:r w:rsidR="006B387D" w:rsidRPr="00D42DAC">
      <w:rPr>
        <w:rFonts w:asciiTheme="minorHAnsi" w:hAnsiTheme="minorHAnsi" w:cstheme="minorHAnsi"/>
        <w:b/>
        <w:bCs/>
        <w:sz w:val="16"/>
        <w:szCs w:val="16"/>
      </w:rPr>
      <w:fldChar w:fldCharType="end"/>
    </w:r>
    <w:r w:rsidR="006B387D" w:rsidRPr="00D42DAC">
      <w:rPr>
        <w:rFonts w:asciiTheme="minorHAnsi" w:hAnsiTheme="minorHAnsi" w:cstheme="minorHAnsi"/>
        <w:sz w:val="16"/>
        <w:szCs w:val="16"/>
      </w:rPr>
      <w:t xml:space="preserve"> sur </w:t>
    </w:r>
    <w:r w:rsidR="006B387D" w:rsidRPr="00D42DAC">
      <w:rPr>
        <w:rFonts w:asciiTheme="minorHAnsi" w:hAnsiTheme="minorHAnsi" w:cstheme="minorHAnsi"/>
        <w:b/>
        <w:bCs/>
        <w:sz w:val="16"/>
        <w:szCs w:val="16"/>
      </w:rPr>
      <w:fldChar w:fldCharType="begin"/>
    </w:r>
    <w:r w:rsidR="006B387D" w:rsidRPr="00D42DAC">
      <w:rPr>
        <w:rFonts w:asciiTheme="minorHAnsi" w:hAnsiTheme="minorHAnsi" w:cstheme="minorHAnsi"/>
        <w:b/>
        <w:bCs/>
        <w:sz w:val="16"/>
        <w:szCs w:val="16"/>
      </w:rPr>
      <w:instrText>NUMPAGES  \* Arabic  \* MERGEFORMAT</w:instrText>
    </w:r>
    <w:r w:rsidR="006B387D" w:rsidRPr="00D42DAC">
      <w:rPr>
        <w:rFonts w:asciiTheme="minorHAnsi" w:hAnsiTheme="minorHAnsi" w:cstheme="minorHAnsi"/>
        <w:b/>
        <w:bCs/>
        <w:sz w:val="16"/>
        <w:szCs w:val="16"/>
      </w:rPr>
      <w:fldChar w:fldCharType="separate"/>
    </w:r>
    <w:r w:rsidRPr="00D42DAC">
      <w:rPr>
        <w:rFonts w:asciiTheme="minorHAnsi" w:hAnsiTheme="minorHAnsi" w:cstheme="minorHAnsi"/>
        <w:b/>
        <w:bCs/>
        <w:noProof/>
        <w:sz w:val="16"/>
        <w:szCs w:val="16"/>
      </w:rPr>
      <w:t>4</w:t>
    </w:r>
    <w:r w:rsidR="006B387D" w:rsidRPr="00D42DAC">
      <w:rPr>
        <w:rFonts w:asciiTheme="minorHAnsi" w:hAnsiTheme="minorHAnsi" w:cstheme="minorHAnsi"/>
        <w:b/>
        <w:bCs/>
        <w:sz w:val="16"/>
        <w:szCs w:val="16"/>
      </w:rPr>
      <w:fldChar w:fldCharType="end"/>
    </w:r>
  </w:p>
  <w:p w14:paraId="3561273D" w14:textId="77777777" w:rsidR="006B387D" w:rsidRDefault="006B38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100F36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1">
    <w:nsid w:val="FFFFFFFE"/>
    <w:multiLevelType w:val="singleLevel"/>
    <w:tmpl w:val="FFFFFFFF"/>
    <w:lvl w:ilvl="0">
      <w:numFmt w:val="decimal"/>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2"/>
    <w:multiLevelType w:val="singleLevel"/>
    <w:tmpl w:val="00000002"/>
    <w:name w:val="WW8Num2"/>
    <w:lvl w:ilvl="0">
      <w:start w:val="3"/>
      <w:numFmt w:val="bullet"/>
      <w:lvlText w:val="-"/>
      <w:lvlJc w:val="left"/>
      <w:pPr>
        <w:tabs>
          <w:tab w:val="num" w:pos="720"/>
        </w:tabs>
        <w:ind w:left="720" w:hanging="360"/>
      </w:pPr>
      <w:rPr>
        <w:rFonts w:ascii="Times New Roman" w:hAnsi="Times New Roman" w:cs="Times New Roman"/>
      </w:rPr>
    </w:lvl>
  </w:abstractNum>
  <w:abstractNum w:abstractNumId="4" w15:restartNumberingAfterBreak="0">
    <w:nsid w:val="00000003"/>
    <w:multiLevelType w:val="singleLevel"/>
    <w:tmpl w:val="00000003"/>
    <w:name w:val="WW8Num3"/>
    <w:lvl w:ilvl="0">
      <w:start w:val="2"/>
      <w:numFmt w:val="bullet"/>
      <w:lvlText w:val="-"/>
      <w:lvlJc w:val="left"/>
      <w:pPr>
        <w:tabs>
          <w:tab w:val="num" w:pos="720"/>
        </w:tabs>
        <w:ind w:left="720" w:hanging="360"/>
      </w:pPr>
      <w:rPr>
        <w:rFonts w:ascii="Arial" w:hAnsi="Arial" w:cs="Times New Roman"/>
      </w:rPr>
    </w:lvl>
  </w:abstractNum>
  <w:abstractNum w:abstractNumId="5" w15:restartNumberingAfterBreak="0">
    <w:nsid w:val="032965D0"/>
    <w:multiLevelType w:val="hybridMultilevel"/>
    <w:tmpl w:val="3726F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42F3D0F"/>
    <w:multiLevelType w:val="hybridMultilevel"/>
    <w:tmpl w:val="432C6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877DBC"/>
    <w:multiLevelType w:val="hybridMultilevel"/>
    <w:tmpl w:val="F2E85540"/>
    <w:lvl w:ilvl="0" w:tplc="1F2AD450">
      <w:start w:val="1"/>
      <w:numFmt w:val="bullet"/>
      <w:lvlText w:val="ð"/>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DC05C7"/>
    <w:multiLevelType w:val="multilevel"/>
    <w:tmpl w:val="9DE62C40"/>
    <w:lvl w:ilvl="0">
      <w:start w:val="3"/>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5C549A5"/>
    <w:multiLevelType w:val="multilevel"/>
    <w:tmpl w:val="03623D6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6D46A6A"/>
    <w:multiLevelType w:val="hybridMultilevel"/>
    <w:tmpl w:val="17D21BE8"/>
    <w:lvl w:ilvl="0" w:tplc="B98CA9E4">
      <w:start w:val="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A164DB"/>
    <w:multiLevelType w:val="hybridMultilevel"/>
    <w:tmpl w:val="E814E3C2"/>
    <w:lvl w:ilvl="0" w:tplc="040C0001">
      <w:start w:val="1"/>
      <w:numFmt w:val="bullet"/>
      <w:lvlText w:val=""/>
      <w:lvlJc w:val="left"/>
      <w:pPr>
        <w:ind w:left="2140" w:hanging="360"/>
      </w:pPr>
      <w:rPr>
        <w:rFonts w:ascii="Symbol" w:hAnsi="Symbol" w:hint="default"/>
      </w:rPr>
    </w:lvl>
    <w:lvl w:ilvl="1" w:tplc="040C0003" w:tentative="1">
      <w:start w:val="1"/>
      <w:numFmt w:val="bullet"/>
      <w:lvlText w:val="o"/>
      <w:lvlJc w:val="left"/>
      <w:pPr>
        <w:ind w:left="2860" w:hanging="360"/>
      </w:pPr>
      <w:rPr>
        <w:rFonts w:ascii="Courier New" w:hAnsi="Courier New" w:cs="Courier New" w:hint="default"/>
      </w:rPr>
    </w:lvl>
    <w:lvl w:ilvl="2" w:tplc="040C0005" w:tentative="1">
      <w:start w:val="1"/>
      <w:numFmt w:val="bullet"/>
      <w:lvlText w:val=""/>
      <w:lvlJc w:val="left"/>
      <w:pPr>
        <w:ind w:left="3580" w:hanging="360"/>
      </w:pPr>
      <w:rPr>
        <w:rFonts w:ascii="Wingdings" w:hAnsi="Wingdings" w:hint="default"/>
      </w:rPr>
    </w:lvl>
    <w:lvl w:ilvl="3" w:tplc="040C0001" w:tentative="1">
      <w:start w:val="1"/>
      <w:numFmt w:val="bullet"/>
      <w:lvlText w:val=""/>
      <w:lvlJc w:val="left"/>
      <w:pPr>
        <w:ind w:left="4300" w:hanging="360"/>
      </w:pPr>
      <w:rPr>
        <w:rFonts w:ascii="Symbol" w:hAnsi="Symbol" w:hint="default"/>
      </w:rPr>
    </w:lvl>
    <w:lvl w:ilvl="4" w:tplc="040C0003" w:tentative="1">
      <w:start w:val="1"/>
      <w:numFmt w:val="bullet"/>
      <w:lvlText w:val="o"/>
      <w:lvlJc w:val="left"/>
      <w:pPr>
        <w:ind w:left="5020" w:hanging="360"/>
      </w:pPr>
      <w:rPr>
        <w:rFonts w:ascii="Courier New" w:hAnsi="Courier New" w:cs="Courier New" w:hint="default"/>
      </w:rPr>
    </w:lvl>
    <w:lvl w:ilvl="5" w:tplc="040C0005" w:tentative="1">
      <w:start w:val="1"/>
      <w:numFmt w:val="bullet"/>
      <w:lvlText w:val=""/>
      <w:lvlJc w:val="left"/>
      <w:pPr>
        <w:ind w:left="5740" w:hanging="360"/>
      </w:pPr>
      <w:rPr>
        <w:rFonts w:ascii="Wingdings" w:hAnsi="Wingdings" w:hint="default"/>
      </w:rPr>
    </w:lvl>
    <w:lvl w:ilvl="6" w:tplc="040C0001" w:tentative="1">
      <w:start w:val="1"/>
      <w:numFmt w:val="bullet"/>
      <w:lvlText w:val=""/>
      <w:lvlJc w:val="left"/>
      <w:pPr>
        <w:ind w:left="6460" w:hanging="360"/>
      </w:pPr>
      <w:rPr>
        <w:rFonts w:ascii="Symbol" w:hAnsi="Symbol" w:hint="default"/>
      </w:rPr>
    </w:lvl>
    <w:lvl w:ilvl="7" w:tplc="040C0003" w:tentative="1">
      <w:start w:val="1"/>
      <w:numFmt w:val="bullet"/>
      <w:lvlText w:val="o"/>
      <w:lvlJc w:val="left"/>
      <w:pPr>
        <w:ind w:left="7180" w:hanging="360"/>
      </w:pPr>
      <w:rPr>
        <w:rFonts w:ascii="Courier New" w:hAnsi="Courier New" w:cs="Courier New" w:hint="default"/>
      </w:rPr>
    </w:lvl>
    <w:lvl w:ilvl="8" w:tplc="040C0005" w:tentative="1">
      <w:start w:val="1"/>
      <w:numFmt w:val="bullet"/>
      <w:lvlText w:val=""/>
      <w:lvlJc w:val="left"/>
      <w:pPr>
        <w:ind w:left="7900" w:hanging="360"/>
      </w:pPr>
      <w:rPr>
        <w:rFonts w:ascii="Wingdings" w:hAnsi="Wingdings" w:hint="default"/>
      </w:rPr>
    </w:lvl>
  </w:abstractNum>
  <w:abstractNum w:abstractNumId="12" w15:restartNumberingAfterBreak="0">
    <w:nsid w:val="1CA473BE"/>
    <w:multiLevelType w:val="hybridMultilevel"/>
    <w:tmpl w:val="03E4A346"/>
    <w:lvl w:ilvl="0" w:tplc="1F2AD450">
      <w:start w:val="1"/>
      <w:numFmt w:val="bullet"/>
      <w:lvlText w:val="ð"/>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04D5847"/>
    <w:multiLevelType w:val="multilevel"/>
    <w:tmpl w:val="A390722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0E4003A"/>
    <w:multiLevelType w:val="multilevel"/>
    <w:tmpl w:val="9F227A8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DCC30E4"/>
    <w:multiLevelType w:val="multilevel"/>
    <w:tmpl w:val="D3F605B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ECD25D9"/>
    <w:multiLevelType w:val="hybridMultilevel"/>
    <w:tmpl w:val="18548D2E"/>
    <w:lvl w:ilvl="0" w:tplc="89A27DF8">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694E5A"/>
    <w:multiLevelType w:val="multilevel"/>
    <w:tmpl w:val="23A27ACC"/>
    <w:lvl w:ilvl="0">
      <w:start w:val="4"/>
      <w:numFmt w:val="decimal"/>
      <w:lvlText w:val="%1"/>
      <w:lvlJc w:val="left"/>
      <w:pPr>
        <w:ind w:left="405" w:hanging="405"/>
      </w:pPr>
      <w:rPr>
        <w:rFonts w:hint="default"/>
      </w:rPr>
    </w:lvl>
    <w:lvl w:ilvl="1">
      <w:start w:val="3"/>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8" w15:restartNumberingAfterBreak="0">
    <w:nsid w:val="36DF43B7"/>
    <w:multiLevelType w:val="hybridMultilevel"/>
    <w:tmpl w:val="06A68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AE4076"/>
    <w:multiLevelType w:val="hybridMultilevel"/>
    <w:tmpl w:val="D07CE37C"/>
    <w:lvl w:ilvl="0" w:tplc="D31A204E">
      <w:start w:val="1"/>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880B1E"/>
    <w:multiLevelType w:val="hybridMultilevel"/>
    <w:tmpl w:val="DBEA4658"/>
    <w:lvl w:ilvl="0" w:tplc="78F0061C">
      <w:start w:val="1"/>
      <w:numFmt w:val="bullet"/>
      <w:lvlText w:val=""/>
      <w:lvlJc w:val="left"/>
      <w:pPr>
        <w:tabs>
          <w:tab w:val="num" w:pos="1069"/>
        </w:tabs>
        <w:ind w:left="1069" w:hanging="360"/>
      </w:pPr>
      <w:rPr>
        <w:rFonts w:ascii="Symbol" w:eastAsia="Times New Roman" w:hAnsi="Symbol" w:cs="Times New Roman" w:hint="default"/>
      </w:rPr>
    </w:lvl>
    <w:lvl w:ilvl="1" w:tplc="040C0003" w:tentative="1">
      <w:start w:val="1"/>
      <w:numFmt w:val="bullet"/>
      <w:lvlText w:val="o"/>
      <w:lvlJc w:val="left"/>
      <w:pPr>
        <w:tabs>
          <w:tab w:val="num" w:pos="1789"/>
        </w:tabs>
        <w:ind w:left="1789" w:hanging="360"/>
      </w:pPr>
      <w:rPr>
        <w:rFonts w:ascii="Courier New" w:hAnsi="Courier New" w:cs="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cs="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cs="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21" w15:restartNumberingAfterBreak="0">
    <w:nsid w:val="4B3573DB"/>
    <w:multiLevelType w:val="hybridMultilevel"/>
    <w:tmpl w:val="F4A26D9C"/>
    <w:lvl w:ilvl="0" w:tplc="89A27DF8">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730197"/>
    <w:multiLevelType w:val="hybridMultilevel"/>
    <w:tmpl w:val="5FFCD218"/>
    <w:lvl w:ilvl="0" w:tplc="C59A622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E6A5D55"/>
    <w:multiLevelType w:val="hybridMultilevel"/>
    <w:tmpl w:val="76C01908"/>
    <w:lvl w:ilvl="0" w:tplc="1DACCEA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7D5A82"/>
    <w:multiLevelType w:val="hybridMultilevel"/>
    <w:tmpl w:val="60C82C82"/>
    <w:lvl w:ilvl="0" w:tplc="2AE03248">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1B623BE"/>
    <w:multiLevelType w:val="multilevel"/>
    <w:tmpl w:val="CD7EF7D8"/>
    <w:lvl w:ilvl="0">
      <w:start w:val="3"/>
      <w:numFmt w:val="decimal"/>
      <w:lvlText w:val="%1"/>
      <w:lvlJc w:val="left"/>
      <w:pPr>
        <w:ind w:left="405" w:hanging="405"/>
      </w:pPr>
      <w:rPr>
        <w:rFonts w:hint="default"/>
      </w:rPr>
    </w:lvl>
    <w:lvl w:ilvl="1">
      <w:start w:val="4"/>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6" w15:restartNumberingAfterBreak="0">
    <w:nsid w:val="759064ED"/>
    <w:multiLevelType w:val="hybridMultilevel"/>
    <w:tmpl w:val="73A02624"/>
    <w:lvl w:ilvl="0" w:tplc="070477A4">
      <w:start w:val="1"/>
      <w:numFmt w:val="bullet"/>
      <w:lvlText w:val="-"/>
      <w:lvlJc w:val="left"/>
      <w:pPr>
        <w:tabs>
          <w:tab w:val="num" w:pos="1069"/>
        </w:tabs>
        <w:ind w:left="1069" w:hanging="360"/>
      </w:pPr>
      <w:rPr>
        <w:rFonts w:ascii="Arial" w:eastAsia="Times New Roman" w:hAnsi="Arial" w:cs="Arial" w:hint="default"/>
      </w:rPr>
    </w:lvl>
    <w:lvl w:ilvl="1" w:tplc="040C0003" w:tentative="1">
      <w:start w:val="1"/>
      <w:numFmt w:val="bullet"/>
      <w:lvlText w:val="o"/>
      <w:lvlJc w:val="left"/>
      <w:pPr>
        <w:tabs>
          <w:tab w:val="num" w:pos="1789"/>
        </w:tabs>
        <w:ind w:left="1789" w:hanging="360"/>
      </w:pPr>
      <w:rPr>
        <w:rFonts w:ascii="Courier New" w:hAnsi="Courier New" w:cs="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cs="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cs="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27" w15:restartNumberingAfterBreak="0">
    <w:nsid w:val="79061B6B"/>
    <w:multiLevelType w:val="hybridMultilevel"/>
    <w:tmpl w:val="31922232"/>
    <w:lvl w:ilvl="0" w:tplc="00000003">
      <w:start w:val="2"/>
      <w:numFmt w:val="bullet"/>
      <w:lvlText w:val="-"/>
      <w:lvlJc w:val="left"/>
      <w:pPr>
        <w:tabs>
          <w:tab w:val="num" w:pos="1396"/>
        </w:tabs>
        <w:ind w:left="1396" w:hanging="360"/>
      </w:pPr>
      <w:rPr>
        <w:rFonts w:ascii="Arial" w:hAnsi="Arial" w:cs="Times New Roman"/>
      </w:rPr>
    </w:lvl>
    <w:lvl w:ilvl="1" w:tplc="040C0003" w:tentative="1">
      <w:start w:val="1"/>
      <w:numFmt w:val="bullet"/>
      <w:lvlText w:val="o"/>
      <w:lvlJc w:val="left"/>
      <w:pPr>
        <w:ind w:left="2116" w:hanging="360"/>
      </w:pPr>
      <w:rPr>
        <w:rFonts w:ascii="Courier New" w:hAnsi="Courier New" w:cs="Courier New" w:hint="default"/>
      </w:rPr>
    </w:lvl>
    <w:lvl w:ilvl="2" w:tplc="040C0005" w:tentative="1">
      <w:start w:val="1"/>
      <w:numFmt w:val="bullet"/>
      <w:lvlText w:val=""/>
      <w:lvlJc w:val="left"/>
      <w:pPr>
        <w:ind w:left="2836" w:hanging="360"/>
      </w:pPr>
      <w:rPr>
        <w:rFonts w:ascii="Wingdings" w:hAnsi="Wingdings" w:hint="default"/>
      </w:rPr>
    </w:lvl>
    <w:lvl w:ilvl="3" w:tplc="040C0001" w:tentative="1">
      <w:start w:val="1"/>
      <w:numFmt w:val="bullet"/>
      <w:lvlText w:val=""/>
      <w:lvlJc w:val="left"/>
      <w:pPr>
        <w:ind w:left="3556" w:hanging="360"/>
      </w:pPr>
      <w:rPr>
        <w:rFonts w:ascii="Symbol" w:hAnsi="Symbol" w:hint="default"/>
      </w:rPr>
    </w:lvl>
    <w:lvl w:ilvl="4" w:tplc="040C0003" w:tentative="1">
      <w:start w:val="1"/>
      <w:numFmt w:val="bullet"/>
      <w:lvlText w:val="o"/>
      <w:lvlJc w:val="left"/>
      <w:pPr>
        <w:ind w:left="4276" w:hanging="360"/>
      </w:pPr>
      <w:rPr>
        <w:rFonts w:ascii="Courier New" w:hAnsi="Courier New" w:cs="Courier New" w:hint="default"/>
      </w:rPr>
    </w:lvl>
    <w:lvl w:ilvl="5" w:tplc="040C0005" w:tentative="1">
      <w:start w:val="1"/>
      <w:numFmt w:val="bullet"/>
      <w:lvlText w:val=""/>
      <w:lvlJc w:val="left"/>
      <w:pPr>
        <w:ind w:left="4996" w:hanging="360"/>
      </w:pPr>
      <w:rPr>
        <w:rFonts w:ascii="Wingdings" w:hAnsi="Wingdings" w:hint="default"/>
      </w:rPr>
    </w:lvl>
    <w:lvl w:ilvl="6" w:tplc="040C0001" w:tentative="1">
      <w:start w:val="1"/>
      <w:numFmt w:val="bullet"/>
      <w:lvlText w:val=""/>
      <w:lvlJc w:val="left"/>
      <w:pPr>
        <w:ind w:left="5716" w:hanging="360"/>
      </w:pPr>
      <w:rPr>
        <w:rFonts w:ascii="Symbol" w:hAnsi="Symbol" w:hint="default"/>
      </w:rPr>
    </w:lvl>
    <w:lvl w:ilvl="7" w:tplc="040C0003" w:tentative="1">
      <w:start w:val="1"/>
      <w:numFmt w:val="bullet"/>
      <w:lvlText w:val="o"/>
      <w:lvlJc w:val="left"/>
      <w:pPr>
        <w:ind w:left="6436" w:hanging="360"/>
      </w:pPr>
      <w:rPr>
        <w:rFonts w:ascii="Courier New" w:hAnsi="Courier New" w:cs="Courier New" w:hint="default"/>
      </w:rPr>
    </w:lvl>
    <w:lvl w:ilvl="8" w:tplc="040C0005" w:tentative="1">
      <w:start w:val="1"/>
      <w:numFmt w:val="bullet"/>
      <w:lvlText w:val=""/>
      <w:lvlJc w:val="left"/>
      <w:pPr>
        <w:ind w:left="7156" w:hanging="360"/>
      </w:pPr>
      <w:rPr>
        <w:rFonts w:ascii="Wingdings" w:hAnsi="Wingdings" w:hint="default"/>
      </w:rPr>
    </w:lvl>
  </w:abstractNum>
  <w:abstractNum w:abstractNumId="28" w15:restartNumberingAfterBreak="0">
    <w:nsid w:val="7BA24346"/>
    <w:multiLevelType w:val="hybridMultilevel"/>
    <w:tmpl w:val="3202D47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12958413">
    <w:abstractNumId w:val="16"/>
  </w:num>
  <w:num w:numId="2" w16cid:durableId="612400052">
    <w:abstractNumId w:val="3"/>
  </w:num>
  <w:num w:numId="3" w16cid:durableId="1919827468">
    <w:abstractNumId w:val="4"/>
  </w:num>
  <w:num w:numId="4" w16cid:durableId="1221019010">
    <w:abstractNumId w:val="27"/>
  </w:num>
  <w:num w:numId="5" w16cid:durableId="267080787">
    <w:abstractNumId w:val="20"/>
  </w:num>
  <w:num w:numId="6" w16cid:durableId="712728091">
    <w:abstractNumId w:val="7"/>
  </w:num>
  <w:num w:numId="7" w16cid:durableId="199317353">
    <w:abstractNumId w:val="12"/>
  </w:num>
  <w:num w:numId="8" w16cid:durableId="1378815630">
    <w:abstractNumId w:val="21"/>
  </w:num>
  <w:num w:numId="9" w16cid:durableId="2143961811">
    <w:abstractNumId w:val="5"/>
  </w:num>
  <w:num w:numId="10" w16cid:durableId="1579173115">
    <w:abstractNumId w:val="0"/>
  </w:num>
  <w:num w:numId="11" w16cid:durableId="1794520621">
    <w:abstractNumId w:val="26"/>
  </w:num>
  <w:num w:numId="12" w16cid:durableId="2064791613">
    <w:abstractNumId w:val="9"/>
  </w:num>
  <w:num w:numId="13" w16cid:durableId="1057313329">
    <w:abstractNumId w:val="2"/>
  </w:num>
  <w:num w:numId="14" w16cid:durableId="334769768">
    <w:abstractNumId w:val="19"/>
  </w:num>
  <w:num w:numId="15" w16cid:durableId="302859089">
    <w:abstractNumId w:val="14"/>
  </w:num>
  <w:num w:numId="16" w16cid:durableId="1120298451">
    <w:abstractNumId w:val="17"/>
  </w:num>
  <w:num w:numId="17" w16cid:durableId="1855608377">
    <w:abstractNumId w:val="24"/>
  </w:num>
  <w:num w:numId="18" w16cid:durableId="459422921">
    <w:abstractNumId w:val="15"/>
  </w:num>
  <w:num w:numId="19" w16cid:durableId="830607304">
    <w:abstractNumId w:val="13"/>
  </w:num>
  <w:num w:numId="20" w16cid:durableId="344327514">
    <w:abstractNumId w:val="25"/>
  </w:num>
  <w:num w:numId="21" w16cid:durableId="265888228">
    <w:abstractNumId w:val="8"/>
  </w:num>
  <w:num w:numId="22" w16cid:durableId="2044280883">
    <w:abstractNumId w:val="10"/>
  </w:num>
  <w:num w:numId="23" w16cid:durableId="517089509">
    <w:abstractNumId w:val="6"/>
  </w:num>
  <w:num w:numId="24" w16cid:durableId="984504968">
    <w:abstractNumId w:val="18"/>
  </w:num>
  <w:num w:numId="25" w16cid:durableId="1704556226">
    <w:abstractNumId w:val="22"/>
  </w:num>
  <w:num w:numId="26" w16cid:durableId="67926397">
    <w:abstractNumId w:val="11"/>
  </w:num>
  <w:num w:numId="27" w16cid:durableId="1432162872">
    <w:abstractNumId w:val="28"/>
  </w:num>
  <w:num w:numId="28" w16cid:durableId="590048495">
    <w:abstractNumId w:val="23"/>
  </w:num>
  <w:num w:numId="29" w16cid:durableId="1006177025">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E4E"/>
    <w:rsid w:val="00007F47"/>
    <w:rsid w:val="000141EB"/>
    <w:rsid w:val="000226F7"/>
    <w:rsid w:val="00027339"/>
    <w:rsid w:val="00061CCC"/>
    <w:rsid w:val="000868CE"/>
    <w:rsid w:val="000954E5"/>
    <w:rsid w:val="000976E4"/>
    <w:rsid w:val="000A3D11"/>
    <w:rsid w:val="000C04A7"/>
    <w:rsid w:val="000C7194"/>
    <w:rsid w:val="000C7634"/>
    <w:rsid w:val="000D08B6"/>
    <w:rsid w:val="000D7E5C"/>
    <w:rsid w:val="00105EFB"/>
    <w:rsid w:val="001065CC"/>
    <w:rsid w:val="001071AB"/>
    <w:rsid w:val="001236DC"/>
    <w:rsid w:val="001260D5"/>
    <w:rsid w:val="00150AD4"/>
    <w:rsid w:val="00151782"/>
    <w:rsid w:val="00153177"/>
    <w:rsid w:val="001846B4"/>
    <w:rsid w:val="0019308A"/>
    <w:rsid w:val="00193112"/>
    <w:rsid w:val="001D7080"/>
    <w:rsid w:val="001E46F2"/>
    <w:rsid w:val="001F6267"/>
    <w:rsid w:val="002043A8"/>
    <w:rsid w:val="0021634F"/>
    <w:rsid w:val="00221850"/>
    <w:rsid w:val="002347FF"/>
    <w:rsid w:val="00252C3A"/>
    <w:rsid w:val="00267253"/>
    <w:rsid w:val="00271F76"/>
    <w:rsid w:val="002A2185"/>
    <w:rsid w:val="002A79AE"/>
    <w:rsid w:val="002B0EF5"/>
    <w:rsid w:val="002B7AC6"/>
    <w:rsid w:val="002C1C7C"/>
    <w:rsid w:val="002D5265"/>
    <w:rsid w:val="002D7DEF"/>
    <w:rsid w:val="00300233"/>
    <w:rsid w:val="00302986"/>
    <w:rsid w:val="00323638"/>
    <w:rsid w:val="00330F29"/>
    <w:rsid w:val="00341827"/>
    <w:rsid w:val="00355C48"/>
    <w:rsid w:val="0036112F"/>
    <w:rsid w:val="00386C2F"/>
    <w:rsid w:val="003A3035"/>
    <w:rsid w:val="003A38A7"/>
    <w:rsid w:val="003E10E6"/>
    <w:rsid w:val="00435136"/>
    <w:rsid w:val="0044029B"/>
    <w:rsid w:val="00443B0A"/>
    <w:rsid w:val="00446185"/>
    <w:rsid w:val="00450EAB"/>
    <w:rsid w:val="00460B3E"/>
    <w:rsid w:val="00461B7E"/>
    <w:rsid w:val="00465187"/>
    <w:rsid w:val="00465CCF"/>
    <w:rsid w:val="00484709"/>
    <w:rsid w:val="0048695F"/>
    <w:rsid w:val="004A7B5B"/>
    <w:rsid w:val="004B4C9E"/>
    <w:rsid w:val="004B5684"/>
    <w:rsid w:val="004E6B78"/>
    <w:rsid w:val="004F47F9"/>
    <w:rsid w:val="00502F7F"/>
    <w:rsid w:val="00510DB3"/>
    <w:rsid w:val="00511DE6"/>
    <w:rsid w:val="005128DF"/>
    <w:rsid w:val="00532EF4"/>
    <w:rsid w:val="00535189"/>
    <w:rsid w:val="005428DC"/>
    <w:rsid w:val="00546B39"/>
    <w:rsid w:val="00550976"/>
    <w:rsid w:val="00557A1B"/>
    <w:rsid w:val="005750D4"/>
    <w:rsid w:val="00581B42"/>
    <w:rsid w:val="00581DA3"/>
    <w:rsid w:val="0058284B"/>
    <w:rsid w:val="005C3383"/>
    <w:rsid w:val="005C421D"/>
    <w:rsid w:val="005D090C"/>
    <w:rsid w:val="005D2D18"/>
    <w:rsid w:val="005E50C8"/>
    <w:rsid w:val="00615221"/>
    <w:rsid w:val="00615F73"/>
    <w:rsid w:val="0061609E"/>
    <w:rsid w:val="00630AFA"/>
    <w:rsid w:val="00641384"/>
    <w:rsid w:val="006431F2"/>
    <w:rsid w:val="00653FAA"/>
    <w:rsid w:val="006559AC"/>
    <w:rsid w:val="00662EB4"/>
    <w:rsid w:val="00673FF6"/>
    <w:rsid w:val="00676948"/>
    <w:rsid w:val="00684B5E"/>
    <w:rsid w:val="00691043"/>
    <w:rsid w:val="006A1300"/>
    <w:rsid w:val="006B387D"/>
    <w:rsid w:val="006C6187"/>
    <w:rsid w:val="006E39E6"/>
    <w:rsid w:val="00702429"/>
    <w:rsid w:val="007109A2"/>
    <w:rsid w:val="00721811"/>
    <w:rsid w:val="0072194D"/>
    <w:rsid w:val="0072244F"/>
    <w:rsid w:val="00725F5D"/>
    <w:rsid w:val="00732129"/>
    <w:rsid w:val="00736283"/>
    <w:rsid w:val="007412C3"/>
    <w:rsid w:val="0075013E"/>
    <w:rsid w:val="007628BC"/>
    <w:rsid w:val="00772EC5"/>
    <w:rsid w:val="0078779C"/>
    <w:rsid w:val="007A6314"/>
    <w:rsid w:val="007B20F2"/>
    <w:rsid w:val="007B3BFF"/>
    <w:rsid w:val="007B49F2"/>
    <w:rsid w:val="007C7F4E"/>
    <w:rsid w:val="007E3698"/>
    <w:rsid w:val="007E3D50"/>
    <w:rsid w:val="007E5E1A"/>
    <w:rsid w:val="007F14FB"/>
    <w:rsid w:val="007F20FC"/>
    <w:rsid w:val="007F5D6A"/>
    <w:rsid w:val="007F5DC0"/>
    <w:rsid w:val="0080138B"/>
    <w:rsid w:val="00806D66"/>
    <w:rsid w:val="00823E6E"/>
    <w:rsid w:val="00830588"/>
    <w:rsid w:val="008501AB"/>
    <w:rsid w:val="00853FAD"/>
    <w:rsid w:val="008568F1"/>
    <w:rsid w:val="008679DA"/>
    <w:rsid w:val="00871468"/>
    <w:rsid w:val="00896661"/>
    <w:rsid w:val="008A1B90"/>
    <w:rsid w:val="008A4E6D"/>
    <w:rsid w:val="008A7895"/>
    <w:rsid w:val="008B33C9"/>
    <w:rsid w:val="008B3E4E"/>
    <w:rsid w:val="008B4CCE"/>
    <w:rsid w:val="008C5AA4"/>
    <w:rsid w:val="008D7B1B"/>
    <w:rsid w:val="008E78ED"/>
    <w:rsid w:val="0090262D"/>
    <w:rsid w:val="0091251D"/>
    <w:rsid w:val="00920C94"/>
    <w:rsid w:val="00923AA0"/>
    <w:rsid w:val="00924B36"/>
    <w:rsid w:val="00925BF4"/>
    <w:rsid w:val="00927865"/>
    <w:rsid w:val="00927AE7"/>
    <w:rsid w:val="00947EB4"/>
    <w:rsid w:val="009738FE"/>
    <w:rsid w:val="009813C1"/>
    <w:rsid w:val="009C6397"/>
    <w:rsid w:val="009C6C97"/>
    <w:rsid w:val="009E63FA"/>
    <w:rsid w:val="009F46F5"/>
    <w:rsid w:val="00A222EE"/>
    <w:rsid w:val="00A273BE"/>
    <w:rsid w:val="00A40DCE"/>
    <w:rsid w:val="00A57AF1"/>
    <w:rsid w:val="00A961B2"/>
    <w:rsid w:val="00AA0084"/>
    <w:rsid w:val="00AC106F"/>
    <w:rsid w:val="00B04F2C"/>
    <w:rsid w:val="00B0531A"/>
    <w:rsid w:val="00B07966"/>
    <w:rsid w:val="00B07B70"/>
    <w:rsid w:val="00B14FD5"/>
    <w:rsid w:val="00B2560C"/>
    <w:rsid w:val="00B25733"/>
    <w:rsid w:val="00B367F9"/>
    <w:rsid w:val="00B43ED0"/>
    <w:rsid w:val="00B67BDE"/>
    <w:rsid w:val="00B91439"/>
    <w:rsid w:val="00B97CAB"/>
    <w:rsid w:val="00BC59F3"/>
    <w:rsid w:val="00BD4E5E"/>
    <w:rsid w:val="00BE21E5"/>
    <w:rsid w:val="00BE5774"/>
    <w:rsid w:val="00C03AD5"/>
    <w:rsid w:val="00C05609"/>
    <w:rsid w:val="00C12E55"/>
    <w:rsid w:val="00C176DE"/>
    <w:rsid w:val="00C56ED3"/>
    <w:rsid w:val="00C73D2D"/>
    <w:rsid w:val="00C96DD7"/>
    <w:rsid w:val="00CA045C"/>
    <w:rsid w:val="00CA6B2D"/>
    <w:rsid w:val="00CB20F1"/>
    <w:rsid w:val="00CD0E65"/>
    <w:rsid w:val="00CE3F06"/>
    <w:rsid w:val="00D17DE3"/>
    <w:rsid w:val="00D23486"/>
    <w:rsid w:val="00D261A3"/>
    <w:rsid w:val="00D3227C"/>
    <w:rsid w:val="00D42DAC"/>
    <w:rsid w:val="00D460A3"/>
    <w:rsid w:val="00D823CD"/>
    <w:rsid w:val="00D922D5"/>
    <w:rsid w:val="00DA0337"/>
    <w:rsid w:val="00DC10CB"/>
    <w:rsid w:val="00DC33CD"/>
    <w:rsid w:val="00DE0C16"/>
    <w:rsid w:val="00E11795"/>
    <w:rsid w:val="00E134DD"/>
    <w:rsid w:val="00E21F46"/>
    <w:rsid w:val="00E32A25"/>
    <w:rsid w:val="00E34140"/>
    <w:rsid w:val="00E37E4C"/>
    <w:rsid w:val="00E4376C"/>
    <w:rsid w:val="00E4455E"/>
    <w:rsid w:val="00E5330F"/>
    <w:rsid w:val="00E61924"/>
    <w:rsid w:val="00E61E8C"/>
    <w:rsid w:val="00E64A3F"/>
    <w:rsid w:val="00E654CF"/>
    <w:rsid w:val="00E7716C"/>
    <w:rsid w:val="00E95E54"/>
    <w:rsid w:val="00EB43A8"/>
    <w:rsid w:val="00EB6DE0"/>
    <w:rsid w:val="00EC0A36"/>
    <w:rsid w:val="00EC396E"/>
    <w:rsid w:val="00F02891"/>
    <w:rsid w:val="00F1241F"/>
    <w:rsid w:val="00F3254D"/>
    <w:rsid w:val="00F33D49"/>
    <w:rsid w:val="00F408ED"/>
    <w:rsid w:val="00F46C6E"/>
    <w:rsid w:val="00F64D03"/>
    <w:rsid w:val="00F93372"/>
    <w:rsid w:val="00FA34E0"/>
    <w:rsid w:val="00FB42BB"/>
    <w:rsid w:val="00FB5847"/>
    <w:rsid w:val="00FE0B9D"/>
    <w:rsid w:val="00FE1FDF"/>
    <w:rsid w:val="00FF44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74D36"/>
  <w15:chartTrackingRefBased/>
  <w15:docId w15:val="{4C7C5A30-5DB1-482F-B7C5-ECD5A9A7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221"/>
    <w:pPr>
      <w:widowControl w:val="0"/>
      <w:suppressAutoHyphens/>
    </w:pPr>
    <w:rPr>
      <w:rFonts w:eastAsia="Lucida Sans Unicode"/>
      <w:sz w:val="24"/>
      <w:szCs w:val="24"/>
    </w:rPr>
  </w:style>
  <w:style w:type="paragraph" w:styleId="Titre1">
    <w:name w:val="heading 1"/>
    <w:basedOn w:val="Normal"/>
    <w:next w:val="Normal"/>
    <w:link w:val="Titre1Car"/>
    <w:qFormat/>
    <w:rsid w:val="00FB42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E61924"/>
    <w:pPr>
      <w:keepNext/>
      <w:widowControl/>
      <w:suppressAutoHyphens w:val="0"/>
      <w:ind w:left="851" w:hanging="567"/>
      <w:jc w:val="both"/>
      <w:outlineLvl w:val="1"/>
    </w:pPr>
    <w:rPr>
      <w:rFonts w:ascii="Britannic Bold" w:eastAsia="Times New Roman" w:hAnsi="Britannic Bold"/>
      <w:b/>
      <w:bCs/>
    </w:rPr>
  </w:style>
  <w:style w:type="paragraph" w:styleId="Titre3">
    <w:name w:val="heading 3"/>
    <w:basedOn w:val="Normal"/>
    <w:next w:val="Normal"/>
    <w:link w:val="Titre3Car"/>
    <w:unhideWhenUsed/>
    <w:qFormat/>
    <w:rsid w:val="00E61924"/>
    <w:pPr>
      <w:keepNext/>
      <w:widowControl/>
      <w:spacing w:before="240" w:after="60"/>
      <w:outlineLvl w:val="2"/>
    </w:pPr>
    <w:rPr>
      <w:rFonts w:ascii="Arial" w:eastAsia="Times New Roman" w:hAnsi="Arial" w:cs="Arial"/>
      <w:b/>
      <w:bCs/>
      <w:sz w:val="26"/>
      <w:szCs w:val="26"/>
      <w:lang w:eastAsia="ar-SA"/>
    </w:rPr>
  </w:style>
  <w:style w:type="paragraph" w:styleId="Titre4">
    <w:name w:val="heading 4"/>
    <w:basedOn w:val="Normal"/>
    <w:next w:val="Normal"/>
    <w:link w:val="Titre4Car"/>
    <w:unhideWhenUsed/>
    <w:qFormat/>
    <w:rsid w:val="00FB42BB"/>
    <w:pPr>
      <w:keepNext/>
      <w:keepLines/>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qFormat/>
    <w:rsid w:val="00FB42BB"/>
    <w:pPr>
      <w:keepNext/>
      <w:widowControl/>
      <w:tabs>
        <w:tab w:val="num" w:pos="0"/>
      </w:tabs>
      <w:ind w:left="567"/>
      <w:outlineLvl w:val="4"/>
    </w:pPr>
    <w:rPr>
      <w:rFonts w:ascii="Arial" w:eastAsia="Times New Roman" w:hAnsi="Arial" w:cs="Arial"/>
      <w:i/>
      <w:sz w:val="16"/>
      <w:szCs w:val="20"/>
      <w:lang w:eastAsia="zh-CN"/>
    </w:rPr>
  </w:style>
  <w:style w:type="paragraph" w:styleId="Titre6">
    <w:name w:val="heading 6"/>
    <w:basedOn w:val="Normal"/>
    <w:next w:val="Normal"/>
    <w:link w:val="Titre6Car"/>
    <w:qFormat/>
    <w:rsid w:val="00FB42BB"/>
    <w:pPr>
      <w:keepNext/>
      <w:widowControl/>
      <w:tabs>
        <w:tab w:val="num" w:pos="0"/>
      </w:tabs>
      <w:ind w:left="1152" w:hanging="1152"/>
      <w:jc w:val="both"/>
      <w:outlineLvl w:val="5"/>
    </w:pPr>
    <w:rPr>
      <w:rFonts w:ascii="Arial" w:eastAsia="Times New Roman" w:hAnsi="Arial" w:cs="Arial"/>
      <w:sz w:val="28"/>
      <w:szCs w:val="20"/>
      <w:lang w:eastAsia="zh-CN"/>
    </w:rPr>
  </w:style>
  <w:style w:type="paragraph" w:styleId="Titre7">
    <w:name w:val="heading 7"/>
    <w:basedOn w:val="Normal"/>
    <w:next w:val="Normal"/>
    <w:link w:val="Titre7Car"/>
    <w:qFormat/>
    <w:rsid w:val="00FB42BB"/>
    <w:pPr>
      <w:keepNext/>
      <w:widowControl/>
      <w:tabs>
        <w:tab w:val="num" w:pos="0"/>
      </w:tabs>
      <w:ind w:left="1296" w:hanging="1296"/>
      <w:outlineLvl w:val="6"/>
    </w:pPr>
    <w:rPr>
      <w:rFonts w:ascii="Arial" w:eastAsia="Times New Roman" w:hAnsi="Arial" w:cs="Arial"/>
      <w:bCs/>
      <w:i/>
      <w:sz w:val="16"/>
      <w:szCs w:val="20"/>
      <w:lang w:eastAsia="zh-CN"/>
    </w:rPr>
  </w:style>
  <w:style w:type="paragraph" w:styleId="Titre8">
    <w:name w:val="heading 8"/>
    <w:basedOn w:val="Normal"/>
    <w:next w:val="Normal"/>
    <w:link w:val="Titre8Car"/>
    <w:qFormat/>
    <w:rsid w:val="00FB42BB"/>
    <w:pPr>
      <w:keepNext/>
      <w:widowControl/>
      <w:tabs>
        <w:tab w:val="num" w:pos="0"/>
      </w:tabs>
      <w:ind w:left="1440" w:hanging="1440"/>
      <w:jc w:val="center"/>
      <w:outlineLvl w:val="7"/>
    </w:pPr>
    <w:rPr>
      <w:rFonts w:ascii="Arial" w:eastAsia="Times New Roman" w:hAnsi="Arial" w:cs="Arial"/>
      <w:b/>
      <w:bCs/>
      <w:szCs w:val="20"/>
      <w:lang w:eastAsia="zh-CN"/>
    </w:rPr>
  </w:style>
  <w:style w:type="paragraph" w:styleId="Titre9">
    <w:name w:val="heading 9"/>
    <w:basedOn w:val="Normal"/>
    <w:next w:val="Normal"/>
    <w:link w:val="Titre9Car"/>
    <w:qFormat/>
    <w:rsid w:val="00FB42BB"/>
    <w:pPr>
      <w:keepNext/>
      <w:widowControl/>
      <w:tabs>
        <w:tab w:val="num" w:pos="0"/>
        <w:tab w:val="left" w:pos="426"/>
        <w:tab w:val="left" w:pos="5103"/>
      </w:tabs>
      <w:spacing w:after="240"/>
      <w:ind w:left="1584" w:hanging="1584"/>
      <w:jc w:val="both"/>
      <w:outlineLvl w:val="8"/>
    </w:pPr>
    <w:rPr>
      <w:rFonts w:ascii="Arial" w:eastAsia="Times New Roman" w:hAnsi="Arial" w:cs="Arial"/>
      <w:i/>
      <w:iCs/>
      <w:sz w:val="16"/>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case2metab">
    <w:name w:val="f_case_2èmetab"/>
    <w:basedOn w:val="Normal"/>
    <w:rsid w:val="00615221"/>
    <w:pPr>
      <w:widowControl/>
      <w:tabs>
        <w:tab w:val="left" w:pos="426"/>
        <w:tab w:val="left" w:pos="851"/>
      </w:tabs>
      <w:suppressAutoHyphens w:val="0"/>
      <w:ind w:left="1134" w:hanging="1134"/>
      <w:jc w:val="both"/>
    </w:pPr>
    <w:rPr>
      <w:rFonts w:ascii="Univers (WN)" w:eastAsia="Times New Roman" w:hAnsi="Univers (WN)"/>
      <w:sz w:val="20"/>
      <w:szCs w:val="20"/>
    </w:rPr>
  </w:style>
  <w:style w:type="paragraph" w:customStyle="1" w:styleId="fcasegauche">
    <w:name w:val="f_case_gauche"/>
    <w:basedOn w:val="Normal"/>
    <w:rsid w:val="00615221"/>
    <w:pPr>
      <w:widowControl/>
      <w:suppressAutoHyphens w:val="0"/>
      <w:spacing w:after="60"/>
      <w:ind w:left="284" w:hanging="284"/>
      <w:jc w:val="both"/>
    </w:pPr>
    <w:rPr>
      <w:rFonts w:ascii="Univers (WN)" w:eastAsia="Times New Roman" w:hAnsi="Univers (WN)" w:cs="Univers (WN)"/>
      <w:sz w:val="20"/>
      <w:szCs w:val="20"/>
    </w:rPr>
  </w:style>
  <w:style w:type="paragraph" w:customStyle="1" w:styleId="fcase1ertab">
    <w:name w:val="f_case_1ertab"/>
    <w:basedOn w:val="Normal"/>
    <w:rsid w:val="00615221"/>
    <w:pPr>
      <w:widowControl/>
      <w:tabs>
        <w:tab w:val="left" w:pos="426"/>
      </w:tabs>
      <w:suppressAutoHyphens w:val="0"/>
      <w:ind w:left="709" w:hanging="709"/>
      <w:jc w:val="both"/>
    </w:pPr>
    <w:rPr>
      <w:rFonts w:ascii="Univers (WN)" w:eastAsia="Times New Roman" w:hAnsi="Univers (WN)" w:cs="Univers (WN)"/>
      <w:sz w:val="20"/>
      <w:szCs w:val="20"/>
    </w:rPr>
  </w:style>
  <w:style w:type="paragraph" w:styleId="En-tte">
    <w:name w:val="header"/>
    <w:basedOn w:val="Normal"/>
    <w:link w:val="En-tteCar"/>
    <w:unhideWhenUsed/>
    <w:rsid w:val="00B2560C"/>
    <w:pPr>
      <w:tabs>
        <w:tab w:val="center" w:pos="4536"/>
        <w:tab w:val="right" w:pos="9072"/>
      </w:tabs>
    </w:pPr>
  </w:style>
  <w:style w:type="character" w:customStyle="1" w:styleId="En-tteCar">
    <w:name w:val="En-tête Car"/>
    <w:link w:val="En-tte"/>
    <w:uiPriority w:val="99"/>
    <w:rsid w:val="00B2560C"/>
    <w:rPr>
      <w:rFonts w:eastAsia="Lucida Sans Unicode"/>
      <w:sz w:val="24"/>
      <w:szCs w:val="24"/>
    </w:rPr>
  </w:style>
  <w:style w:type="paragraph" w:styleId="Pieddepage">
    <w:name w:val="footer"/>
    <w:basedOn w:val="Normal"/>
    <w:link w:val="PieddepageCar"/>
    <w:uiPriority w:val="99"/>
    <w:unhideWhenUsed/>
    <w:rsid w:val="00B2560C"/>
    <w:pPr>
      <w:tabs>
        <w:tab w:val="center" w:pos="4536"/>
        <w:tab w:val="right" w:pos="9072"/>
      </w:tabs>
    </w:pPr>
  </w:style>
  <w:style w:type="character" w:customStyle="1" w:styleId="PieddepageCar">
    <w:name w:val="Pied de page Car"/>
    <w:link w:val="Pieddepage"/>
    <w:uiPriority w:val="99"/>
    <w:rsid w:val="00B2560C"/>
    <w:rPr>
      <w:rFonts w:eastAsia="Lucida Sans Unicode"/>
      <w:sz w:val="24"/>
      <w:szCs w:val="24"/>
    </w:rPr>
  </w:style>
  <w:style w:type="character" w:customStyle="1" w:styleId="Titre2Car">
    <w:name w:val="Titre 2 Car"/>
    <w:link w:val="Titre2"/>
    <w:rsid w:val="00E61924"/>
    <w:rPr>
      <w:rFonts w:ascii="Britannic Bold" w:eastAsia="Times New Roman" w:hAnsi="Britannic Bold"/>
      <w:b/>
      <w:bCs/>
      <w:sz w:val="24"/>
      <w:szCs w:val="24"/>
    </w:rPr>
  </w:style>
  <w:style w:type="character" w:customStyle="1" w:styleId="Titre3Car">
    <w:name w:val="Titre 3 Car"/>
    <w:link w:val="Titre3"/>
    <w:semiHidden/>
    <w:rsid w:val="00E61924"/>
    <w:rPr>
      <w:rFonts w:ascii="Arial" w:eastAsia="Times New Roman" w:hAnsi="Arial" w:cs="Arial"/>
      <w:b/>
      <w:bCs/>
      <w:sz w:val="26"/>
      <w:szCs w:val="26"/>
      <w:lang w:eastAsia="ar-SA"/>
    </w:rPr>
  </w:style>
  <w:style w:type="character" w:styleId="Lienhypertexte">
    <w:name w:val="Hyperlink"/>
    <w:unhideWhenUsed/>
    <w:rsid w:val="00E61924"/>
    <w:rPr>
      <w:color w:val="0000FF"/>
      <w:u w:val="single"/>
    </w:rPr>
  </w:style>
  <w:style w:type="paragraph" w:styleId="Corpsdetexte">
    <w:name w:val="Body Text"/>
    <w:basedOn w:val="Normal"/>
    <w:link w:val="CorpsdetexteCar"/>
    <w:unhideWhenUsed/>
    <w:rsid w:val="00E61924"/>
    <w:pPr>
      <w:widowControl/>
      <w:suppressAutoHyphens w:val="0"/>
      <w:spacing w:line="240" w:lineRule="exact"/>
    </w:pPr>
    <w:rPr>
      <w:rFonts w:ascii="Helvetica" w:eastAsia="Times New Roman" w:hAnsi="Helvetica" w:cs="Helvetica"/>
    </w:rPr>
  </w:style>
  <w:style w:type="character" w:customStyle="1" w:styleId="CorpsdetexteCar">
    <w:name w:val="Corps de texte Car"/>
    <w:link w:val="Corpsdetexte"/>
    <w:rsid w:val="00E61924"/>
    <w:rPr>
      <w:rFonts w:ascii="Helvetica" w:eastAsia="Times New Roman" w:hAnsi="Helvetica" w:cs="Helvetica"/>
      <w:sz w:val="24"/>
      <w:szCs w:val="24"/>
    </w:rPr>
  </w:style>
  <w:style w:type="table" w:styleId="Grilledutableau">
    <w:name w:val="Table Grid"/>
    <w:basedOn w:val="TableauNormal"/>
    <w:rsid w:val="00E6192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basedOn w:val="Normal"/>
    <w:rsid w:val="003A38A7"/>
    <w:pPr>
      <w:widowControl/>
      <w:suppressAutoHyphens w:val="0"/>
      <w:ind w:left="1134"/>
      <w:jc w:val="both"/>
    </w:pPr>
    <w:rPr>
      <w:rFonts w:eastAsia="Times New Roman"/>
      <w:sz w:val="22"/>
      <w:szCs w:val="20"/>
    </w:rPr>
  </w:style>
  <w:style w:type="paragraph" w:styleId="Paragraphedeliste">
    <w:name w:val="List Paragraph"/>
    <w:basedOn w:val="Normal"/>
    <w:uiPriority w:val="34"/>
    <w:qFormat/>
    <w:rsid w:val="003A38A7"/>
    <w:pPr>
      <w:ind w:left="720"/>
      <w:contextualSpacing/>
    </w:pPr>
  </w:style>
  <w:style w:type="table" w:customStyle="1" w:styleId="Grilledutableau1">
    <w:name w:val="Grille du tableau1"/>
    <w:basedOn w:val="TableauNormal"/>
    <w:next w:val="Grilledutableau"/>
    <w:uiPriority w:val="39"/>
    <w:rsid w:val="007A6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
    <w:name w:val="Body Text Indent"/>
    <w:basedOn w:val="Normal"/>
    <w:link w:val="RetraitcorpsdetexteCar"/>
    <w:uiPriority w:val="99"/>
    <w:semiHidden/>
    <w:unhideWhenUsed/>
    <w:rsid w:val="0078779C"/>
    <w:pPr>
      <w:spacing w:after="120"/>
      <w:ind w:left="283"/>
    </w:pPr>
  </w:style>
  <w:style w:type="character" w:customStyle="1" w:styleId="RetraitcorpsdetexteCar">
    <w:name w:val="Retrait corps de texte Car"/>
    <w:basedOn w:val="Policepardfaut"/>
    <w:link w:val="Retraitcorpsdetexte"/>
    <w:uiPriority w:val="99"/>
    <w:semiHidden/>
    <w:rsid w:val="0078779C"/>
    <w:rPr>
      <w:rFonts w:eastAsia="Lucida Sans Unicode"/>
      <w:sz w:val="24"/>
      <w:szCs w:val="24"/>
    </w:rPr>
  </w:style>
  <w:style w:type="paragraph" w:styleId="Listepuces">
    <w:name w:val="List Bullet"/>
    <w:basedOn w:val="Normal"/>
    <w:uiPriority w:val="99"/>
    <w:unhideWhenUsed/>
    <w:rsid w:val="00A273BE"/>
    <w:pPr>
      <w:numPr>
        <w:numId w:val="10"/>
      </w:numPr>
      <w:contextualSpacing/>
    </w:pPr>
  </w:style>
  <w:style w:type="paragraph" w:styleId="Textedebulles">
    <w:name w:val="Balloon Text"/>
    <w:basedOn w:val="Normal"/>
    <w:link w:val="TextedebullesCar"/>
    <w:uiPriority w:val="99"/>
    <w:semiHidden/>
    <w:unhideWhenUsed/>
    <w:rsid w:val="005D2D18"/>
    <w:rPr>
      <w:rFonts w:ascii="Segoe UI" w:hAnsi="Segoe UI" w:cs="Segoe UI"/>
      <w:sz w:val="18"/>
      <w:szCs w:val="18"/>
    </w:rPr>
  </w:style>
  <w:style w:type="character" w:customStyle="1" w:styleId="TextedebullesCar">
    <w:name w:val="Texte de bulles Car"/>
    <w:basedOn w:val="Policepardfaut"/>
    <w:link w:val="Textedebulles"/>
    <w:uiPriority w:val="99"/>
    <w:semiHidden/>
    <w:rsid w:val="005D2D18"/>
    <w:rPr>
      <w:rFonts w:ascii="Segoe UI" w:eastAsia="Lucida Sans Unicode" w:hAnsi="Segoe UI" w:cs="Segoe UI"/>
      <w:sz w:val="18"/>
      <w:szCs w:val="18"/>
    </w:rPr>
  </w:style>
  <w:style w:type="character" w:customStyle="1" w:styleId="Titre1Car">
    <w:name w:val="Titre 1 Car"/>
    <w:basedOn w:val="Policepardfaut"/>
    <w:link w:val="Titre1"/>
    <w:uiPriority w:val="9"/>
    <w:rsid w:val="00FB42BB"/>
    <w:rPr>
      <w:rFonts w:asciiTheme="majorHAnsi" w:eastAsiaTheme="majorEastAsia" w:hAnsiTheme="majorHAnsi" w:cstheme="majorBidi"/>
      <w:color w:val="2E74B5" w:themeColor="accent1" w:themeShade="BF"/>
      <w:sz w:val="32"/>
      <w:szCs w:val="32"/>
    </w:rPr>
  </w:style>
  <w:style w:type="character" w:customStyle="1" w:styleId="Titre4Car">
    <w:name w:val="Titre 4 Car"/>
    <w:basedOn w:val="Policepardfaut"/>
    <w:link w:val="Titre4"/>
    <w:uiPriority w:val="9"/>
    <w:semiHidden/>
    <w:rsid w:val="00FB42BB"/>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rsid w:val="00FB42BB"/>
    <w:rPr>
      <w:rFonts w:ascii="Arial" w:eastAsia="Times New Roman" w:hAnsi="Arial" w:cs="Arial"/>
      <w:i/>
      <w:sz w:val="16"/>
      <w:lang w:eastAsia="zh-CN"/>
    </w:rPr>
  </w:style>
  <w:style w:type="character" w:customStyle="1" w:styleId="Titre6Car">
    <w:name w:val="Titre 6 Car"/>
    <w:basedOn w:val="Policepardfaut"/>
    <w:link w:val="Titre6"/>
    <w:rsid w:val="00FB42BB"/>
    <w:rPr>
      <w:rFonts w:ascii="Arial" w:eastAsia="Times New Roman" w:hAnsi="Arial" w:cs="Arial"/>
      <w:sz w:val="28"/>
      <w:lang w:eastAsia="zh-CN"/>
    </w:rPr>
  </w:style>
  <w:style w:type="character" w:customStyle="1" w:styleId="Titre7Car">
    <w:name w:val="Titre 7 Car"/>
    <w:basedOn w:val="Policepardfaut"/>
    <w:link w:val="Titre7"/>
    <w:rsid w:val="00FB42BB"/>
    <w:rPr>
      <w:rFonts w:ascii="Arial" w:eastAsia="Times New Roman" w:hAnsi="Arial" w:cs="Arial"/>
      <w:bCs/>
      <w:i/>
      <w:sz w:val="16"/>
      <w:lang w:eastAsia="zh-CN"/>
    </w:rPr>
  </w:style>
  <w:style w:type="character" w:customStyle="1" w:styleId="Titre8Car">
    <w:name w:val="Titre 8 Car"/>
    <w:basedOn w:val="Policepardfaut"/>
    <w:link w:val="Titre8"/>
    <w:rsid w:val="00FB42BB"/>
    <w:rPr>
      <w:rFonts w:ascii="Arial" w:eastAsia="Times New Roman" w:hAnsi="Arial" w:cs="Arial"/>
      <w:b/>
      <w:bCs/>
      <w:sz w:val="24"/>
      <w:lang w:eastAsia="zh-CN"/>
    </w:rPr>
  </w:style>
  <w:style w:type="character" w:customStyle="1" w:styleId="Titre9Car">
    <w:name w:val="Titre 9 Car"/>
    <w:basedOn w:val="Policepardfaut"/>
    <w:link w:val="Titre9"/>
    <w:rsid w:val="00FB42BB"/>
    <w:rPr>
      <w:rFonts w:ascii="Arial" w:eastAsia="Times New Roman" w:hAnsi="Arial" w:cs="Arial"/>
      <w:i/>
      <w:iCs/>
      <w:sz w:val="16"/>
      <w:lang w:eastAsia="zh-CN"/>
    </w:rPr>
  </w:style>
  <w:style w:type="character" w:styleId="Marquedecommentaire">
    <w:name w:val="annotation reference"/>
    <w:basedOn w:val="Policepardfaut"/>
    <w:uiPriority w:val="99"/>
    <w:semiHidden/>
    <w:unhideWhenUsed/>
    <w:rsid w:val="00CD0E65"/>
    <w:rPr>
      <w:sz w:val="16"/>
      <w:szCs w:val="16"/>
    </w:rPr>
  </w:style>
  <w:style w:type="paragraph" w:styleId="Commentaire">
    <w:name w:val="annotation text"/>
    <w:basedOn w:val="Normal"/>
    <w:link w:val="CommentaireCar"/>
    <w:uiPriority w:val="99"/>
    <w:semiHidden/>
    <w:unhideWhenUsed/>
    <w:rsid w:val="00CD0E65"/>
    <w:rPr>
      <w:sz w:val="20"/>
      <w:szCs w:val="20"/>
    </w:rPr>
  </w:style>
  <w:style w:type="character" w:customStyle="1" w:styleId="CommentaireCar">
    <w:name w:val="Commentaire Car"/>
    <w:basedOn w:val="Policepardfaut"/>
    <w:link w:val="Commentaire"/>
    <w:uiPriority w:val="99"/>
    <w:semiHidden/>
    <w:rsid w:val="00CD0E65"/>
    <w:rPr>
      <w:rFonts w:eastAsia="Lucida Sans Unicode"/>
    </w:rPr>
  </w:style>
  <w:style w:type="paragraph" w:styleId="Objetducommentaire">
    <w:name w:val="annotation subject"/>
    <w:basedOn w:val="Commentaire"/>
    <w:next w:val="Commentaire"/>
    <w:link w:val="ObjetducommentaireCar"/>
    <w:uiPriority w:val="99"/>
    <w:semiHidden/>
    <w:unhideWhenUsed/>
    <w:rsid w:val="00CD0E65"/>
    <w:rPr>
      <w:b/>
      <w:bCs/>
    </w:rPr>
  </w:style>
  <w:style w:type="character" w:customStyle="1" w:styleId="ObjetducommentaireCar">
    <w:name w:val="Objet du commentaire Car"/>
    <w:basedOn w:val="CommentaireCar"/>
    <w:link w:val="Objetducommentaire"/>
    <w:uiPriority w:val="99"/>
    <w:semiHidden/>
    <w:rsid w:val="00CD0E65"/>
    <w:rPr>
      <w:rFonts w:eastAsia="Lucida Sans Unicode"/>
      <w:b/>
      <w:bCs/>
    </w:rPr>
  </w:style>
  <w:style w:type="paragraph" w:customStyle="1" w:styleId="Standard">
    <w:name w:val="Standard"/>
    <w:rsid w:val="000C7194"/>
    <w:pPr>
      <w:widowControl w:val="0"/>
      <w:suppressAutoHyphens/>
      <w:autoSpaceDN w:val="0"/>
      <w:textAlignment w:val="baseline"/>
    </w:pPr>
    <w:rPr>
      <w:rFonts w:ascii="Arial" w:eastAsia="Lucida Sans Unicode" w:hAnsi="Arial" w:cs="Tahoma"/>
      <w:kern w:val="3"/>
      <w:sz w:val="24"/>
      <w:szCs w:val="24"/>
      <w:lang w:bidi="fr-FR"/>
    </w:rPr>
  </w:style>
  <w:style w:type="character" w:styleId="Mentionnonrsolue">
    <w:name w:val="Unresolved Mention"/>
    <w:basedOn w:val="Policepardfaut"/>
    <w:uiPriority w:val="99"/>
    <w:semiHidden/>
    <w:unhideWhenUsed/>
    <w:rsid w:val="004E6B78"/>
    <w:rPr>
      <w:color w:val="605E5C"/>
      <w:shd w:val="clear" w:color="auto" w:fill="E1DFDD"/>
    </w:rPr>
  </w:style>
  <w:style w:type="paragraph" w:customStyle="1" w:styleId="ParagrapheIndent1">
    <w:name w:val="ParagrapheIndent1"/>
    <w:basedOn w:val="Normal"/>
    <w:next w:val="Normal"/>
    <w:qFormat/>
    <w:rsid w:val="007B20F2"/>
    <w:pPr>
      <w:widowControl/>
      <w:suppressAutoHyphens w:val="0"/>
    </w:pPr>
    <w:rPr>
      <w:rFonts w:ascii="Trebuchet MS" w:eastAsia="Trebuchet MS" w:hAnsi="Trebuchet MS" w:cs="Trebuchet MS"/>
      <w:sz w:val="20"/>
      <w:lang w:val="en-US" w:eastAsia="en-US"/>
    </w:rPr>
  </w:style>
  <w:style w:type="paragraph" w:customStyle="1" w:styleId="textecourant">
    <w:name w:val="texte courant"/>
    <w:basedOn w:val="Normal"/>
    <w:rsid w:val="007B20F2"/>
    <w:pPr>
      <w:widowControl/>
      <w:tabs>
        <w:tab w:val="left" w:pos="170"/>
      </w:tabs>
      <w:suppressAutoHyphens w:val="0"/>
      <w:autoSpaceDE w:val="0"/>
      <w:autoSpaceDN w:val="0"/>
      <w:spacing w:after="120" w:line="250" w:lineRule="exact"/>
      <w:jc w:val="both"/>
    </w:pPr>
    <w:rPr>
      <w:rFonts w:ascii="Times" w:eastAsia="Times New Roman" w:hAnsi="Time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975241">
      <w:bodyDiv w:val="1"/>
      <w:marLeft w:val="0"/>
      <w:marRight w:val="0"/>
      <w:marTop w:val="0"/>
      <w:marBottom w:val="0"/>
      <w:divBdr>
        <w:top w:val="none" w:sz="0" w:space="0" w:color="auto"/>
        <w:left w:val="none" w:sz="0" w:space="0" w:color="auto"/>
        <w:bottom w:val="none" w:sz="0" w:space="0" w:color="auto"/>
        <w:right w:val="none" w:sz="0" w:space="0" w:color="auto"/>
      </w:divBdr>
    </w:div>
    <w:div w:id="159843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e_pas_repondre@alsacemarchespublics.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gc.saverne@dgfip.finances.gouv.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p@ville-bischheim.fr" TargetMode="External"/><Relationship Id="rId4" Type="http://schemas.openxmlformats.org/officeDocument/2006/relationships/settings" Target="settings.xml"/><Relationship Id="rId9" Type="http://schemas.openxmlformats.org/officeDocument/2006/relationships/hyperlink" Target="mailto:mp@ville-bischheim.f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20A1-D983-4D5F-9405-73C5FE18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1404</Words>
  <Characters>7726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lpstr>
    </vt:vector>
  </TitlesOfParts>
  <Company>HOENHEIM</Company>
  <LinksUpToDate>false</LinksUpToDate>
  <CharactersWithSpaces>9112</CharactersWithSpaces>
  <SharedDoc>false</SharedDoc>
  <HLinks>
    <vt:vector size="6" baseType="variant">
      <vt:variant>
        <vt:i4>983075</vt:i4>
      </vt:variant>
      <vt:variant>
        <vt:i4>10</vt:i4>
      </vt:variant>
      <vt:variant>
        <vt:i4>0</vt:i4>
      </vt:variant>
      <vt:variant>
        <vt:i4>5</vt:i4>
      </vt:variant>
      <vt:variant>
        <vt:lpwstr>mailto:services-techniques@ville-hoenheim.fr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agnes</dc:creator>
  <cp:keywords/>
  <dc:description/>
  <cp:lastModifiedBy>PERNON Etienne</cp:lastModifiedBy>
  <cp:revision>19</cp:revision>
  <cp:lastPrinted>2019-06-24T14:25:00Z</cp:lastPrinted>
  <dcterms:created xsi:type="dcterms:W3CDTF">2024-08-12T08:06:00Z</dcterms:created>
  <dcterms:modified xsi:type="dcterms:W3CDTF">2024-09-27T13:41:00Z</dcterms:modified>
</cp:coreProperties>
</file>